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7E0" w:rsidRPr="00FD2139" w:rsidRDefault="00794773" w:rsidP="005F395D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FD2139">
        <w:rPr>
          <w:rFonts w:cs="Arial"/>
          <w:sz w:val="28"/>
          <w:szCs w:val="28"/>
        </w:rPr>
        <w:t>C</w:t>
      </w:r>
      <w:r w:rsidR="008547E0" w:rsidRPr="00FD2139">
        <w:rPr>
          <w:rFonts w:cs="Arial"/>
          <w:sz w:val="28"/>
          <w:szCs w:val="28"/>
        </w:rPr>
        <w:t>ENTRO PAULA SOUZA</w:t>
      </w:r>
    </w:p>
    <w:p w:rsidR="005135EA" w:rsidRPr="00FD2139" w:rsidRDefault="008547E0" w:rsidP="00172704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FD2139">
        <w:rPr>
          <w:rFonts w:cs="Arial"/>
          <w:sz w:val="28"/>
          <w:szCs w:val="28"/>
        </w:rPr>
        <w:t>FAC</w:t>
      </w:r>
      <w:r w:rsidR="008F52E2" w:rsidRPr="00FD2139">
        <w:rPr>
          <w:rFonts w:cs="Arial"/>
          <w:sz w:val="28"/>
          <w:szCs w:val="28"/>
        </w:rPr>
        <w:t>ULDADE DE TECNOLOGIA</w:t>
      </w:r>
      <w:r w:rsidR="005135EA" w:rsidRPr="00FD2139">
        <w:rPr>
          <w:rFonts w:cs="Arial"/>
          <w:sz w:val="28"/>
          <w:szCs w:val="28"/>
        </w:rPr>
        <w:t xml:space="preserve"> DE FRANCA </w:t>
      </w:r>
    </w:p>
    <w:p w:rsidR="008547E0" w:rsidRPr="00FD2139" w:rsidRDefault="008F52E2" w:rsidP="00172704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FD2139">
        <w:rPr>
          <w:rFonts w:cs="Arial"/>
          <w:sz w:val="28"/>
          <w:szCs w:val="28"/>
        </w:rPr>
        <w:t>“Dr. THOMAZ</w:t>
      </w:r>
      <w:r w:rsidR="00794773" w:rsidRPr="00FD2139">
        <w:rPr>
          <w:rFonts w:cs="Arial"/>
          <w:sz w:val="28"/>
          <w:szCs w:val="28"/>
        </w:rPr>
        <w:t xml:space="preserve"> NOVELINO”</w:t>
      </w:r>
    </w:p>
    <w:p w:rsidR="005D61D4" w:rsidRPr="00FD2139" w:rsidRDefault="005D61D4" w:rsidP="005D61D4">
      <w:pPr>
        <w:rPr>
          <w:rFonts w:cs="Arial"/>
        </w:rPr>
      </w:pPr>
    </w:p>
    <w:p w:rsidR="005D61D4" w:rsidRPr="00FD2139" w:rsidRDefault="005D61D4" w:rsidP="005D61D4">
      <w:pPr>
        <w:rPr>
          <w:rFonts w:cs="Arial"/>
        </w:rPr>
      </w:pPr>
    </w:p>
    <w:p w:rsidR="00EF59F6" w:rsidRPr="00FD2139" w:rsidRDefault="00EF59F6" w:rsidP="00EF59F6">
      <w:pPr>
        <w:ind w:firstLine="0"/>
        <w:jc w:val="center"/>
        <w:rPr>
          <w:rFonts w:cs="Arial"/>
          <w:b/>
          <w:sz w:val="28"/>
        </w:rPr>
      </w:pPr>
      <w:r w:rsidRPr="00FD2139">
        <w:rPr>
          <w:rFonts w:cs="Arial"/>
          <w:b/>
          <w:sz w:val="28"/>
        </w:rPr>
        <w:t>TECNOLOGIA EM ANÁLISE E DESENVOLVIMENTO DE SISTEMAS</w:t>
      </w:r>
    </w:p>
    <w:p w:rsidR="001F6E92" w:rsidRPr="00FD2139" w:rsidRDefault="001F6E92" w:rsidP="00172704">
      <w:pPr>
        <w:pStyle w:val="0-Autor"/>
        <w:spacing w:line="360" w:lineRule="auto"/>
        <w:rPr>
          <w:rFonts w:cs="Arial"/>
          <w:szCs w:val="28"/>
        </w:rPr>
      </w:pPr>
    </w:p>
    <w:p w:rsidR="00D80F73" w:rsidRDefault="00D80F73" w:rsidP="00172704">
      <w:pPr>
        <w:pStyle w:val="0-Autor"/>
        <w:spacing w:line="360" w:lineRule="auto"/>
        <w:rPr>
          <w:rFonts w:cs="Arial"/>
          <w:szCs w:val="28"/>
        </w:rPr>
      </w:pPr>
    </w:p>
    <w:p w:rsidR="00087424" w:rsidRPr="00087424" w:rsidRDefault="00087424" w:rsidP="00087424"/>
    <w:p w:rsidR="00087424" w:rsidRPr="001803D6" w:rsidRDefault="00087424" w:rsidP="00087424">
      <w:pPr>
        <w:pStyle w:val="0-Autor"/>
        <w:spacing w:line="360" w:lineRule="auto"/>
        <w:rPr>
          <w:rFonts w:cs="Arial"/>
          <w:szCs w:val="28"/>
        </w:rPr>
      </w:pPr>
      <w:r w:rsidRPr="001803D6">
        <w:rPr>
          <w:rFonts w:cs="Arial"/>
          <w:szCs w:val="28"/>
        </w:rPr>
        <w:t>OSMAR FONSECA NETO</w:t>
      </w:r>
    </w:p>
    <w:p w:rsidR="00087424" w:rsidRPr="001803D6" w:rsidRDefault="00087424" w:rsidP="00087424">
      <w:pPr>
        <w:pStyle w:val="0-Autor"/>
        <w:spacing w:line="360" w:lineRule="auto"/>
        <w:rPr>
          <w:rFonts w:cs="Arial"/>
          <w:szCs w:val="28"/>
        </w:rPr>
      </w:pPr>
      <w:r w:rsidRPr="001803D6">
        <w:rPr>
          <w:rFonts w:cs="Arial"/>
          <w:szCs w:val="28"/>
        </w:rPr>
        <w:t>RAFAEL REZENDE JUNQUEIRA</w:t>
      </w:r>
    </w:p>
    <w:p w:rsidR="00087424" w:rsidRPr="001803D6" w:rsidRDefault="00087424" w:rsidP="00087424">
      <w:pPr>
        <w:pStyle w:val="0-Autor"/>
        <w:spacing w:line="360" w:lineRule="auto"/>
        <w:rPr>
          <w:rFonts w:cs="Arial"/>
          <w:szCs w:val="28"/>
        </w:rPr>
      </w:pPr>
      <w:r w:rsidRPr="001803D6">
        <w:rPr>
          <w:rFonts w:cs="Arial"/>
          <w:szCs w:val="28"/>
        </w:rPr>
        <w:t>ROGER ROGERIO</w:t>
      </w:r>
    </w:p>
    <w:p w:rsidR="00087424" w:rsidRPr="001803D6" w:rsidRDefault="00087424" w:rsidP="00087424">
      <w:pPr>
        <w:pStyle w:val="0-Autor"/>
        <w:spacing w:line="360" w:lineRule="auto"/>
        <w:rPr>
          <w:rFonts w:cs="Arial"/>
          <w:szCs w:val="28"/>
        </w:rPr>
      </w:pPr>
      <w:r w:rsidRPr="001803D6">
        <w:rPr>
          <w:rFonts w:cs="Arial"/>
          <w:szCs w:val="28"/>
        </w:rPr>
        <w:t>SOFIA ALVES CAMPOS</w:t>
      </w:r>
    </w:p>
    <w:p w:rsidR="00087424" w:rsidRPr="00BB4A05" w:rsidRDefault="00087424" w:rsidP="00087424">
      <w:pPr>
        <w:ind w:firstLine="142"/>
        <w:jc w:val="center"/>
        <w:rPr>
          <w:rFonts w:eastAsia="Arial" w:cs="Arial"/>
          <w:b/>
          <w:caps/>
          <w:sz w:val="28"/>
          <w:szCs w:val="28"/>
        </w:rPr>
      </w:pPr>
      <w:r w:rsidRPr="00BB4A05">
        <w:rPr>
          <w:rFonts w:eastAsia="Arial" w:cs="Arial"/>
          <w:b/>
          <w:caps/>
          <w:sz w:val="28"/>
          <w:szCs w:val="28"/>
        </w:rPr>
        <w:t>Thiago Ferreira Costa Junior</w:t>
      </w:r>
    </w:p>
    <w:p w:rsidR="00C61150" w:rsidRPr="00FD2139" w:rsidRDefault="00C61150" w:rsidP="00C61150">
      <w:pPr>
        <w:rPr>
          <w:rFonts w:cs="Arial"/>
        </w:rPr>
      </w:pPr>
    </w:p>
    <w:p w:rsidR="00F909A8" w:rsidRPr="00FD2139" w:rsidRDefault="00F909A8" w:rsidP="00172704">
      <w:pPr>
        <w:pStyle w:val="0-Autor"/>
        <w:spacing w:line="360" w:lineRule="auto"/>
        <w:rPr>
          <w:rFonts w:cs="Arial"/>
          <w:szCs w:val="28"/>
        </w:rPr>
      </w:pPr>
    </w:p>
    <w:p w:rsidR="00F909A8" w:rsidRPr="00FD2139" w:rsidRDefault="00F909A8" w:rsidP="00172704">
      <w:pPr>
        <w:pStyle w:val="0-Autor"/>
        <w:spacing w:line="360" w:lineRule="auto"/>
        <w:rPr>
          <w:rFonts w:cs="Arial"/>
          <w:szCs w:val="28"/>
        </w:rPr>
      </w:pPr>
    </w:p>
    <w:p w:rsidR="00F909A8" w:rsidRPr="00FD2139" w:rsidRDefault="00F909A8" w:rsidP="00172704">
      <w:pPr>
        <w:pStyle w:val="0-Autor"/>
        <w:spacing w:line="360" w:lineRule="auto"/>
        <w:rPr>
          <w:rFonts w:cs="Arial"/>
          <w:szCs w:val="28"/>
        </w:rPr>
      </w:pPr>
    </w:p>
    <w:p w:rsidR="00ED5129" w:rsidRPr="00FD2139" w:rsidRDefault="009B2745" w:rsidP="00172704">
      <w:pPr>
        <w:pStyle w:val="0-TitTCC"/>
        <w:spacing w:before="0" w:line="360" w:lineRule="auto"/>
        <w:rPr>
          <w:rFonts w:cs="Arial"/>
          <w:szCs w:val="28"/>
        </w:rPr>
      </w:pPr>
      <w:r w:rsidRPr="00FD2139">
        <w:rPr>
          <w:rFonts w:cs="Arial"/>
          <w:szCs w:val="28"/>
        </w:rPr>
        <w:t>SISTEMA DE</w:t>
      </w:r>
      <w:r w:rsidR="0087747F" w:rsidRPr="00FD2139">
        <w:rPr>
          <w:rFonts w:cs="Arial"/>
          <w:szCs w:val="28"/>
        </w:rPr>
        <w:t xml:space="preserve"> calculo estatistico</w:t>
      </w:r>
      <w:r w:rsidRPr="00FD2139">
        <w:rPr>
          <w:rFonts w:cs="Arial"/>
          <w:szCs w:val="28"/>
        </w:rPr>
        <w:t xml:space="preserve"> </w:t>
      </w:r>
    </w:p>
    <w:p w:rsidR="00D80F73" w:rsidRPr="00FD2139" w:rsidRDefault="00D80F73" w:rsidP="00172704">
      <w:pPr>
        <w:pStyle w:val="0-Autor"/>
        <w:spacing w:line="360" w:lineRule="auto"/>
        <w:rPr>
          <w:rFonts w:cs="Arial"/>
          <w:szCs w:val="28"/>
        </w:rPr>
      </w:pPr>
    </w:p>
    <w:p w:rsidR="00F909A8" w:rsidRPr="00FD2139" w:rsidRDefault="00F909A8" w:rsidP="002F2CA1">
      <w:pPr>
        <w:pStyle w:val="0-TitAFR"/>
        <w:spacing w:before="0" w:line="360" w:lineRule="auto"/>
        <w:jc w:val="both"/>
        <w:rPr>
          <w:rFonts w:cs="Arial"/>
          <w:szCs w:val="28"/>
        </w:rPr>
      </w:pPr>
    </w:p>
    <w:p w:rsidR="00ED5129" w:rsidRPr="00FD2139" w:rsidRDefault="009B2745" w:rsidP="00172704">
      <w:pPr>
        <w:pStyle w:val="0-Natureza"/>
        <w:spacing w:before="0"/>
        <w:ind w:left="3969"/>
        <w:rPr>
          <w:rFonts w:cs="Arial"/>
        </w:rPr>
      </w:pPr>
      <w:r w:rsidRPr="00FD2139">
        <w:rPr>
          <w:rFonts w:cs="Arial"/>
        </w:rPr>
        <w:t xml:space="preserve">Trabalho </w:t>
      </w:r>
      <w:r w:rsidR="00262F3B" w:rsidRPr="00FD2139">
        <w:rPr>
          <w:rFonts w:cs="Arial"/>
        </w:rPr>
        <w:t>apresentado à Faculdade de Tecnolog</w:t>
      </w:r>
      <w:r w:rsidR="008B0367" w:rsidRPr="00FD2139">
        <w:rPr>
          <w:rFonts w:cs="Arial"/>
        </w:rPr>
        <w:t>ia</w:t>
      </w:r>
      <w:r w:rsidR="002B6ED8" w:rsidRPr="00FD2139">
        <w:rPr>
          <w:rFonts w:cs="Arial"/>
        </w:rPr>
        <w:t xml:space="preserve"> de Franca -</w:t>
      </w:r>
      <w:r w:rsidR="008B0367" w:rsidRPr="00FD2139">
        <w:rPr>
          <w:rFonts w:cs="Arial"/>
        </w:rPr>
        <w:t xml:space="preserve"> “Dr. Thomaz </w:t>
      </w:r>
      <w:proofErr w:type="spellStart"/>
      <w:r w:rsidR="008B0367" w:rsidRPr="00FD2139">
        <w:rPr>
          <w:rFonts w:cs="Arial"/>
        </w:rPr>
        <w:t>Novelino</w:t>
      </w:r>
      <w:proofErr w:type="spellEnd"/>
      <w:r w:rsidR="008B0367" w:rsidRPr="00FD2139">
        <w:rPr>
          <w:rFonts w:cs="Arial"/>
        </w:rPr>
        <w:t>”</w:t>
      </w:r>
      <w:r w:rsidR="00262F3B" w:rsidRPr="00FD2139">
        <w:rPr>
          <w:rFonts w:cs="Arial"/>
        </w:rPr>
        <w:t xml:space="preserve">, como parte dos requisitos obrigatórios para </w:t>
      </w:r>
      <w:r w:rsidRPr="00FD2139">
        <w:rPr>
          <w:rFonts w:cs="Arial"/>
        </w:rPr>
        <w:t xml:space="preserve">as disciplinas de Estatística, Engenharia de Software II, Interface Humano-Computador e Estrutura e Dados no curso </w:t>
      </w:r>
      <w:r w:rsidR="00262F3B" w:rsidRPr="00FD2139">
        <w:rPr>
          <w:rFonts w:cs="Arial"/>
        </w:rPr>
        <w:t>de Tecnólogo e</w:t>
      </w:r>
      <w:r w:rsidR="00EF59F6" w:rsidRPr="00FD2139">
        <w:rPr>
          <w:rFonts w:cs="Arial"/>
        </w:rPr>
        <w:t>m Análise e Desenvolvimento de Sistemas.</w:t>
      </w:r>
    </w:p>
    <w:p w:rsidR="00F909A8" w:rsidRPr="00FD2139" w:rsidRDefault="00F909A8" w:rsidP="00172704">
      <w:pPr>
        <w:ind w:left="3969" w:firstLine="0"/>
        <w:rPr>
          <w:rFonts w:cs="Arial"/>
        </w:rPr>
      </w:pPr>
    </w:p>
    <w:p w:rsidR="00043528" w:rsidRPr="00FD2139" w:rsidRDefault="00043528" w:rsidP="00172704">
      <w:pPr>
        <w:ind w:left="3969" w:firstLine="0"/>
        <w:rPr>
          <w:rFonts w:cs="Arial"/>
        </w:rPr>
      </w:pPr>
      <w:r w:rsidRPr="00FD2139">
        <w:rPr>
          <w:rFonts w:cs="Arial"/>
        </w:rPr>
        <w:t xml:space="preserve">Orientador: </w:t>
      </w:r>
      <w:r w:rsidR="00EF59F6" w:rsidRPr="00FD2139">
        <w:rPr>
          <w:rFonts w:cs="Arial"/>
        </w:rPr>
        <w:t xml:space="preserve">Prof. </w:t>
      </w:r>
      <w:r w:rsidR="009B2745" w:rsidRPr="00FD2139">
        <w:rPr>
          <w:rFonts w:cs="Arial"/>
        </w:rPr>
        <w:t>Me. Ely Prado</w:t>
      </w:r>
    </w:p>
    <w:p w:rsidR="00F909A8" w:rsidRPr="00FD2139" w:rsidRDefault="009B2745" w:rsidP="002F2CA1">
      <w:pPr>
        <w:ind w:left="3969" w:firstLine="0"/>
        <w:rPr>
          <w:rFonts w:cs="Arial"/>
        </w:rPr>
      </w:pPr>
      <w:r w:rsidRPr="00FD2139">
        <w:rPr>
          <w:rFonts w:cs="Arial"/>
        </w:rPr>
        <w:tab/>
      </w:r>
      <w:r w:rsidRPr="00FD2139">
        <w:rPr>
          <w:rFonts w:cs="Arial"/>
        </w:rPr>
        <w:tab/>
        <w:t xml:space="preserve">   </w:t>
      </w:r>
      <w:r w:rsidR="00090834" w:rsidRPr="00FD2139">
        <w:rPr>
          <w:rFonts w:cs="Arial"/>
        </w:rPr>
        <w:t xml:space="preserve"> </w:t>
      </w:r>
      <w:r w:rsidRPr="00FD2139">
        <w:rPr>
          <w:rFonts w:cs="Arial"/>
        </w:rPr>
        <w:t>Profa. Dra. Malu</w:t>
      </w:r>
    </w:p>
    <w:p w:rsidR="00ED5129" w:rsidRPr="00FD2139" w:rsidRDefault="00262F3B" w:rsidP="00172704">
      <w:pPr>
        <w:pStyle w:val="0-LocalAFR"/>
        <w:spacing w:before="0" w:line="360" w:lineRule="auto"/>
        <w:rPr>
          <w:rFonts w:cs="Arial"/>
        </w:rPr>
      </w:pPr>
      <w:r w:rsidRPr="00FD2139">
        <w:rPr>
          <w:rFonts w:cs="Arial"/>
        </w:rPr>
        <w:t>FRANCA</w:t>
      </w:r>
      <w:r w:rsidR="005D52EB" w:rsidRPr="00FD2139">
        <w:rPr>
          <w:rFonts w:cs="Arial"/>
        </w:rPr>
        <w:t>/SP</w:t>
      </w:r>
    </w:p>
    <w:p w:rsidR="00FD2139" w:rsidRPr="00FD2139" w:rsidRDefault="009B2745" w:rsidP="00FD2139">
      <w:pPr>
        <w:pStyle w:val="0-Data"/>
        <w:spacing w:line="360" w:lineRule="auto"/>
        <w:rPr>
          <w:rFonts w:cs="Arial"/>
        </w:rPr>
      </w:pPr>
      <w:r w:rsidRPr="00FD2139">
        <w:rPr>
          <w:rFonts w:cs="Arial"/>
        </w:rPr>
        <w:t>2020</w:t>
      </w:r>
      <w:bookmarkStart w:id="0" w:name="_Toc434489461"/>
    </w:p>
    <w:p w:rsidR="00CF7275" w:rsidRPr="00B20D54" w:rsidRDefault="000502B3" w:rsidP="00FD2139">
      <w:pPr>
        <w:pStyle w:val="0-Data"/>
        <w:spacing w:line="360" w:lineRule="auto"/>
        <w:rPr>
          <w:rFonts w:cs="Arial"/>
          <w:b w:val="0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>DOCUMENTAÇÃO</w:t>
      </w:r>
      <w:r w:rsidR="000A4B57">
        <w:rPr>
          <w:rFonts w:cs="Arial"/>
          <w:sz w:val="24"/>
          <w:szCs w:val="24"/>
        </w:rPr>
        <w:t xml:space="preserve"> DA</w:t>
      </w:r>
      <w:r>
        <w:rPr>
          <w:rFonts w:cs="Arial"/>
          <w:sz w:val="24"/>
          <w:szCs w:val="24"/>
        </w:rPr>
        <w:t xml:space="preserve"> </w:t>
      </w:r>
      <w:r w:rsidR="000A4B57">
        <w:rPr>
          <w:rFonts w:cs="Arial"/>
          <w:sz w:val="24"/>
          <w:szCs w:val="24"/>
        </w:rPr>
        <w:t xml:space="preserve">APLICAÇÃO </w:t>
      </w:r>
      <w:r w:rsidR="00333D1F" w:rsidRPr="00B20D54">
        <w:rPr>
          <w:rFonts w:cs="Arial"/>
          <w:sz w:val="24"/>
          <w:szCs w:val="24"/>
        </w:rPr>
        <w:t>DE C</w:t>
      </w:r>
      <w:r w:rsidR="00090834" w:rsidRPr="00B20D54">
        <w:rPr>
          <w:rFonts w:cs="Arial"/>
          <w:sz w:val="24"/>
          <w:szCs w:val="24"/>
        </w:rPr>
        <w:t>Á</w:t>
      </w:r>
      <w:r w:rsidR="00333D1F" w:rsidRPr="00B20D54">
        <w:rPr>
          <w:rFonts w:cs="Arial"/>
          <w:sz w:val="24"/>
          <w:szCs w:val="24"/>
        </w:rPr>
        <w:t>LCULO</w:t>
      </w:r>
      <w:r w:rsidR="00B20D54">
        <w:rPr>
          <w:rFonts w:cs="Arial"/>
          <w:sz w:val="24"/>
          <w:szCs w:val="24"/>
        </w:rPr>
        <w:t>S</w:t>
      </w:r>
      <w:r w:rsidR="00333D1F" w:rsidRPr="00B20D54">
        <w:rPr>
          <w:rFonts w:cs="Arial"/>
          <w:sz w:val="24"/>
          <w:szCs w:val="24"/>
        </w:rPr>
        <w:t xml:space="preserve"> </w:t>
      </w:r>
      <w:r w:rsidR="000A4B57">
        <w:rPr>
          <w:rFonts w:cs="Arial"/>
          <w:sz w:val="24"/>
          <w:szCs w:val="24"/>
        </w:rPr>
        <w:t>ESTATÍSTICOS AUTOMATIZADOS</w:t>
      </w:r>
    </w:p>
    <w:p w:rsidR="00CF7275" w:rsidRPr="00FD2139" w:rsidRDefault="00CF7275" w:rsidP="00CF7275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b/>
          <w:sz w:val="24"/>
          <w:szCs w:val="24"/>
        </w:rPr>
      </w:pPr>
    </w:p>
    <w:p w:rsidR="00A75654" w:rsidRPr="00725610" w:rsidRDefault="00A75654" w:rsidP="00A75654">
      <w:pPr>
        <w:suppressAutoHyphens w:val="0"/>
        <w:spacing w:line="240" w:lineRule="auto"/>
        <w:ind w:left="227" w:hanging="227"/>
        <w:rPr>
          <w:rFonts w:cs="Arial"/>
          <w:b/>
          <w:szCs w:val="24"/>
          <w:lang w:eastAsia="pt-BR"/>
        </w:rPr>
      </w:pPr>
      <w:r w:rsidRPr="00725610">
        <w:rPr>
          <w:rFonts w:cs="Arial"/>
          <w:b/>
          <w:szCs w:val="24"/>
          <w:lang w:eastAsia="pt-BR"/>
        </w:rPr>
        <w:t>Resumo</w:t>
      </w:r>
    </w:p>
    <w:p w:rsidR="00A75654" w:rsidRPr="00725610" w:rsidRDefault="00A75654" w:rsidP="00A75654">
      <w:pPr>
        <w:suppressAutoHyphens w:val="0"/>
        <w:spacing w:line="240" w:lineRule="auto"/>
        <w:ind w:firstLine="0"/>
        <w:rPr>
          <w:rFonts w:cs="Arial"/>
          <w:szCs w:val="24"/>
          <w:shd w:val="clear" w:color="auto" w:fill="FFFFFF"/>
        </w:rPr>
      </w:pPr>
    </w:p>
    <w:p w:rsidR="00A75654" w:rsidRPr="005F4062" w:rsidRDefault="00444397" w:rsidP="005F4062">
      <w:pPr>
        <w:suppressAutoHyphens w:val="0"/>
        <w:ind w:firstLine="709"/>
      </w:pPr>
      <w:r w:rsidRPr="005F4062">
        <w:t xml:space="preserve">O objetivo do documento é compilar, organizar e especificar todos os </w:t>
      </w:r>
      <w:r w:rsidR="00A75654" w:rsidRPr="005F4062">
        <w:t xml:space="preserve">requisitos </w:t>
      </w:r>
      <w:r w:rsidRPr="005F4062">
        <w:t xml:space="preserve">que foram primeiramente </w:t>
      </w:r>
      <w:proofErr w:type="spellStart"/>
      <w:r w:rsidRPr="005F4062">
        <w:t>elicitados</w:t>
      </w:r>
      <w:proofErr w:type="spellEnd"/>
      <w:r w:rsidRPr="005F4062">
        <w:t xml:space="preserve"> e posteriormente implementados durante o desenvolvimento da aplicação. A aplicação </w:t>
      </w:r>
      <w:r w:rsidR="00B20D54" w:rsidRPr="005F4062">
        <w:t xml:space="preserve">- </w:t>
      </w:r>
      <w:r w:rsidRPr="005F4062">
        <w:t>ou software em questão,</w:t>
      </w:r>
      <w:r w:rsidR="00A75654" w:rsidRPr="005F4062">
        <w:t xml:space="preserve"> além de ser capaz de fazer cálculo</w:t>
      </w:r>
      <w:r w:rsidRPr="005F4062">
        <w:t>s estatísticos específicos</w:t>
      </w:r>
      <w:r w:rsidR="00A75654" w:rsidRPr="005F4062">
        <w:t xml:space="preserve">, </w:t>
      </w:r>
      <w:r w:rsidRPr="005F4062">
        <w:t>também é capaz de realizar</w:t>
      </w:r>
      <w:r w:rsidR="00A75654" w:rsidRPr="005F4062">
        <w:t xml:space="preserve"> a conversão </w:t>
      </w:r>
      <w:r w:rsidRPr="005F4062">
        <w:t xml:space="preserve">dos resultados finais destes cálculos em </w:t>
      </w:r>
      <w:r w:rsidR="00A75654" w:rsidRPr="005F4062">
        <w:t>tabela</w:t>
      </w:r>
      <w:r w:rsidRPr="005F4062">
        <w:t>s</w:t>
      </w:r>
      <w:r w:rsidR="00A75654" w:rsidRPr="005F4062">
        <w:t xml:space="preserve"> e gráfico</w:t>
      </w:r>
      <w:r w:rsidRPr="005F4062">
        <w:t>s</w:t>
      </w:r>
      <w:r w:rsidR="00A75654" w:rsidRPr="005F4062">
        <w:t xml:space="preserve"> para</w:t>
      </w:r>
      <w:r w:rsidRPr="005F4062">
        <w:t xml:space="preserve"> entregar um painel de Business </w:t>
      </w:r>
      <w:proofErr w:type="spellStart"/>
      <w:r w:rsidRPr="005F4062">
        <w:t>Intelligence</w:t>
      </w:r>
      <w:proofErr w:type="spellEnd"/>
      <w:r w:rsidRPr="005F4062">
        <w:t xml:space="preserve"> simplificado para que o usuário possa realizar análises mais rápidas e precisas, através de </w:t>
      </w:r>
      <w:r w:rsidR="00A75654" w:rsidRPr="005F4062">
        <w:t>uma interface intuitiva</w:t>
      </w:r>
      <w:r w:rsidRPr="005F4062">
        <w:t>.</w:t>
      </w:r>
    </w:p>
    <w:p w:rsidR="00444397" w:rsidRPr="00725610" w:rsidRDefault="00444397" w:rsidP="004E346F">
      <w:pPr>
        <w:suppressAutoHyphens w:val="0"/>
        <w:spacing w:line="240" w:lineRule="auto"/>
        <w:ind w:firstLine="0"/>
        <w:rPr>
          <w:rFonts w:cs="Arial"/>
          <w:b/>
          <w:szCs w:val="24"/>
          <w:lang w:eastAsia="pt-BR"/>
        </w:rPr>
      </w:pPr>
    </w:p>
    <w:p w:rsidR="00A75654" w:rsidRDefault="00A75654" w:rsidP="00725610">
      <w:pPr>
        <w:suppressAutoHyphens w:val="0"/>
        <w:spacing w:line="240" w:lineRule="auto"/>
        <w:ind w:firstLine="0"/>
        <w:rPr>
          <w:rFonts w:cs="Arial"/>
          <w:szCs w:val="24"/>
          <w:lang w:eastAsia="pt-BR"/>
        </w:rPr>
      </w:pPr>
      <w:r w:rsidRPr="00725610">
        <w:rPr>
          <w:rFonts w:cs="Arial"/>
          <w:b/>
          <w:szCs w:val="24"/>
          <w:lang w:eastAsia="pt-BR"/>
        </w:rPr>
        <w:t>Palavras-chave:</w:t>
      </w:r>
      <w:r w:rsidRPr="00725610">
        <w:rPr>
          <w:rFonts w:cs="Arial"/>
          <w:szCs w:val="24"/>
          <w:lang w:eastAsia="pt-BR"/>
        </w:rPr>
        <w:t xml:space="preserve"> </w:t>
      </w:r>
      <w:r w:rsidR="00725610">
        <w:rPr>
          <w:rFonts w:cs="Arial"/>
          <w:szCs w:val="24"/>
          <w:lang w:eastAsia="pt-BR"/>
        </w:rPr>
        <w:t xml:space="preserve">Análise, Business </w:t>
      </w:r>
      <w:proofErr w:type="spellStart"/>
      <w:r w:rsidR="00725610">
        <w:rPr>
          <w:rFonts w:cs="Arial"/>
          <w:szCs w:val="24"/>
          <w:lang w:eastAsia="pt-BR"/>
        </w:rPr>
        <w:t>Intelligence</w:t>
      </w:r>
      <w:proofErr w:type="spellEnd"/>
      <w:r w:rsidR="00725610">
        <w:rPr>
          <w:rFonts w:cs="Arial"/>
          <w:szCs w:val="24"/>
          <w:lang w:eastAsia="pt-BR"/>
        </w:rPr>
        <w:t>, desenvolvimento, cálculos estatísticos, requisitos, aplicação.</w:t>
      </w:r>
    </w:p>
    <w:p w:rsidR="005F4062" w:rsidRDefault="005F4062" w:rsidP="00725610">
      <w:pPr>
        <w:suppressAutoHyphens w:val="0"/>
        <w:spacing w:line="240" w:lineRule="auto"/>
        <w:ind w:firstLine="0"/>
        <w:rPr>
          <w:rFonts w:cs="Arial"/>
          <w:szCs w:val="24"/>
          <w:lang w:eastAsia="pt-BR"/>
        </w:rPr>
      </w:pPr>
    </w:p>
    <w:p w:rsidR="005F4062" w:rsidRPr="00725610" w:rsidRDefault="005F4062" w:rsidP="00725610">
      <w:pPr>
        <w:suppressAutoHyphens w:val="0"/>
        <w:spacing w:line="240" w:lineRule="auto"/>
        <w:ind w:firstLine="0"/>
        <w:rPr>
          <w:rFonts w:cs="Arial"/>
          <w:szCs w:val="24"/>
          <w:lang w:eastAsia="pt-BR"/>
        </w:rPr>
      </w:pPr>
    </w:p>
    <w:p w:rsidR="00A75654" w:rsidRPr="00725610" w:rsidRDefault="00A75654" w:rsidP="00A75654">
      <w:pPr>
        <w:suppressAutoHyphens w:val="0"/>
        <w:spacing w:line="240" w:lineRule="auto"/>
        <w:ind w:left="227" w:hanging="227"/>
        <w:rPr>
          <w:rFonts w:cs="Arial"/>
          <w:szCs w:val="24"/>
          <w:lang w:eastAsia="pt-BR"/>
        </w:rPr>
      </w:pPr>
    </w:p>
    <w:p w:rsidR="00A75654" w:rsidRPr="00725610" w:rsidRDefault="00A75654" w:rsidP="00A75654">
      <w:pPr>
        <w:autoSpaceDE w:val="0"/>
        <w:autoSpaceDN w:val="0"/>
        <w:adjustRightInd w:val="0"/>
        <w:spacing w:line="240" w:lineRule="auto"/>
        <w:ind w:firstLine="0"/>
        <w:rPr>
          <w:rFonts w:cs="Arial"/>
          <w:b/>
          <w:bCs/>
          <w:i/>
          <w:szCs w:val="24"/>
        </w:rPr>
      </w:pPr>
      <w:r w:rsidRPr="00725610">
        <w:rPr>
          <w:rFonts w:cs="Arial"/>
          <w:b/>
          <w:bCs/>
          <w:i/>
          <w:szCs w:val="24"/>
        </w:rPr>
        <w:t>Abstract</w:t>
      </w:r>
    </w:p>
    <w:p w:rsidR="00A75654" w:rsidRPr="00725610" w:rsidRDefault="00A75654" w:rsidP="00A75654">
      <w:pPr>
        <w:suppressAutoHyphens w:val="0"/>
        <w:spacing w:line="240" w:lineRule="auto"/>
        <w:ind w:firstLine="0"/>
        <w:rPr>
          <w:rFonts w:cs="Arial"/>
          <w:i/>
          <w:szCs w:val="24"/>
          <w:lang w:eastAsia="pt-BR"/>
        </w:rPr>
      </w:pPr>
    </w:p>
    <w:p w:rsidR="00725610" w:rsidRPr="00725610" w:rsidRDefault="00725610" w:rsidP="00725610">
      <w:pPr>
        <w:ind w:firstLine="709"/>
        <w:rPr>
          <w:i/>
        </w:rPr>
      </w:pPr>
      <w:r w:rsidRPr="00725610">
        <w:rPr>
          <w:i/>
        </w:rPr>
        <w:t xml:space="preserve">The </w:t>
      </w:r>
      <w:proofErr w:type="spellStart"/>
      <w:r w:rsidRPr="00725610">
        <w:rPr>
          <w:i/>
        </w:rPr>
        <w:t>main</w:t>
      </w:r>
      <w:proofErr w:type="spellEnd"/>
      <w:r w:rsidRPr="00725610">
        <w:rPr>
          <w:i/>
        </w:rPr>
        <w:t xml:space="preserve"> </w:t>
      </w:r>
      <w:proofErr w:type="spellStart"/>
      <w:r w:rsidRPr="00725610">
        <w:rPr>
          <w:i/>
        </w:rPr>
        <w:t>objective</w:t>
      </w:r>
      <w:proofErr w:type="spellEnd"/>
      <w:r w:rsidRPr="00725610">
        <w:rPr>
          <w:i/>
        </w:rPr>
        <w:t xml:space="preserve"> </w:t>
      </w:r>
      <w:proofErr w:type="spellStart"/>
      <w:r w:rsidRPr="00725610">
        <w:rPr>
          <w:i/>
        </w:rPr>
        <w:t>of</w:t>
      </w:r>
      <w:proofErr w:type="spellEnd"/>
      <w:r w:rsidRPr="00725610">
        <w:rPr>
          <w:i/>
        </w:rPr>
        <w:t xml:space="preserve"> </w:t>
      </w:r>
      <w:proofErr w:type="spellStart"/>
      <w:r w:rsidRPr="00725610">
        <w:rPr>
          <w:i/>
        </w:rPr>
        <w:t>this</w:t>
      </w:r>
      <w:proofErr w:type="spellEnd"/>
      <w:r w:rsidRPr="00725610">
        <w:rPr>
          <w:i/>
        </w:rPr>
        <w:t xml:space="preserve"> </w:t>
      </w:r>
      <w:proofErr w:type="spellStart"/>
      <w:r w:rsidRPr="00725610">
        <w:rPr>
          <w:i/>
        </w:rPr>
        <w:t>document</w:t>
      </w:r>
      <w:proofErr w:type="spellEnd"/>
      <w:r w:rsidRPr="00725610">
        <w:rPr>
          <w:i/>
        </w:rPr>
        <w:t xml:space="preserve"> </w:t>
      </w:r>
      <w:proofErr w:type="spellStart"/>
      <w:r w:rsidRPr="00725610">
        <w:rPr>
          <w:i/>
        </w:rPr>
        <w:t>is</w:t>
      </w:r>
      <w:proofErr w:type="spellEnd"/>
      <w:r w:rsidRPr="00725610">
        <w:rPr>
          <w:i/>
        </w:rPr>
        <w:t xml:space="preserve"> </w:t>
      </w:r>
      <w:proofErr w:type="spellStart"/>
      <w:r w:rsidRPr="00725610">
        <w:rPr>
          <w:i/>
        </w:rPr>
        <w:t>to</w:t>
      </w:r>
      <w:proofErr w:type="spellEnd"/>
      <w:r w:rsidRPr="00725610">
        <w:rPr>
          <w:i/>
        </w:rPr>
        <w:t xml:space="preserve"> compile, organize </w:t>
      </w:r>
      <w:proofErr w:type="spellStart"/>
      <w:r w:rsidRPr="00725610">
        <w:rPr>
          <w:i/>
        </w:rPr>
        <w:t>and</w:t>
      </w:r>
      <w:proofErr w:type="spellEnd"/>
      <w:r w:rsidRPr="00725610">
        <w:rPr>
          <w:i/>
        </w:rPr>
        <w:t xml:space="preserve"> </w:t>
      </w:r>
      <w:proofErr w:type="spellStart"/>
      <w:r w:rsidRPr="00725610">
        <w:rPr>
          <w:i/>
        </w:rPr>
        <w:t>document</w:t>
      </w:r>
      <w:proofErr w:type="spellEnd"/>
      <w:r w:rsidRPr="00725610">
        <w:rPr>
          <w:i/>
        </w:rPr>
        <w:t xml:space="preserve"> </w:t>
      </w:r>
      <w:proofErr w:type="spellStart"/>
      <w:r w:rsidRPr="00725610">
        <w:rPr>
          <w:i/>
        </w:rPr>
        <w:t>requirements</w:t>
      </w:r>
      <w:proofErr w:type="spellEnd"/>
      <w:r w:rsidRPr="00725610">
        <w:rPr>
          <w:i/>
        </w:rPr>
        <w:t xml:space="preserve"> </w:t>
      </w:r>
      <w:proofErr w:type="spellStart"/>
      <w:r w:rsidRPr="00725610">
        <w:rPr>
          <w:i/>
        </w:rPr>
        <w:t>that</w:t>
      </w:r>
      <w:proofErr w:type="spellEnd"/>
      <w:r w:rsidRPr="00725610">
        <w:rPr>
          <w:i/>
        </w:rPr>
        <w:t xml:space="preserve"> </w:t>
      </w:r>
      <w:proofErr w:type="spellStart"/>
      <w:r w:rsidRPr="00725610">
        <w:rPr>
          <w:i/>
        </w:rPr>
        <w:t>were</w:t>
      </w:r>
      <w:proofErr w:type="spellEnd"/>
      <w:r w:rsidRPr="00725610">
        <w:rPr>
          <w:i/>
        </w:rPr>
        <w:t xml:space="preserve"> </w:t>
      </w:r>
      <w:proofErr w:type="spellStart"/>
      <w:r w:rsidRPr="00725610">
        <w:rPr>
          <w:i/>
        </w:rPr>
        <w:t>previously</w:t>
      </w:r>
      <w:proofErr w:type="spellEnd"/>
      <w:r w:rsidRPr="00725610">
        <w:rPr>
          <w:i/>
        </w:rPr>
        <w:t xml:space="preserve"> </w:t>
      </w:r>
      <w:proofErr w:type="spellStart"/>
      <w:r w:rsidRPr="00725610">
        <w:rPr>
          <w:i/>
        </w:rPr>
        <w:t>elicitated</w:t>
      </w:r>
      <w:proofErr w:type="spellEnd"/>
      <w:r w:rsidRPr="00725610">
        <w:rPr>
          <w:i/>
        </w:rPr>
        <w:t xml:space="preserve"> </w:t>
      </w:r>
      <w:proofErr w:type="spellStart"/>
      <w:r w:rsidRPr="00725610">
        <w:rPr>
          <w:i/>
        </w:rPr>
        <w:t>and</w:t>
      </w:r>
      <w:proofErr w:type="spellEnd"/>
      <w:r w:rsidRPr="00725610">
        <w:rPr>
          <w:i/>
        </w:rPr>
        <w:t xml:space="preserve"> later </w:t>
      </w:r>
      <w:proofErr w:type="spellStart"/>
      <w:r w:rsidR="00B20D54">
        <w:rPr>
          <w:i/>
        </w:rPr>
        <w:t>implemented</w:t>
      </w:r>
      <w:proofErr w:type="spellEnd"/>
      <w:r w:rsidRPr="00725610">
        <w:rPr>
          <w:i/>
        </w:rPr>
        <w:t xml:space="preserve"> </w:t>
      </w:r>
      <w:proofErr w:type="spellStart"/>
      <w:r w:rsidRPr="00725610">
        <w:rPr>
          <w:i/>
        </w:rPr>
        <w:t>alongside</w:t>
      </w:r>
      <w:proofErr w:type="spellEnd"/>
      <w:r w:rsidRPr="00725610">
        <w:rPr>
          <w:i/>
        </w:rPr>
        <w:t xml:space="preserve"> </w:t>
      </w:r>
      <w:proofErr w:type="spellStart"/>
      <w:r w:rsidRPr="00725610">
        <w:rPr>
          <w:i/>
        </w:rPr>
        <w:t>with</w:t>
      </w:r>
      <w:proofErr w:type="spellEnd"/>
      <w:r w:rsidRPr="00725610">
        <w:rPr>
          <w:i/>
        </w:rPr>
        <w:t xml:space="preserve"> </w:t>
      </w:r>
      <w:proofErr w:type="spellStart"/>
      <w:r w:rsidRPr="00725610">
        <w:rPr>
          <w:i/>
        </w:rPr>
        <w:t>the</w:t>
      </w:r>
      <w:proofErr w:type="spellEnd"/>
      <w:r w:rsidRPr="00725610">
        <w:rPr>
          <w:i/>
        </w:rPr>
        <w:t xml:space="preserve"> </w:t>
      </w:r>
      <w:proofErr w:type="spellStart"/>
      <w:r w:rsidRPr="00725610">
        <w:rPr>
          <w:i/>
        </w:rPr>
        <w:t>development</w:t>
      </w:r>
      <w:proofErr w:type="spellEnd"/>
      <w:r w:rsidRPr="00725610">
        <w:rPr>
          <w:i/>
        </w:rPr>
        <w:t xml:space="preserve"> </w:t>
      </w:r>
      <w:proofErr w:type="spellStart"/>
      <w:r w:rsidRPr="00725610">
        <w:rPr>
          <w:i/>
        </w:rPr>
        <w:t>of</w:t>
      </w:r>
      <w:proofErr w:type="spellEnd"/>
      <w:r w:rsidRPr="00725610">
        <w:rPr>
          <w:i/>
        </w:rPr>
        <w:t xml:space="preserve"> </w:t>
      </w:r>
      <w:proofErr w:type="spellStart"/>
      <w:r w:rsidRPr="00725610">
        <w:rPr>
          <w:i/>
        </w:rPr>
        <w:t>the</w:t>
      </w:r>
      <w:proofErr w:type="spellEnd"/>
      <w:r w:rsidRPr="00725610">
        <w:rPr>
          <w:i/>
        </w:rPr>
        <w:t xml:space="preserve"> </w:t>
      </w:r>
      <w:proofErr w:type="spellStart"/>
      <w:r w:rsidRPr="00725610">
        <w:rPr>
          <w:i/>
        </w:rPr>
        <w:t>application</w:t>
      </w:r>
      <w:proofErr w:type="spellEnd"/>
      <w:r w:rsidRPr="00725610">
        <w:rPr>
          <w:i/>
        </w:rPr>
        <w:t xml:space="preserve">. The </w:t>
      </w:r>
      <w:proofErr w:type="spellStart"/>
      <w:r w:rsidR="00B20D54">
        <w:rPr>
          <w:i/>
        </w:rPr>
        <w:t>application</w:t>
      </w:r>
      <w:proofErr w:type="spellEnd"/>
      <w:r w:rsidR="00B20D54">
        <w:rPr>
          <w:i/>
        </w:rPr>
        <w:t xml:space="preserve"> - </w:t>
      </w:r>
      <w:proofErr w:type="spellStart"/>
      <w:r w:rsidRPr="00725610">
        <w:rPr>
          <w:i/>
        </w:rPr>
        <w:t>or</w:t>
      </w:r>
      <w:proofErr w:type="spellEnd"/>
      <w:r w:rsidRPr="00725610">
        <w:rPr>
          <w:i/>
        </w:rPr>
        <w:t xml:space="preserve"> software, </w:t>
      </w:r>
      <w:proofErr w:type="spellStart"/>
      <w:r w:rsidRPr="00725610">
        <w:rPr>
          <w:i/>
        </w:rPr>
        <w:t>besides</w:t>
      </w:r>
      <w:proofErr w:type="spellEnd"/>
      <w:r w:rsidRPr="00725610">
        <w:rPr>
          <w:i/>
        </w:rPr>
        <w:t xml:space="preserve"> </w:t>
      </w:r>
      <w:proofErr w:type="spellStart"/>
      <w:r w:rsidRPr="00725610">
        <w:rPr>
          <w:i/>
        </w:rPr>
        <w:t>being</w:t>
      </w:r>
      <w:proofErr w:type="spellEnd"/>
      <w:r w:rsidRPr="00725610">
        <w:rPr>
          <w:i/>
        </w:rPr>
        <w:t xml:space="preserve"> </w:t>
      </w:r>
      <w:proofErr w:type="spellStart"/>
      <w:r w:rsidRPr="00725610">
        <w:rPr>
          <w:i/>
        </w:rPr>
        <w:t>able</w:t>
      </w:r>
      <w:proofErr w:type="spellEnd"/>
      <w:r w:rsidRPr="00725610">
        <w:rPr>
          <w:i/>
        </w:rPr>
        <w:t xml:space="preserve"> </w:t>
      </w:r>
      <w:proofErr w:type="spellStart"/>
      <w:r w:rsidRPr="00725610">
        <w:rPr>
          <w:i/>
        </w:rPr>
        <w:t>to</w:t>
      </w:r>
      <w:proofErr w:type="spellEnd"/>
      <w:r w:rsidRPr="00725610">
        <w:rPr>
          <w:i/>
        </w:rPr>
        <w:t xml:space="preserve"> </w:t>
      </w:r>
      <w:proofErr w:type="spellStart"/>
      <w:r w:rsidRPr="00725610">
        <w:rPr>
          <w:i/>
        </w:rPr>
        <w:t>make</w:t>
      </w:r>
      <w:proofErr w:type="spellEnd"/>
      <w:r w:rsidRPr="00725610">
        <w:rPr>
          <w:i/>
        </w:rPr>
        <w:t xml:space="preserve"> </w:t>
      </w:r>
      <w:proofErr w:type="spellStart"/>
      <w:r w:rsidRPr="00725610">
        <w:rPr>
          <w:i/>
        </w:rPr>
        <w:t>specific</w:t>
      </w:r>
      <w:proofErr w:type="spellEnd"/>
      <w:r w:rsidRPr="00725610">
        <w:rPr>
          <w:i/>
        </w:rPr>
        <w:t xml:space="preserve"> </w:t>
      </w:r>
      <w:proofErr w:type="spellStart"/>
      <w:r w:rsidRPr="00725610">
        <w:rPr>
          <w:i/>
        </w:rPr>
        <w:t>statistical</w:t>
      </w:r>
      <w:proofErr w:type="spellEnd"/>
      <w:r w:rsidRPr="00725610">
        <w:rPr>
          <w:i/>
        </w:rPr>
        <w:t xml:space="preserve"> </w:t>
      </w:r>
      <w:proofErr w:type="spellStart"/>
      <w:r w:rsidRPr="00725610">
        <w:rPr>
          <w:i/>
        </w:rPr>
        <w:t>calculations</w:t>
      </w:r>
      <w:proofErr w:type="spellEnd"/>
      <w:r w:rsidRPr="00725610">
        <w:rPr>
          <w:i/>
        </w:rPr>
        <w:t xml:space="preserve">, </w:t>
      </w:r>
      <w:proofErr w:type="spellStart"/>
      <w:r w:rsidRPr="00725610">
        <w:rPr>
          <w:i/>
        </w:rPr>
        <w:t>is</w:t>
      </w:r>
      <w:proofErr w:type="spellEnd"/>
      <w:r w:rsidRPr="00725610">
        <w:rPr>
          <w:i/>
        </w:rPr>
        <w:t xml:space="preserve"> </w:t>
      </w:r>
      <w:proofErr w:type="spellStart"/>
      <w:r w:rsidRPr="00725610">
        <w:rPr>
          <w:i/>
        </w:rPr>
        <w:t>also</w:t>
      </w:r>
      <w:proofErr w:type="spellEnd"/>
      <w:r w:rsidRPr="00725610">
        <w:rPr>
          <w:i/>
        </w:rPr>
        <w:t xml:space="preserve"> </w:t>
      </w:r>
      <w:proofErr w:type="spellStart"/>
      <w:r w:rsidRPr="00725610">
        <w:rPr>
          <w:i/>
        </w:rPr>
        <w:t>able</w:t>
      </w:r>
      <w:proofErr w:type="spellEnd"/>
      <w:r w:rsidRPr="00725610">
        <w:rPr>
          <w:i/>
        </w:rPr>
        <w:t xml:space="preserve"> </w:t>
      </w:r>
      <w:proofErr w:type="spellStart"/>
      <w:r w:rsidRPr="00725610">
        <w:rPr>
          <w:i/>
        </w:rPr>
        <w:t>to</w:t>
      </w:r>
      <w:proofErr w:type="spellEnd"/>
      <w:r w:rsidRPr="00725610">
        <w:rPr>
          <w:i/>
        </w:rPr>
        <w:t xml:space="preserve"> </w:t>
      </w:r>
      <w:proofErr w:type="spellStart"/>
      <w:r w:rsidRPr="00725610">
        <w:rPr>
          <w:i/>
        </w:rPr>
        <w:t>convert</w:t>
      </w:r>
      <w:proofErr w:type="spellEnd"/>
      <w:r w:rsidRPr="00725610">
        <w:rPr>
          <w:i/>
        </w:rPr>
        <w:t xml:space="preserve"> </w:t>
      </w:r>
      <w:proofErr w:type="spellStart"/>
      <w:r w:rsidRPr="00725610">
        <w:rPr>
          <w:i/>
        </w:rPr>
        <w:t>the</w:t>
      </w:r>
      <w:proofErr w:type="spellEnd"/>
      <w:r w:rsidRPr="00725610">
        <w:rPr>
          <w:i/>
        </w:rPr>
        <w:t xml:space="preserve"> final </w:t>
      </w:r>
      <w:proofErr w:type="spellStart"/>
      <w:r w:rsidRPr="00725610">
        <w:rPr>
          <w:i/>
        </w:rPr>
        <w:t>results</w:t>
      </w:r>
      <w:proofErr w:type="spellEnd"/>
      <w:r w:rsidRPr="00725610">
        <w:rPr>
          <w:i/>
        </w:rPr>
        <w:t xml:space="preserve"> </w:t>
      </w:r>
      <w:proofErr w:type="spellStart"/>
      <w:r w:rsidRPr="00725610">
        <w:rPr>
          <w:i/>
        </w:rPr>
        <w:t>of</w:t>
      </w:r>
      <w:proofErr w:type="spellEnd"/>
      <w:r w:rsidRPr="00725610">
        <w:rPr>
          <w:i/>
        </w:rPr>
        <w:t xml:space="preserve"> </w:t>
      </w:r>
      <w:proofErr w:type="spellStart"/>
      <w:r w:rsidRPr="00725610">
        <w:rPr>
          <w:i/>
        </w:rPr>
        <w:t>this</w:t>
      </w:r>
      <w:proofErr w:type="spellEnd"/>
      <w:r w:rsidRPr="00725610">
        <w:rPr>
          <w:i/>
        </w:rPr>
        <w:t xml:space="preserve"> </w:t>
      </w:r>
      <w:proofErr w:type="spellStart"/>
      <w:r w:rsidRPr="00725610">
        <w:rPr>
          <w:i/>
        </w:rPr>
        <w:t>calculations</w:t>
      </w:r>
      <w:proofErr w:type="spellEnd"/>
      <w:r w:rsidRPr="00725610">
        <w:rPr>
          <w:i/>
        </w:rPr>
        <w:t xml:space="preserve"> </w:t>
      </w:r>
      <w:proofErr w:type="spellStart"/>
      <w:r w:rsidRPr="00725610">
        <w:rPr>
          <w:i/>
        </w:rPr>
        <w:t>into</w:t>
      </w:r>
      <w:proofErr w:type="spellEnd"/>
      <w:r w:rsidRPr="00725610">
        <w:rPr>
          <w:i/>
        </w:rPr>
        <w:t xml:space="preserve"> </w:t>
      </w:r>
      <w:proofErr w:type="spellStart"/>
      <w:r w:rsidRPr="00725610">
        <w:rPr>
          <w:i/>
        </w:rPr>
        <w:t>organized</w:t>
      </w:r>
      <w:proofErr w:type="spellEnd"/>
      <w:r w:rsidRPr="00725610">
        <w:rPr>
          <w:i/>
        </w:rPr>
        <w:t xml:space="preserve"> </w:t>
      </w:r>
      <w:proofErr w:type="spellStart"/>
      <w:r w:rsidRPr="00725610">
        <w:rPr>
          <w:i/>
        </w:rPr>
        <w:t>tables</w:t>
      </w:r>
      <w:proofErr w:type="spellEnd"/>
      <w:r w:rsidRPr="00725610">
        <w:rPr>
          <w:i/>
        </w:rPr>
        <w:t xml:space="preserve"> </w:t>
      </w:r>
      <w:proofErr w:type="spellStart"/>
      <w:r w:rsidRPr="00725610">
        <w:rPr>
          <w:i/>
        </w:rPr>
        <w:t>and</w:t>
      </w:r>
      <w:proofErr w:type="spellEnd"/>
      <w:r w:rsidRPr="00725610">
        <w:rPr>
          <w:i/>
        </w:rPr>
        <w:t xml:space="preserve"> </w:t>
      </w:r>
      <w:proofErr w:type="spellStart"/>
      <w:r w:rsidRPr="00725610">
        <w:rPr>
          <w:i/>
        </w:rPr>
        <w:t>graphics</w:t>
      </w:r>
      <w:proofErr w:type="spellEnd"/>
      <w:r w:rsidRPr="00725610">
        <w:rPr>
          <w:i/>
        </w:rPr>
        <w:t xml:space="preserve"> </w:t>
      </w:r>
      <w:proofErr w:type="spellStart"/>
      <w:r w:rsidRPr="00725610">
        <w:rPr>
          <w:i/>
        </w:rPr>
        <w:t>to</w:t>
      </w:r>
      <w:proofErr w:type="spellEnd"/>
      <w:r w:rsidRPr="00725610">
        <w:rPr>
          <w:i/>
        </w:rPr>
        <w:t xml:space="preserve"> </w:t>
      </w:r>
      <w:proofErr w:type="spellStart"/>
      <w:r w:rsidRPr="00725610">
        <w:rPr>
          <w:i/>
        </w:rPr>
        <w:t>deliver</w:t>
      </w:r>
      <w:proofErr w:type="spellEnd"/>
      <w:r w:rsidRPr="00725610">
        <w:rPr>
          <w:i/>
        </w:rPr>
        <w:t xml:space="preserve"> a </w:t>
      </w:r>
      <w:proofErr w:type="spellStart"/>
      <w:r w:rsidRPr="00725610">
        <w:rPr>
          <w:i/>
        </w:rPr>
        <w:t>simplified</w:t>
      </w:r>
      <w:proofErr w:type="spellEnd"/>
      <w:r w:rsidRPr="00725610">
        <w:rPr>
          <w:i/>
        </w:rPr>
        <w:t xml:space="preserve"> Business </w:t>
      </w:r>
      <w:proofErr w:type="spellStart"/>
      <w:r w:rsidRPr="00725610">
        <w:rPr>
          <w:i/>
        </w:rPr>
        <w:t>Intelligence</w:t>
      </w:r>
      <w:proofErr w:type="spellEnd"/>
      <w:r w:rsidRPr="00725610">
        <w:rPr>
          <w:i/>
        </w:rPr>
        <w:t xml:space="preserve"> </w:t>
      </w:r>
      <w:proofErr w:type="spellStart"/>
      <w:r w:rsidRPr="00725610">
        <w:rPr>
          <w:i/>
        </w:rPr>
        <w:t>panel</w:t>
      </w:r>
      <w:proofErr w:type="spellEnd"/>
      <w:r w:rsidRPr="00725610">
        <w:rPr>
          <w:i/>
        </w:rPr>
        <w:t xml:space="preserve"> </w:t>
      </w:r>
      <w:proofErr w:type="spellStart"/>
      <w:r w:rsidRPr="00725610">
        <w:rPr>
          <w:i/>
        </w:rPr>
        <w:t>enabling</w:t>
      </w:r>
      <w:proofErr w:type="spellEnd"/>
      <w:r w:rsidRPr="00725610">
        <w:rPr>
          <w:i/>
        </w:rPr>
        <w:t xml:space="preserve"> </w:t>
      </w:r>
      <w:proofErr w:type="spellStart"/>
      <w:r w:rsidRPr="00725610">
        <w:rPr>
          <w:i/>
        </w:rPr>
        <w:t>the</w:t>
      </w:r>
      <w:proofErr w:type="spellEnd"/>
      <w:r w:rsidRPr="00725610">
        <w:rPr>
          <w:i/>
        </w:rPr>
        <w:t xml:space="preserve"> </w:t>
      </w:r>
      <w:proofErr w:type="spellStart"/>
      <w:r w:rsidRPr="00725610">
        <w:rPr>
          <w:i/>
        </w:rPr>
        <w:t>user</w:t>
      </w:r>
      <w:proofErr w:type="spellEnd"/>
      <w:r w:rsidRPr="00725610">
        <w:rPr>
          <w:i/>
        </w:rPr>
        <w:t xml:space="preserve"> </w:t>
      </w:r>
      <w:proofErr w:type="spellStart"/>
      <w:r w:rsidRPr="00725610">
        <w:rPr>
          <w:i/>
        </w:rPr>
        <w:t>to</w:t>
      </w:r>
      <w:proofErr w:type="spellEnd"/>
      <w:r w:rsidRPr="00725610">
        <w:rPr>
          <w:i/>
        </w:rPr>
        <w:t xml:space="preserve"> </w:t>
      </w:r>
      <w:proofErr w:type="spellStart"/>
      <w:r w:rsidRPr="00725610">
        <w:rPr>
          <w:i/>
        </w:rPr>
        <w:t>make</w:t>
      </w:r>
      <w:proofErr w:type="spellEnd"/>
      <w:r w:rsidRPr="00725610">
        <w:rPr>
          <w:i/>
        </w:rPr>
        <w:t xml:space="preserve"> </w:t>
      </w:r>
      <w:proofErr w:type="spellStart"/>
      <w:r w:rsidRPr="00725610">
        <w:rPr>
          <w:i/>
        </w:rPr>
        <w:t>quick</w:t>
      </w:r>
      <w:proofErr w:type="spellEnd"/>
      <w:r w:rsidRPr="00725610">
        <w:rPr>
          <w:i/>
        </w:rPr>
        <w:t xml:space="preserve"> </w:t>
      </w:r>
      <w:proofErr w:type="spellStart"/>
      <w:r w:rsidRPr="00725610">
        <w:rPr>
          <w:i/>
        </w:rPr>
        <w:t>and</w:t>
      </w:r>
      <w:proofErr w:type="spellEnd"/>
      <w:r w:rsidRPr="00725610">
        <w:rPr>
          <w:i/>
        </w:rPr>
        <w:t xml:space="preserve"> precise </w:t>
      </w:r>
      <w:proofErr w:type="spellStart"/>
      <w:r w:rsidRPr="00725610">
        <w:rPr>
          <w:i/>
        </w:rPr>
        <w:t>analysis</w:t>
      </w:r>
      <w:proofErr w:type="spellEnd"/>
      <w:r w:rsidRPr="00725610">
        <w:rPr>
          <w:i/>
        </w:rPr>
        <w:t xml:space="preserve">, </w:t>
      </w:r>
      <w:proofErr w:type="spellStart"/>
      <w:r w:rsidRPr="00725610">
        <w:rPr>
          <w:i/>
        </w:rPr>
        <w:t>through</w:t>
      </w:r>
      <w:proofErr w:type="spellEnd"/>
      <w:r w:rsidRPr="00725610">
        <w:rPr>
          <w:i/>
        </w:rPr>
        <w:t xml:space="preserve"> a </w:t>
      </w:r>
      <w:proofErr w:type="spellStart"/>
      <w:r w:rsidRPr="00725610">
        <w:rPr>
          <w:i/>
        </w:rPr>
        <w:t>intuitive</w:t>
      </w:r>
      <w:proofErr w:type="spellEnd"/>
      <w:r w:rsidRPr="00725610">
        <w:rPr>
          <w:i/>
        </w:rPr>
        <w:t xml:space="preserve"> interface.</w:t>
      </w:r>
    </w:p>
    <w:p w:rsidR="00A75654" w:rsidRPr="00725610" w:rsidRDefault="00A75654" w:rsidP="00A75654">
      <w:pPr>
        <w:suppressAutoHyphens w:val="0"/>
        <w:spacing w:line="240" w:lineRule="auto"/>
        <w:ind w:firstLine="0"/>
        <w:rPr>
          <w:rFonts w:eastAsia="Calibri" w:cs="Arial"/>
          <w:b/>
          <w:i/>
          <w:szCs w:val="24"/>
          <w:lang w:eastAsia="en-US"/>
        </w:rPr>
      </w:pPr>
    </w:p>
    <w:p w:rsidR="00A75654" w:rsidRPr="00725610" w:rsidRDefault="00A75654" w:rsidP="00725610">
      <w:pPr>
        <w:suppressAutoHyphens w:val="0"/>
        <w:spacing w:line="240" w:lineRule="auto"/>
        <w:ind w:firstLine="0"/>
        <w:rPr>
          <w:rFonts w:cs="Arial"/>
          <w:i/>
          <w:szCs w:val="24"/>
          <w:lang w:eastAsia="pt-BR"/>
        </w:rPr>
      </w:pPr>
      <w:proofErr w:type="spellStart"/>
      <w:r w:rsidRPr="00725610">
        <w:rPr>
          <w:rFonts w:cs="Arial"/>
          <w:b/>
          <w:i/>
          <w:szCs w:val="24"/>
          <w:lang w:eastAsia="pt-BR"/>
        </w:rPr>
        <w:t>Keywords</w:t>
      </w:r>
      <w:proofErr w:type="spellEnd"/>
      <w:r w:rsidRPr="00725610">
        <w:rPr>
          <w:rFonts w:cs="Arial"/>
          <w:b/>
          <w:i/>
          <w:szCs w:val="24"/>
          <w:lang w:eastAsia="pt-BR"/>
        </w:rPr>
        <w:t>:</w:t>
      </w:r>
      <w:r w:rsidRPr="00725610">
        <w:rPr>
          <w:rFonts w:cs="Arial"/>
          <w:i/>
          <w:szCs w:val="24"/>
          <w:lang w:eastAsia="pt-BR"/>
        </w:rPr>
        <w:t xml:space="preserve"> </w:t>
      </w:r>
      <w:proofErr w:type="spellStart"/>
      <w:r w:rsidR="00725610">
        <w:rPr>
          <w:rFonts w:cs="Arial"/>
          <w:i/>
          <w:szCs w:val="24"/>
          <w:lang w:eastAsia="pt-BR"/>
        </w:rPr>
        <w:t>Analysis</w:t>
      </w:r>
      <w:proofErr w:type="spellEnd"/>
      <w:r w:rsidR="00725610">
        <w:rPr>
          <w:rFonts w:cs="Arial"/>
          <w:i/>
          <w:szCs w:val="24"/>
          <w:lang w:eastAsia="pt-BR"/>
        </w:rPr>
        <w:t xml:space="preserve">, Business </w:t>
      </w:r>
      <w:proofErr w:type="spellStart"/>
      <w:r w:rsidR="00725610">
        <w:rPr>
          <w:rFonts w:cs="Arial"/>
          <w:i/>
          <w:szCs w:val="24"/>
          <w:lang w:eastAsia="pt-BR"/>
        </w:rPr>
        <w:t>Intelligence</w:t>
      </w:r>
      <w:proofErr w:type="spellEnd"/>
      <w:r w:rsidR="00725610">
        <w:rPr>
          <w:rFonts w:cs="Arial"/>
          <w:i/>
          <w:szCs w:val="24"/>
          <w:lang w:eastAsia="pt-BR"/>
        </w:rPr>
        <w:t xml:space="preserve">, </w:t>
      </w:r>
      <w:proofErr w:type="spellStart"/>
      <w:r w:rsidR="00725610">
        <w:rPr>
          <w:rFonts w:cs="Arial"/>
          <w:i/>
          <w:szCs w:val="24"/>
          <w:lang w:eastAsia="pt-BR"/>
        </w:rPr>
        <w:t>development</w:t>
      </w:r>
      <w:proofErr w:type="spellEnd"/>
      <w:r w:rsidR="00725610">
        <w:rPr>
          <w:rFonts w:cs="Arial"/>
          <w:i/>
          <w:szCs w:val="24"/>
          <w:lang w:eastAsia="pt-BR"/>
        </w:rPr>
        <w:t xml:space="preserve">, </w:t>
      </w:r>
      <w:proofErr w:type="spellStart"/>
      <w:r w:rsidR="00725610">
        <w:rPr>
          <w:rFonts w:cs="Arial"/>
          <w:i/>
          <w:szCs w:val="24"/>
          <w:lang w:eastAsia="pt-BR"/>
        </w:rPr>
        <w:t>statistical</w:t>
      </w:r>
      <w:proofErr w:type="spellEnd"/>
      <w:r w:rsidR="00725610">
        <w:rPr>
          <w:rFonts w:cs="Arial"/>
          <w:i/>
          <w:szCs w:val="24"/>
          <w:lang w:eastAsia="pt-BR"/>
        </w:rPr>
        <w:t xml:space="preserve"> </w:t>
      </w:r>
      <w:proofErr w:type="spellStart"/>
      <w:r w:rsidR="00725610">
        <w:rPr>
          <w:rFonts w:cs="Arial"/>
          <w:i/>
          <w:szCs w:val="24"/>
          <w:lang w:eastAsia="pt-BR"/>
        </w:rPr>
        <w:t>calculations</w:t>
      </w:r>
      <w:proofErr w:type="spellEnd"/>
      <w:r w:rsidR="00725610">
        <w:rPr>
          <w:rFonts w:cs="Arial"/>
          <w:i/>
          <w:szCs w:val="24"/>
          <w:lang w:eastAsia="pt-BR"/>
        </w:rPr>
        <w:t xml:space="preserve">, </w:t>
      </w:r>
      <w:proofErr w:type="spellStart"/>
      <w:r w:rsidR="00725610">
        <w:rPr>
          <w:rFonts w:cs="Arial"/>
          <w:i/>
          <w:szCs w:val="24"/>
          <w:lang w:eastAsia="pt-BR"/>
        </w:rPr>
        <w:t>requirements</w:t>
      </w:r>
      <w:proofErr w:type="spellEnd"/>
      <w:r w:rsidR="00725610">
        <w:rPr>
          <w:rFonts w:cs="Arial"/>
          <w:i/>
          <w:szCs w:val="24"/>
          <w:lang w:eastAsia="pt-BR"/>
        </w:rPr>
        <w:t xml:space="preserve">, </w:t>
      </w:r>
      <w:proofErr w:type="spellStart"/>
      <w:r w:rsidR="00725610">
        <w:rPr>
          <w:rFonts w:cs="Arial"/>
          <w:i/>
          <w:szCs w:val="24"/>
          <w:lang w:eastAsia="pt-BR"/>
        </w:rPr>
        <w:t>application</w:t>
      </w:r>
      <w:proofErr w:type="spellEnd"/>
      <w:r w:rsidR="00725610">
        <w:rPr>
          <w:rFonts w:cs="Arial"/>
          <w:i/>
          <w:szCs w:val="24"/>
          <w:lang w:eastAsia="pt-BR"/>
        </w:rPr>
        <w:t>.</w:t>
      </w:r>
    </w:p>
    <w:p w:rsidR="00A75654" w:rsidRPr="00725610" w:rsidRDefault="00A75654" w:rsidP="00A75654">
      <w:pPr>
        <w:suppressAutoHyphens w:val="0"/>
        <w:ind w:firstLine="0"/>
        <w:rPr>
          <w:rFonts w:eastAsia="Calibri" w:cs="Arial"/>
          <w:b/>
          <w:szCs w:val="24"/>
          <w:lang w:eastAsia="en-US"/>
        </w:rPr>
      </w:pPr>
    </w:p>
    <w:p w:rsidR="00B20D54" w:rsidRDefault="00B20D54">
      <w:pPr>
        <w:suppressAutoHyphens w:val="0"/>
        <w:spacing w:line="240" w:lineRule="auto"/>
        <w:ind w:firstLine="0"/>
        <w:jc w:val="left"/>
        <w:rPr>
          <w:rFonts w:eastAsia="Calibri" w:cs="Arial"/>
          <w:b/>
          <w:szCs w:val="24"/>
          <w:lang w:eastAsia="en-US"/>
        </w:rPr>
      </w:pPr>
      <w:r>
        <w:rPr>
          <w:rFonts w:eastAsia="Calibri" w:cs="Arial"/>
          <w:b/>
          <w:szCs w:val="24"/>
          <w:lang w:eastAsia="en-US"/>
        </w:rPr>
        <w:br w:type="page"/>
      </w:r>
    </w:p>
    <w:p w:rsidR="00A75654" w:rsidRPr="00725610" w:rsidRDefault="00A75654" w:rsidP="00A75654">
      <w:pPr>
        <w:suppressAutoHyphens w:val="0"/>
        <w:ind w:firstLine="0"/>
        <w:rPr>
          <w:rFonts w:eastAsia="Calibri" w:cs="Arial"/>
          <w:b/>
          <w:szCs w:val="24"/>
          <w:lang w:eastAsia="en-US"/>
        </w:rPr>
      </w:pPr>
      <w:r w:rsidRPr="00725610">
        <w:rPr>
          <w:rFonts w:eastAsia="Calibri" w:cs="Arial"/>
          <w:b/>
          <w:szCs w:val="24"/>
          <w:lang w:eastAsia="en-US"/>
        </w:rPr>
        <w:lastRenderedPageBreak/>
        <w:t>1 Introdução</w:t>
      </w:r>
    </w:p>
    <w:p w:rsidR="00A75654" w:rsidRPr="00FD2139" w:rsidRDefault="00A75654" w:rsidP="00A75654">
      <w:pPr>
        <w:suppressAutoHyphens w:val="0"/>
        <w:ind w:firstLine="0"/>
        <w:rPr>
          <w:rFonts w:eastAsia="Calibri" w:cs="Arial"/>
          <w:b/>
          <w:szCs w:val="24"/>
          <w:highlight w:val="green"/>
          <w:lang w:eastAsia="en-US"/>
        </w:rPr>
      </w:pPr>
    </w:p>
    <w:p w:rsidR="00D21798" w:rsidRDefault="00D21798" w:rsidP="00D21798">
      <w:pPr>
        <w:suppressAutoHyphens w:val="0"/>
        <w:ind w:firstLine="709"/>
        <w:jc w:val="left"/>
        <w:rPr>
          <w:rFonts w:eastAsia="Calibri" w:cs="Arial"/>
          <w:szCs w:val="24"/>
          <w:lang w:eastAsia="en-US"/>
        </w:rPr>
      </w:pPr>
      <w:r>
        <w:rPr>
          <w:rFonts w:eastAsia="Calibri" w:cs="Arial"/>
          <w:szCs w:val="24"/>
          <w:lang w:eastAsia="en-US"/>
        </w:rPr>
        <w:t xml:space="preserve">Segundo </w:t>
      </w:r>
      <w:r w:rsidRPr="001F5571">
        <w:rPr>
          <w:rFonts w:eastAsia="Calibri" w:cs="Arial"/>
          <w:szCs w:val="24"/>
          <w:lang w:eastAsia="en-US"/>
        </w:rPr>
        <w:t>Bertolini</w:t>
      </w:r>
      <w:r>
        <w:rPr>
          <w:rFonts w:eastAsia="Calibri" w:cs="Arial"/>
          <w:szCs w:val="24"/>
          <w:lang w:eastAsia="en-US"/>
        </w:rPr>
        <w:t xml:space="preserve"> et. </w:t>
      </w:r>
      <w:proofErr w:type="gramStart"/>
      <w:r>
        <w:rPr>
          <w:rFonts w:eastAsia="Calibri" w:cs="Arial"/>
          <w:szCs w:val="24"/>
          <w:lang w:eastAsia="en-US"/>
        </w:rPr>
        <w:t>al</w:t>
      </w:r>
      <w:proofErr w:type="gramEnd"/>
      <w:r>
        <w:rPr>
          <w:rFonts w:eastAsia="Calibri" w:cs="Arial"/>
          <w:szCs w:val="24"/>
          <w:lang w:eastAsia="en-US"/>
        </w:rPr>
        <w:t xml:space="preserve"> (2015, p. 1)</w:t>
      </w:r>
    </w:p>
    <w:p w:rsidR="00D21798" w:rsidRDefault="00D21798" w:rsidP="00D21798">
      <w:pPr>
        <w:suppressAutoHyphens w:val="0"/>
        <w:ind w:left="2268" w:firstLine="0"/>
        <w:jc w:val="left"/>
        <w:rPr>
          <w:rFonts w:eastAsia="Calibri" w:cs="Arial"/>
          <w:szCs w:val="24"/>
          <w:lang w:eastAsia="en-US"/>
        </w:rPr>
      </w:pPr>
      <w:r w:rsidRPr="001F5571">
        <w:rPr>
          <w:rFonts w:eastAsia="Calibri" w:cs="Arial"/>
          <w:szCs w:val="24"/>
          <w:lang w:eastAsia="en-US"/>
        </w:rPr>
        <w:t xml:space="preserve">Uma das grandes condutoras das transformações no cenário competitivo econômico é a contínua evolução da tecnologia da informação e comunicação (TIC). Na criação e manutenção de vantagens competitivas das organizações, softwares surgem como elementos-chave favoráveis aos processos estratégicos organizacionais. </w:t>
      </w:r>
    </w:p>
    <w:p w:rsidR="00A536D8" w:rsidRDefault="00A536D8" w:rsidP="00A536D8">
      <w:pPr>
        <w:suppressAutoHyphens w:val="0"/>
        <w:ind w:firstLine="0"/>
        <w:jc w:val="left"/>
        <w:rPr>
          <w:rFonts w:eastAsia="Calibri" w:cs="Arial"/>
          <w:szCs w:val="24"/>
          <w:lang w:eastAsia="en-US"/>
        </w:rPr>
      </w:pPr>
      <w:r>
        <w:rPr>
          <w:rFonts w:eastAsia="Calibri" w:cs="Arial"/>
          <w:szCs w:val="24"/>
          <w:lang w:eastAsia="en-US"/>
        </w:rPr>
        <w:tab/>
        <w:t>Sobre a tecnologia atrelada às tomadas de decisão, segundo Ignácio (2010)</w:t>
      </w:r>
    </w:p>
    <w:p w:rsidR="005B078D" w:rsidRPr="00A536D8" w:rsidRDefault="00A536D8" w:rsidP="00A536D8">
      <w:pPr>
        <w:suppressAutoHyphens w:val="0"/>
        <w:ind w:left="2268" w:firstLine="0"/>
        <w:rPr>
          <w:rFonts w:cs="Arial"/>
          <w:szCs w:val="24"/>
          <w:shd w:val="clear" w:color="auto" w:fill="FFFFFF"/>
        </w:rPr>
      </w:pPr>
      <w:r>
        <w:t>A chegada de computadores pessoais cada vez mais poderosos foi decisiva e fez com que a estatística se tornasse mais acessível aos pesquisadores dos diferentes campos de atuação. Atualmente, os equipamentos e softwares permitem a manipulação de grande quantidade de dados, o que veio a dinamizar o emprego dos métodos estatísticos.</w:t>
      </w:r>
    </w:p>
    <w:p w:rsidR="00A75654" w:rsidRDefault="00A75654" w:rsidP="00A75654">
      <w:pPr>
        <w:ind w:firstLine="709"/>
        <w:rPr>
          <w:rFonts w:cs="Arial"/>
          <w:szCs w:val="24"/>
          <w:shd w:val="clear" w:color="auto" w:fill="FFFFFF"/>
        </w:rPr>
      </w:pPr>
      <w:r w:rsidRPr="00A536D8">
        <w:rPr>
          <w:rFonts w:cs="Arial"/>
          <w:szCs w:val="24"/>
          <w:shd w:val="clear" w:color="auto" w:fill="FFFFFF"/>
        </w:rPr>
        <w:t>Desta forma</w:t>
      </w:r>
      <w:r w:rsidR="00A536D8">
        <w:rPr>
          <w:rFonts w:cs="Arial"/>
          <w:szCs w:val="24"/>
          <w:shd w:val="clear" w:color="auto" w:fill="FFFFFF"/>
        </w:rPr>
        <w:t>, est</w:t>
      </w:r>
      <w:r w:rsidRPr="00A536D8">
        <w:rPr>
          <w:rFonts w:cs="Arial"/>
          <w:szCs w:val="24"/>
          <w:shd w:val="clear" w:color="auto" w:fill="FFFFFF"/>
        </w:rPr>
        <w:t>e trabalho apresenta um projeto capaz de facilitar cálculo</w:t>
      </w:r>
      <w:r w:rsidR="00A536D8">
        <w:rPr>
          <w:rFonts w:cs="Arial"/>
          <w:szCs w:val="24"/>
          <w:shd w:val="clear" w:color="auto" w:fill="FFFFFF"/>
        </w:rPr>
        <w:t xml:space="preserve">s extensos e entregar </w:t>
      </w:r>
      <w:r w:rsidRPr="00A536D8">
        <w:rPr>
          <w:rFonts w:cs="Arial"/>
          <w:szCs w:val="24"/>
          <w:shd w:val="clear" w:color="auto" w:fill="FFFFFF"/>
        </w:rPr>
        <w:t>resultados</w:t>
      </w:r>
      <w:r w:rsidR="00A536D8">
        <w:rPr>
          <w:rFonts w:cs="Arial"/>
          <w:szCs w:val="24"/>
          <w:shd w:val="clear" w:color="auto" w:fill="FFFFFF"/>
        </w:rPr>
        <w:t xml:space="preserve"> precisos de forma ágil</w:t>
      </w:r>
      <w:r w:rsidRPr="00A536D8">
        <w:rPr>
          <w:rFonts w:cs="Arial"/>
          <w:szCs w:val="24"/>
          <w:shd w:val="clear" w:color="auto" w:fill="FFFFFF"/>
        </w:rPr>
        <w:t xml:space="preserve">, além de converter </w:t>
      </w:r>
      <w:r w:rsidR="00A536D8">
        <w:rPr>
          <w:rFonts w:cs="Arial"/>
          <w:szCs w:val="24"/>
          <w:shd w:val="clear" w:color="auto" w:fill="FFFFFF"/>
        </w:rPr>
        <w:t xml:space="preserve">os resultados </w:t>
      </w:r>
      <w:r w:rsidRPr="00A536D8">
        <w:rPr>
          <w:rFonts w:cs="Arial"/>
          <w:szCs w:val="24"/>
          <w:shd w:val="clear" w:color="auto" w:fill="FFFFFF"/>
        </w:rPr>
        <w:t xml:space="preserve">em </w:t>
      </w:r>
      <w:r w:rsidR="00A536D8">
        <w:rPr>
          <w:rFonts w:cs="Arial"/>
          <w:szCs w:val="24"/>
          <w:shd w:val="clear" w:color="auto" w:fill="FFFFFF"/>
        </w:rPr>
        <w:t>formas visuais para melhor aná</w:t>
      </w:r>
      <w:r w:rsidRPr="00A536D8">
        <w:rPr>
          <w:rFonts w:cs="Arial"/>
          <w:szCs w:val="24"/>
          <w:shd w:val="clear" w:color="auto" w:fill="FFFFFF"/>
        </w:rPr>
        <w:t>lise.</w:t>
      </w:r>
    </w:p>
    <w:p w:rsidR="00D21798" w:rsidRPr="00FD2139" w:rsidRDefault="00D21798" w:rsidP="00A75654">
      <w:pPr>
        <w:ind w:firstLine="709"/>
        <w:rPr>
          <w:rFonts w:cs="Arial"/>
          <w:szCs w:val="24"/>
          <w:shd w:val="clear" w:color="auto" w:fill="FFFFFF"/>
        </w:rPr>
      </w:pPr>
    </w:p>
    <w:p w:rsidR="00BD06F8" w:rsidRPr="00FD2139" w:rsidRDefault="00BD06F8" w:rsidP="000C7FF5">
      <w:pPr>
        <w:ind w:firstLine="0"/>
        <w:rPr>
          <w:rFonts w:cs="Arial"/>
          <w:szCs w:val="24"/>
        </w:rPr>
      </w:pPr>
      <w:bookmarkStart w:id="1" w:name="_Toc434489512"/>
      <w:bookmarkEnd w:id="0"/>
    </w:p>
    <w:p w:rsidR="003447F4" w:rsidRPr="00FD2139" w:rsidRDefault="000C7FF5" w:rsidP="00BD06F8">
      <w:pPr>
        <w:ind w:firstLine="0"/>
        <w:rPr>
          <w:rFonts w:cs="Arial"/>
          <w:b/>
          <w:szCs w:val="24"/>
        </w:rPr>
      </w:pPr>
      <w:r w:rsidRPr="00FD2139">
        <w:rPr>
          <w:rFonts w:cs="Arial"/>
          <w:b/>
          <w:szCs w:val="24"/>
        </w:rPr>
        <w:t>2</w:t>
      </w:r>
      <w:r w:rsidR="005571E9" w:rsidRPr="00FD2139">
        <w:rPr>
          <w:rFonts w:cs="Arial"/>
          <w:b/>
          <w:szCs w:val="24"/>
        </w:rPr>
        <w:t xml:space="preserve"> </w:t>
      </w:r>
      <w:r w:rsidR="003447F4" w:rsidRPr="00FD2139">
        <w:rPr>
          <w:rFonts w:cs="Arial"/>
          <w:b/>
          <w:szCs w:val="24"/>
        </w:rPr>
        <w:t>Levantamento de Requisitos</w:t>
      </w:r>
    </w:p>
    <w:p w:rsidR="004660BB" w:rsidRPr="00FD2139" w:rsidRDefault="004660BB" w:rsidP="00BD06F8">
      <w:pPr>
        <w:ind w:firstLine="0"/>
        <w:rPr>
          <w:rFonts w:cs="Arial"/>
          <w:szCs w:val="24"/>
        </w:rPr>
      </w:pPr>
    </w:p>
    <w:p w:rsidR="009B585B" w:rsidRPr="00FD2139" w:rsidRDefault="000C7FF5" w:rsidP="00BD06F8">
      <w:pPr>
        <w:ind w:firstLine="0"/>
        <w:rPr>
          <w:rFonts w:cs="Arial"/>
          <w:szCs w:val="24"/>
        </w:rPr>
      </w:pPr>
      <w:r w:rsidRPr="00FD2139">
        <w:rPr>
          <w:rFonts w:cs="Arial"/>
          <w:szCs w:val="24"/>
        </w:rPr>
        <w:t>2</w:t>
      </w:r>
      <w:r w:rsidR="003447F4" w:rsidRPr="00FD2139">
        <w:rPr>
          <w:rFonts w:cs="Arial"/>
          <w:szCs w:val="24"/>
        </w:rPr>
        <w:t xml:space="preserve">.1 </w:t>
      </w:r>
      <w:proofErr w:type="spellStart"/>
      <w:r w:rsidR="003447F4" w:rsidRPr="00FD2139">
        <w:rPr>
          <w:rFonts w:cs="Arial"/>
          <w:szCs w:val="24"/>
        </w:rPr>
        <w:t>Elicitação</w:t>
      </w:r>
      <w:proofErr w:type="spellEnd"/>
      <w:r w:rsidR="003447F4" w:rsidRPr="00FD2139">
        <w:rPr>
          <w:rFonts w:cs="Arial"/>
          <w:szCs w:val="24"/>
        </w:rPr>
        <w:t xml:space="preserve"> </w:t>
      </w:r>
      <w:r w:rsidR="004660BB" w:rsidRPr="00FD2139">
        <w:rPr>
          <w:rFonts w:cs="Arial"/>
          <w:szCs w:val="24"/>
        </w:rPr>
        <w:t xml:space="preserve">e especificação </w:t>
      </w:r>
      <w:r w:rsidR="003447F4" w:rsidRPr="00FD2139">
        <w:rPr>
          <w:rFonts w:cs="Arial"/>
          <w:szCs w:val="24"/>
        </w:rPr>
        <w:t>dos Requisitos</w:t>
      </w:r>
      <w:r w:rsidR="004660BB" w:rsidRPr="00FD2139">
        <w:rPr>
          <w:rFonts w:cs="Arial"/>
          <w:szCs w:val="24"/>
        </w:rPr>
        <w:t xml:space="preserve"> </w:t>
      </w:r>
    </w:p>
    <w:p w:rsidR="00090834" w:rsidRPr="00FD2139" w:rsidRDefault="009B585B" w:rsidP="00090834">
      <w:pPr>
        <w:ind w:firstLine="709"/>
        <w:rPr>
          <w:rFonts w:cs="Arial"/>
          <w:szCs w:val="24"/>
        </w:rPr>
      </w:pPr>
      <w:r w:rsidRPr="00FD2139">
        <w:rPr>
          <w:rFonts w:cs="Arial"/>
          <w:szCs w:val="24"/>
        </w:rPr>
        <w:t xml:space="preserve">De acordo com as </w:t>
      </w:r>
      <w:r w:rsidR="00090834" w:rsidRPr="00FD2139">
        <w:rPr>
          <w:rFonts w:cs="Arial"/>
          <w:szCs w:val="24"/>
        </w:rPr>
        <w:t>orientações</w:t>
      </w:r>
      <w:r w:rsidRPr="00FD2139">
        <w:rPr>
          <w:rFonts w:cs="Arial"/>
          <w:szCs w:val="24"/>
        </w:rPr>
        <w:t xml:space="preserve"> </w:t>
      </w:r>
      <w:r w:rsidR="00090834" w:rsidRPr="00FD2139">
        <w:rPr>
          <w:rFonts w:cs="Arial"/>
          <w:szCs w:val="24"/>
        </w:rPr>
        <w:t>recebidas durante as aulas das disciplinas de Estatística Aplicada, Engenharia de Software II, Estrutura de Dados e Interação Humano Computador do curso Tecnólogo em Analise e Desenvolvimento de Sistemas da Facul</w:t>
      </w:r>
      <w:r w:rsidR="00FD2139" w:rsidRPr="00FD2139">
        <w:rPr>
          <w:rFonts w:cs="Arial"/>
          <w:szCs w:val="24"/>
        </w:rPr>
        <w:t xml:space="preserve">dade de Tecnologia de Franca – </w:t>
      </w:r>
      <w:r w:rsidR="00090834" w:rsidRPr="00FD2139">
        <w:rPr>
          <w:rFonts w:cs="Arial"/>
          <w:szCs w:val="24"/>
        </w:rPr>
        <w:t xml:space="preserve">Dr. Thomaz </w:t>
      </w:r>
      <w:proofErr w:type="spellStart"/>
      <w:r w:rsidR="00090834" w:rsidRPr="00FD2139">
        <w:rPr>
          <w:rFonts w:cs="Arial"/>
          <w:szCs w:val="24"/>
        </w:rPr>
        <w:t>Novelino</w:t>
      </w:r>
      <w:proofErr w:type="spellEnd"/>
      <w:r w:rsidR="00090834" w:rsidRPr="00FD2139">
        <w:rPr>
          <w:rFonts w:cs="Arial"/>
          <w:szCs w:val="24"/>
        </w:rPr>
        <w:t xml:space="preserve">, somando-se às dores e requisitos </w:t>
      </w:r>
      <w:proofErr w:type="spellStart"/>
      <w:r w:rsidR="00090834" w:rsidRPr="00FD2139">
        <w:rPr>
          <w:rFonts w:cs="Arial"/>
          <w:szCs w:val="24"/>
        </w:rPr>
        <w:t>elicitados</w:t>
      </w:r>
      <w:proofErr w:type="spellEnd"/>
      <w:r w:rsidR="00090834" w:rsidRPr="00FD2139">
        <w:rPr>
          <w:rFonts w:cs="Arial"/>
          <w:szCs w:val="24"/>
        </w:rPr>
        <w:t xml:space="preserve"> em parceria com os </w:t>
      </w:r>
      <w:proofErr w:type="spellStart"/>
      <w:r w:rsidR="00090834" w:rsidRPr="00FD2139">
        <w:rPr>
          <w:rFonts w:cs="Arial"/>
          <w:i/>
          <w:szCs w:val="24"/>
        </w:rPr>
        <w:t>stakeholders</w:t>
      </w:r>
      <w:proofErr w:type="spellEnd"/>
      <w:r w:rsidR="00090834" w:rsidRPr="00FD2139">
        <w:rPr>
          <w:rFonts w:cs="Arial"/>
          <w:szCs w:val="24"/>
        </w:rPr>
        <w:t xml:space="preserve"> </w:t>
      </w:r>
      <w:r w:rsidR="00FD2139" w:rsidRPr="00FD2139">
        <w:rPr>
          <w:rFonts w:cs="Arial"/>
          <w:szCs w:val="24"/>
        </w:rPr>
        <w:t>(</w:t>
      </w:r>
      <w:r w:rsidR="00090834" w:rsidRPr="00FD2139">
        <w:rPr>
          <w:rFonts w:cs="Arial"/>
          <w:szCs w:val="24"/>
        </w:rPr>
        <w:t>professores responsáveis por ministrar as disciplinas supracitadas</w:t>
      </w:r>
      <w:r w:rsidR="00FD2139" w:rsidRPr="00FD2139">
        <w:rPr>
          <w:rFonts w:cs="Arial"/>
          <w:szCs w:val="24"/>
        </w:rPr>
        <w:t>)</w:t>
      </w:r>
      <w:r w:rsidR="00090834" w:rsidRPr="00FD2139">
        <w:rPr>
          <w:rFonts w:cs="Arial"/>
          <w:szCs w:val="24"/>
        </w:rPr>
        <w:t>, forjou-se um software para atender a demanda dos requisitos e buscou-se sanar todas as dores apresentadas.</w:t>
      </w:r>
    </w:p>
    <w:p w:rsidR="00FD2139" w:rsidRPr="00FD2139" w:rsidRDefault="00FD2139" w:rsidP="00090834">
      <w:pPr>
        <w:ind w:firstLine="709"/>
        <w:rPr>
          <w:rFonts w:cs="Arial"/>
          <w:szCs w:val="24"/>
        </w:rPr>
      </w:pPr>
      <w:r w:rsidRPr="00FD2139">
        <w:rPr>
          <w:rFonts w:cs="Arial"/>
          <w:szCs w:val="24"/>
        </w:rPr>
        <w:t>O levantamento foi realizado em conjunto e os requisitos revelados foram posteriormente listados de forma a priorizá-los de acordo com três características:</w:t>
      </w:r>
    </w:p>
    <w:p w:rsidR="00FD2139" w:rsidRPr="00FD2139" w:rsidRDefault="00FD2139" w:rsidP="00FD2139">
      <w:pPr>
        <w:pStyle w:val="Pargrafoda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FD2139">
        <w:rPr>
          <w:rFonts w:ascii="Arial" w:hAnsi="Arial" w:cs="Arial"/>
          <w:sz w:val="24"/>
          <w:szCs w:val="24"/>
        </w:rPr>
        <w:t xml:space="preserve">Data de entrega esperada – Definida pelos </w:t>
      </w:r>
      <w:proofErr w:type="spellStart"/>
      <w:r w:rsidRPr="00FD2139">
        <w:rPr>
          <w:rFonts w:ascii="Arial" w:hAnsi="Arial" w:cs="Arial"/>
          <w:sz w:val="24"/>
          <w:szCs w:val="24"/>
        </w:rPr>
        <w:t>Stakeholders</w:t>
      </w:r>
      <w:proofErr w:type="spellEnd"/>
      <w:r w:rsidRPr="00FD2139">
        <w:rPr>
          <w:rFonts w:ascii="Arial" w:hAnsi="Arial" w:cs="Arial"/>
          <w:sz w:val="24"/>
          <w:szCs w:val="24"/>
        </w:rPr>
        <w:t>;</w:t>
      </w:r>
    </w:p>
    <w:p w:rsidR="00FD2139" w:rsidRPr="00FD2139" w:rsidRDefault="00FD2139" w:rsidP="00FD2139">
      <w:pPr>
        <w:pStyle w:val="Pargrafoda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FD2139">
        <w:rPr>
          <w:rFonts w:ascii="Arial" w:hAnsi="Arial" w:cs="Arial"/>
          <w:sz w:val="24"/>
          <w:szCs w:val="24"/>
        </w:rPr>
        <w:lastRenderedPageBreak/>
        <w:t>Impacto na aplicação – ao ser implementado (o requisito);</w:t>
      </w:r>
    </w:p>
    <w:p w:rsidR="001F5571" w:rsidRDefault="00FD2139" w:rsidP="001F5571">
      <w:pPr>
        <w:pStyle w:val="Pargrafoda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FD2139">
        <w:rPr>
          <w:rFonts w:ascii="Arial" w:hAnsi="Arial" w:cs="Arial"/>
          <w:sz w:val="24"/>
          <w:szCs w:val="24"/>
        </w:rPr>
        <w:t>Complexidade para implementação.</w:t>
      </w:r>
    </w:p>
    <w:p w:rsidR="0027584F" w:rsidRPr="001F5571" w:rsidRDefault="00A75654" w:rsidP="001F5571">
      <w:pPr>
        <w:suppressAutoHyphens w:val="0"/>
        <w:spacing w:line="240" w:lineRule="auto"/>
        <w:ind w:firstLine="0"/>
        <w:jc w:val="left"/>
        <w:rPr>
          <w:rFonts w:cs="Arial"/>
          <w:szCs w:val="24"/>
        </w:rPr>
      </w:pPr>
      <w:r w:rsidRPr="001F5571">
        <w:rPr>
          <w:rFonts w:cs="Arial"/>
          <w:szCs w:val="24"/>
        </w:rPr>
        <w:t>2</w:t>
      </w:r>
      <w:r w:rsidR="003447F4" w:rsidRPr="001F5571">
        <w:rPr>
          <w:rFonts w:cs="Arial"/>
          <w:szCs w:val="24"/>
        </w:rPr>
        <w:t>.2</w:t>
      </w:r>
      <w:r w:rsidR="00421934" w:rsidRPr="001F5571">
        <w:rPr>
          <w:rFonts w:cs="Arial"/>
          <w:szCs w:val="24"/>
        </w:rPr>
        <w:t xml:space="preserve"> </w:t>
      </w:r>
      <w:r w:rsidR="003447F4" w:rsidRPr="001F5571">
        <w:rPr>
          <w:rFonts w:cs="Arial"/>
          <w:szCs w:val="24"/>
        </w:rPr>
        <w:t>BPMN</w:t>
      </w:r>
    </w:p>
    <w:p w:rsidR="001F5571" w:rsidRDefault="001F5571" w:rsidP="0027584F">
      <w:pPr>
        <w:suppressAutoHyphens w:val="0"/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  <w:b/>
          <w:szCs w:val="24"/>
        </w:rPr>
      </w:pPr>
    </w:p>
    <w:p w:rsidR="0027584F" w:rsidRPr="00FD2139" w:rsidRDefault="0027584F" w:rsidP="0027584F">
      <w:pPr>
        <w:suppressAutoHyphens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ArialMT" w:cs="Arial"/>
          <w:szCs w:val="24"/>
          <w:lang w:eastAsia="pt-BR"/>
        </w:rPr>
      </w:pPr>
      <w:r w:rsidRPr="00FD2139">
        <w:rPr>
          <w:rFonts w:cs="Arial"/>
          <w:b/>
          <w:szCs w:val="24"/>
        </w:rPr>
        <w:t>Figura 1</w:t>
      </w:r>
      <w:r w:rsidRPr="00FD2139">
        <w:rPr>
          <w:rFonts w:cs="Arial"/>
          <w:szCs w:val="24"/>
        </w:rPr>
        <w:t xml:space="preserve"> – </w:t>
      </w:r>
      <w:r w:rsidRPr="00FD2139">
        <w:rPr>
          <w:rFonts w:eastAsia="ArialMT" w:cs="Arial"/>
          <w:szCs w:val="24"/>
          <w:lang w:eastAsia="pt-BR"/>
        </w:rPr>
        <w:t xml:space="preserve">Fluxo de Processos BPMN do Software de </w:t>
      </w:r>
      <w:proofErr w:type="spellStart"/>
      <w:r w:rsidRPr="00FD2139">
        <w:rPr>
          <w:rFonts w:eastAsia="ArialMT" w:cs="Arial"/>
          <w:szCs w:val="24"/>
          <w:lang w:eastAsia="pt-BR"/>
        </w:rPr>
        <w:t>goStats</w:t>
      </w:r>
      <w:proofErr w:type="spellEnd"/>
    </w:p>
    <w:p w:rsidR="003447F4" w:rsidRPr="00FD2139" w:rsidRDefault="0040755A" w:rsidP="0027584F">
      <w:pPr>
        <w:ind w:firstLine="0"/>
        <w:jc w:val="center"/>
        <w:rPr>
          <w:rFonts w:cs="Arial"/>
          <w:szCs w:val="24"/>
        </w:rPr>
      </w:pPr>
      <w:r w:rsidRPr="00FD2139">
        <w:rPr>
          <w:rFonts w:cs="Arial"/>
          <w:noProof/>
          <w:szCs w:val="24"/>
          <w:lang w:eastAsia="pt-BR"/>
        </w:rPr>
        <w:lastRenderedPageBreak/>
        <w:drawing>
          <wp:inline distT="0" distB="0" distL="0" distR="0" wp14:anchorId="1EA68BE4" wp14:editId="76515CED">
            <wp:extent cx="5462546" cy="8073363"/>
            <wp:effectExtent l="0" t="0" r="508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 (3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546" cy="807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424" w:rsidRPr="00FD2139" w:rsidRDefault="00087424" w:rsidP="00087424">
      <w:pPr>
        <w:ind w:left="709" w:hanging="709"/>
        <w:jc w:val="center"/>
        <w:rPr>
          <w:rFonts w:cs="Arial"/>
          <w:szCs w:val="24"/>
        </w:rPr>
      </w:pPr>
      <w:r w:rsidRPr="00FD2139">
        <w:rPr>
          <w:rFonts w:cs="Arial"/>
          <w:b/>
          <w:szCs w:val="24"/>
        </w:rPr>
        <w:t>Fonte:</w:t>
      </w:r>
      <w:r w:rsidRPr="00FD2139">
        <w:rPr>
          <w:rFonts w:cs="Arial"/>
          <w:szCs w:val="24"/>
        </w:rPr>
        <w:t xml:space="preserve"> Sofia Alves Campos (construído em </w:t>
      </w:r>
      <w:proofErr w:type="gramStart"/>
      <w:r w:rsidRPr="00FD2139">
        <w:rPr>
          <w:rFonts w:cs="Arial"/>
          <w:szCs w:val="24"/>
        </w:rPr>
        <w:t>bpmn.</w:t>
      </w:r>
      <w:proofErr w:type="gramEnd"/>
      <w:r w:rsidRPr="00FD2139">
        <w:rPr>
          <w:rFonts w:cs="Arial"/>
          <w:szCs w:val="24"/>
        </w:rPr>
        <w:t>io</w:t>
      </w:r>
      <w:r>
        <w:rPr>
          <w:rFonts w:cs="Arial"/>
          <w:szCs w:val="24"/>
        </w:rPr>
        <w:t xml:space="preserve"> / Link para acesso para imagem na íntegra: </w:t>
      </w:r>
      <w:hyperlink r:id="rId13" w:history="1">
        <w:r w:rsidRPr="009666E3">
          <w:rPr>
            <w:rStyle w:val="Hyperlink"/>
            <w:rFonts w:cs="Arial"/>
            <w:szCs w:val="24"/>
          </w:rPr>
          <w:t>https://ibb.co/JF5QKZr</w:t>
        </w:r>
      </w:hyperlink>
      <w:r w:rsidRPr="00FD2139">
        <w:rPr>
          <w:rFonts w:cs="Arial"/>
          <w:szCs w:val="24"/>
        </w:rPr>
        <w:t>)</w:t>
      </w:r>
    </w:p>
    <w:p w:rsidR="002F2CA1" w:rsidRPr="00FD2139" w:rsidRDefault="002F2CA1" w:rsidP="00BD06F8">
      <w:pPr>
        <w:ind w:firstLine="0"/>
        <w:rPr>
          <w:rFonts w:cs="Arial"/>
          <w:szCs w:val="24"/>
        </w:rPr>
      </w:pPr>
    </w:p>
    <w:p w:rsidR="002F2CA1" w:rsidRPr="00FD2139" w:rsidRDefault="002F2CA1" w:rsidP="00BD06F8">
      <w:pPr>
        <w:ind w:firstLine="0"/>
        <w:rPr>
          <w:rFonts w:cs="Arial"/>
          <w:szCs w:val="24"/>
        </w:rPr>
      </w:pPr>
    </w:p>
    <w:p w:rsidR="003447F4" w:rsidRPr="00FD2139" w:rsidRDefault="00A75654" w:rsidP="00BD06F8">
      <w:pPr>
        <w:ind w:firstLine="0"/>
        <w:rPr>
          <w:rFonts w:cs="Arial"/>
          <w:szCs w:val="24"/>
        </w:rPr>
      </w:pPr>
      <w:r w:rsidRPr="00FD2139">
        <w:rPr>
          <w:rFonts w:cs="Arial"/>
          <w:szCs w:val="24"/>
        </w:rPr>
        <w:t>2</w:t>
      </w:r>
      <w:r w:rsidR="003447F4" w:rsidRPr="00FD2139">
        <w:rPr>
          <w:rFonts w:cs="Arial"/>
          <w:szCs w:val="24"/>
        </w:rPr>
        <w:t>.</w:t>
      </w:r>
      <w:r w:rsidR="00421934" w:rsidRPr="00FD2139">
        <w:rPr>
          <w:rFonts w:cs="Arial"/>
          <w:szCs w:val="24"/>
        </w:rPr>
        <w:t>3</w:t>
      </w:r>
      <w:r w:rsidR="003447F4" w:rsidRPr="00FD2139">
        <w:rPr>
          <w:rFonts w:cs="Arial"/>
          <w:szCs w:val="24"/>
        </w:rPr>
        <w:t xml:space="preserve"> Requisitos Funcionais</w:t>
      </w:r>
      <w:r w:rsidR="004660BB" w:rsidRPr="00FD2139">
        <w:rPr>
          <w:rFonts w:cs="Arial"/>
          <w:szCs w:val="24"/>
        </w:rPr>
        <w:t xml:space="preserve"> </w:t>
      </w:r>
    </w:p>
    <w:p w:rsidR="00B42452" w:rsidRPr="00FD2139" w:rsidRDefault="00B42452" w:rsidP="00BD06F8">
      <w:pPr>
        <w:ind w:firstLine="709"/>
        <w:rPr>
          <w:rFonts w:cs="Arial"/>
          <w:szCs w:val="24"/>
        </w:rPr>
      </w:pPr>
    </w:p>
    <w:p w:rsidR="00C54E6F" w:rsidRPr="00FD2139" w:rsidRDefault="00B42452" w:rsidP="00686A60">
      <w:pPr>
        <w:ind w:firstLine="0"/>
        <w:jc w:val="center"/>
        <w:rPr>
          <w:rFonts w:cs="Arial"/>
          <w:szCs w:val="24"/>
        </w:rPr>
      </w:pPr>
      <w:r w:rsidRPr="00FD2139">
        <w:rPr>
          <w:rFonts w:cs="Arial"/>
          <w:b/>
          <w:szCs w:val="24"/>
        </w:rPr>
        <w:t xml:space="preserve">Quadro 1 – </w:t>
      </w:r>
      <w:r w:rsidRPr="00FD2139">
        <w:rPr>
          <w:rFonts w:cs="Arial"/>
          <w:szCs w:val="24"/>
        </w:rPr>
        <w:t>Requisitos Funcionais do sistema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637"/>
        <w:gridCol w:w="1701"/>
        <w:gridCol w:w="1948"/>
      </w:tblGrid>
      <w:tr w:rsidR="00C54E6F" w:rsidRPr="00FD2139" w:rsidTr="00FD2139">
        <w:trPr>
          <w:jc w:val="center"/>
        </w:trPr>
        <w:tc>
          <w:tcPr>
            <w:tcW w:w="5637" w:type="dxa"/>
          </w:tcPr>
          <w:p w:rsidR="00C54E6F" w:rsidRPr="00FD2139" w:rsidRDefault="00C54E6F" w:rsidP="000E334C">
            <w:pPr>
              <w:suppressAutoHyphens w:val="0"/>
              <w:spacing w:line="240" w:lineRule="auto"/>
              <w:ind w:firstLine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1701" w:type="dxa"/>
          </w:tcPr>
          <w:p w:rsidR="00C54E6F" w:rsidRPr="00FD2139" w:rsidRDefault="00C54E6F" w:rsidP="000E334C">
            <w:pPr>
              <w:pStyle w:val="0-BancaInstituicao"/>
              <w:spacing w:after="0"/>
              <w:jc w:val="center"/>
              <w:rPr>
                <w:rFonts w:cs="Arial"/>
                <w:b/>
                <w:szCs w:val="24"/>
              </w:rPr>
            </w:pPr>
            <w:r w:rsidRPr="00FD2139">
              <w:rPr>
                <w:rFonts w:cs="Arial"/>
                <w:b/>
                <w:szCs w:val="24"/>
              </w:rPr>
              <w:t>CATEGORIA</w:t>
            </w:r>
          </w:p>
        </w:tc>
        <w:tc>
          <w:tcPr>
            <w:tcW w:w="1948" w:type="dxa"/>
          </w:tcPr>
          <w:p w:rsidR="00C54E6F" w:rsidRPr="00FD2139" w:rsidRDefault="00C54E6F" w:rsidP="000E334C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b/>
                <w:color w:val="000000"/>
                <w:szCs w:val="24"/>
                <w:lang w:eastAsia="pt-BR"/>
              </w:rPr>
              <w:t>PRIORIDADE</w:t>
            </w:r>
          </w:p>
        </w:tc>
      </w:tr>
      <w:tr w:rsidR="00C54E6F" w:rsidRPr="00FD2139" w:rsidTr="00FD2139">
        <w:trPr>
          <w:jc w:val="center"/>
        </w:trPr>
        <w:tc>
          <w:tcPr>
            <w:tcW w:w="5637" w:type="dxa"/>
          </w:tcPr>
          <w:p w:rsidR="00C54E6F" w:rsidRPr="00FD2139" w:rsidRDefault="00C54E6F" w:rsidP="00C54E6F">
            <w:pPr>
              <w:suppressAutoHyphens w:val="0"/>
              <w:spacing w:line="240" w:lineRule="auto"/>
              <w:ind w:firstLine="0"/>
              <w:rPr>
                <w:rFonts w:cs="Arial"/>
                <w:szCs w:val="24"/>
                <w:lang w:eastAsia="pt-BR"/>
              </w:rPr>
            </w:pPr>
            <w:r w:rsidRPr="00FD2139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RF001</w:t>
            </w:r>
            <w:r w:rsidRPr="00FD2139">
              <w:rPr>
                <w:rFonts w:cs="Arial"/>
                <w:color w:val="000000"/>
                <w:szCs w:val="24"/>
                <w:lang w:eastAsia="pt-BR"/>
              </w:rPr>
              <w:t>- Menu de Acesso as Páginas do Sistema</w:t>
            </w:r>
          </w:p>
        </w:tc>
        <w:tc>
          <w:tcPr>
            <w:tcW w:w="1701" w:type="dxa"/>
            <w:vAlign w:val="center"/>
          </w:tcPr>
          <w:p w:rsidR="00C54E6F" w:rsidRPr="00FD2139" w:rsidRDefault="00C54E6F" w:rsidP="000E334C">
            <w:pPr>
              <w:suppressAutoHyphens w:val="0"/>
              <w:spacing w:line="240" w:lineRule="auto"/>
              <w:ind w:firstLine="0"/>
              <w:jc w:val="center"/>
              <w:rPr>
                <w:rFonts w:eastAsia="Calibri" w:cs="Arial"/>
                <w:b/>
                <w:szCs w:val="24"/>
                <w:lang w:eastAsia="en-US"/>
              </w:rPr>
            </w:pPr>
            <w:r w:rsidRPr="00FD2139">
              <w:rPr>
                <w:rFonts w:eastAsia="Calibri" w:cs="Arial"/>
                <w:b/>
                <w:szCs w:val="24"/>
                <w:lang w:eastAsia="en-US"/>
              </w:rPr>
              <w:t>Evidente</w:t>
            </w:r>
          </w:p>
        </w:tc>
        <w:tc>
          <w:tcPr>
            <w:tcW w:w="1948" w:type="dxa"/>
            <w:vAlign w:val="center"/>
          </w:tcPr>
          <w:p w:rsidR="00C54E6F" w:rsidRPr="00FD2139" w:rsidRDefault="00C54E6F" w:rsidP="00C54E6F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Essencial</w:t>
            </w:r>
          </w:p>
        </w:tc>
      </w:tr>
      <w:tr w:rsidR="00C54E6F" w:rsidRPr="00FD2139" w:rsidTr="00FD2139">
        <w:trPr>
          <w:trHeight w:val="283"/>
          <w:jc w:val="center"/>
        </w:trPr>
        <w:tc>
          <w:tcPr>
            <w:tcW w:w="9286" w:type="dxa"/>
            <w:gridSpan w:val="3"/>
          </w:tcPr>
          <w:p w:rsidR="00C54E6F" w:rsidRPr="00FD2139" w:rsidRDefault="00C54E6F" w:rsidP="00C54E6F">
            <w:pPr>
              <w:suppressAutoHyphens w:val="0"/>
              <w:spacing w:line="240" w:lineRule="auto"/>
              <w:ind w:firstLine="0"/>
              <w:rPr>
                <w:rFonts w:cs="Arial"/>
                <w:szCs w:val="24"/>
                <w:lang w:eastAsia="pt-BR"/>
              </w:rPr>
            </w:pPr>
            <w:r w:rsidRPr="00FD2139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FD2139">
              <w:rPr>
                <w:rFonts w:cs="Arial"/>
                <w:color w:val="000000"/>
                <w:szCs w:val="24"/>
                <w:lang w:eastAsia="pt-BR"/>
              </w:rPr>
              <w:t xml:space="preserve">: Na tela inicial o sistema deve mostrar no topo, centralizado e em destaque, um menu com 4 links para acesso, cada um para sua respectiva página. Nome das Opções/Páginas: (1) Estatística Descritiva, (2) Probabilidade, (3) Correlação e </w:t>
            </w:r>
            <w:r w:rsidR="00C010FB" w:rsidRPr="00FD2139">
              <w:rPr>
                <w:rFonts w:cs="Arial"/>
                <w:bCs/>
                <w:color w:val="000000"/>
                <w:szCs w:val="24"/>
                <w:lang w:eastAsia="pt-BR"/>
              </w:rPr>
              <w:t>Regressão</w:t>
            </w:r>
            <w:r w:rsidRPr="00FD2139">
              <w:rPr>
                <w:rFonts w:cs="Arial"/>
                <w:color w:val="000000"/>
                <w:szCs w:val="24"/>
                <w:lang w:eastAsia="pt-BR"/>
              </w:rPr>
              <w:t>, (4) Sobre nós.</w:t>
            </w:r>
          </w:p>
        </w:tc>
      </w:tr>
      <w:tr w:rsidR="00C54E6F" w:rsidRPr="00FD2139" w:rsidTr="00FD2139">
        <w:trPr>
          <w:jc w:val="center"/>
        </w:trPr>
        <w:tc>
          <w:tcPr>
            <w:tcW w:w="5637" w:type="dxa"/>
          </w:tcPr>
          <w:p w:rsidR="00C54E6F" w:rsidRPr="00FD2139" w:rsidRDefault="00C54E6F" w:rsidP="00E71C0D">
            <w:pPr>
              <w:suppressAutoHyphens w:val="0"/>
              <w:spacing w:line="240" w:lineRule="auto"/>
              <w:ind w:firstLine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RF002 </w:t>
            </w:r>
            <w:r w:rsidRPr="00FD2139">
              <w:rPr>
                <w:rFonts w:cs="Arial"/>
                <w:bCs/>
                <w:color w:val="000000"/>
                <w:szCs w:val="24"/>
                <w:lang w:eastAsia="pt-BR"/>
              </w:rPr>
              <w:t>–</w:t>
            </w:r>
            <w:r w:rsidR="00E71C0D" w:rsidRPr="00FD2139">
              <w:rPr>
                <w:rFonts w:cs="Arial"/>
                <w:bCs/>
                <w:color w:val="000000"/>
                <w:szCs w:val="24"/>
                <w:lang w:eastAsia="pt-BR"/>
              </w:rPr>
              <w:t xml:space="preserve"> </w:t>
            </w:r>
            <w:r w:rsidRPr="00FD2139">
              <w:rPr>
                <w:rFonts w:cs="Arial"/>
                <w:bCs/>
                <w:color w:val="000000"/>
                <w:szCs w:val="24"/>
                <w:lang w:eastAsia="pt-BR"/>
              </w:rPr>
              <w:t>Inserção</w:t>
            </w:r>
            <w:r w:rsidR="00920A04" w:rsidRPr="00FD2139">
              <w:rPr>
                <w:rFonts w:cs="Arial"/>
                <w:bCs/>
                <w:color w:val="000000"/>
                <w:szCs w:val="24"/>
                <w:lang w:eastAsia="pt-BR"/>
              </w:rPr>
              <w:t xml:space="preserve"> </w:t>
            </w:r>
            <w:r w:rsidRPr="00FD2139">
              <w:rPr>
                <w:rFonts w:cs="Arial"/>
                <w:bCs/>
                <w:color w:val="000000"/>
                <w:szCs w:val="24"/>
                <w:lang w:eastAsia="pt-BR"/>
              </w:rPr>
              <w:t>de</w:t>
            </w:r>
            <w:r w:rsidR="00920A04" w:rsidRPr="00FD2139">
              <w:rPr>
                <w:rFonts w:cs="Arial"/>
                <w:bCs/>
                <w:color w:val="000000"/>
                <w:szCs w:val="24"/>
                <w:lang w:eastAsia="pt-BR"/>
              </w:rPr>
              <w:t xml:space="preserve"> </w:t>
            </w:r>
            <w:r w:rsidRPr="00FD2139">
              <w:rPr>
                <w:rFonts w:cs="Arial"/>
                <w:bCs/>
                <w:color w:val="000000"/>
                <w:szCs w:val="24"/>
                <w:lang w:eastAsia="pt-BR"/>
              </w:rPr>
              <w:t>Dados</w:t>
            </w:r>
            <w:r w:rsidR="00920A04" w:rsidRPr="00FD2139">
              <w:rPr>
                <w:rFonts w:cs="Arial"/>
                <w:bCs/>
                <w:color w:val="000000"/>
                <w:szCs w:val="24"/>
                <w:lang w:eastAsia="pt-BR"/>
              </w:rPr>
              <w:t xml:space="preserve"> – Manualmente</w:t>
            </w:r>
          </w:p>
        </w:tc>
        <w:tc>
          <w:tcPr>
            <w:tcW w:w="1701" w:type="dxa"/>
            <w:vAlign w:val="center"/>
          </w:tcPr>
          <w:p w:rsidR="00C54E6F" w:rsidRPr="00FD2139" w:rsidRDefault="00C54E6F" w:rsidP="000E334C">
            <w:pPr>
              <w:suppressAutoHyphens w:val="0"/>
              <w:spacing w:line="240" w:lineRule="auto"/>
              <w:ind w:firstLine="0"/>
              <w:jc w:val="center"/>
              <w:rPr>
                <w:rFonts w:eastAsia="Calibri" w:cs="Arial"/>
                <w:b/>
                <w:szCs w:val="24"/>
                <w:lang w:eastAsia="en-US"/>
              </w:rPr>
            </w:pPr>
            <w:r w:rsidRPr="00FD2139">
              <w:rPr>
                <w:rFonts w:eastAsia="Calibri" w:cs="Arial"/>
                <w:b/>
                <w:szCs w:val="24"/>
                <w:lang w:eastAsia="en-US"/>
              </w:rPr>
              <w:t>Evidente</w:t>
            </w:r>
          </w:p>
        </w:tc>
        <w:tc>
          <w:tcPr>
            <w:tcW w:w="1948" w:type="dxa"/>
            <w:vAlign w:val="center"/>
          </w:tcPr>
          <w:p w:rsidR="00C54E6F" w:rsidRPr="00FD2139" w:rsidRDefault="00C54E6F" w:rsidP="000E334C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Essencial</w:t>
            </w:r>
          </w:p>
        </w:tc>
      </w:tr>
      <w:tr w:rsidR="00C54E6F" w:rsidRPr="00FD2139" w:rsidTr="00FD2139">
        <w:trPr>
          <w:trHeight w:val="283"/>
          <w:jc w:val="center"/>
        </w:trPr>
        <w:tc>
          <w:tcPr>
            <w:tcW w:w="9286" w:type="dxa"/>
            <w:gridSpan w:val="3"/>
          </w:tcPr>
          <w:p w:rsidR="00C54E6F" w:rsidRPr="00FD2139" w:rsidRDefault="00C54E6F" w:rsidP="00920A04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Descrição: </w:t>
            </w:r>
            <w:r w:rsidR="00920A04" w:rsidRPr="00FD2139">
              <w:rPr>
                <w:rFonts w:cs="Arial"/>
                <w:bCs/>
                <w:color w:val="000000"/>
                <w:szCs w:val="24"/>
                <w:lang w:eastAsia="pt-BR"/>
              </w:rPr>
              <w:t xml:space="preserve">Dentro da página </w:t>
            </w:r>
            <w:r w:rsidR="00920A04" w:rsidRPr="00FD2139">
              <w:rPr>
                <w:rFonts w:cs="Arial"/>
                <w:bCs/>
                <w:i/>
                <w:color w:val="000000"/>
                <w:szCs w:val="24"/>
                <w:lang w:eastAsia="pt-BR"/>
              </w:rPr>
              <w:t>Estatística Descritiva,</w:t>
            </w:r>
            <w:r w:rsidR="00920A04" w:rsidRPr="00FD2139">
              <w:rPr>
                <w:rFonts w:cs="Arial"/>
                <w:bCs/>
                <w:color w:val="000000"/>
                <w:szCs w:val="24"/>
                <w:lang w:eastAsia="pt-BR"/>
              </w:rPr>
              <w:t xml:space="preserve"> o</w:t>
            </w:r>
            <w:r w:rsidRPr="00FD2139">
              <w:rPr>
                <w:rFonts w:cs="Arial"/>
                <w:bCs/>
                <w:color w:val="000000"/>
                <w:szCs w:val="24"/>
                <w:lang w:eastAsia="pt-BR"/>
              </w:rPr>
              <w:t xml:space="preserve"> sistema deve permitir a inserção de dados pelo usuário através do campo “</w:t>
            </w:r>
            <w:r w:rsidR="00920A04" w:rsidRPr="00FD2139">
              <w:rPr>
                <w:rFonts w:cs="Arial"/>
                <w:bCs/>
                <w:color w:val="000000"/>
                <w:szCs w:val="24"/>
                <w:lang w:eastAsia="pt-BR"/>
              </w:rPr>
              <w:t>Nome da Variável</w:t>
            </w:r>
            <w:r w:rsidRPr="00FD2139">
              <w:rPr>
                <w:rFonts w:cs="Arial"/>
                <w:bCs/>
                <w:color w:val="000000"/>
                <w:szCs w:val="24"/>
                <w:lang w:eastAsia="pt-BR"/>
              </w:rPr>
              <w:t xml:space="preserve">”. </w:t>
            </w:r>
            <w:r w:rsidR="00920A04" w:rsidRPr="00FD2139">
              <w:rPr>
                <w:rFonts w:cs="Arial"/>
                <w:bCs/>
                <w:color w:val="000000"/>
                <w:szCs w:val="24"/>
                <w:lang w:eastAsia="pt-BR"/>
              </w:rPr>
              <w:t>Os dados devem ser inseridos através do teclado, no campo citado.</w:t>
            </w:r>
          </w:p>
        </w:tc>
      </w:tr>
      <w:tr w:rsidR="00920A04" w:rsidRPr="00FD2139" w:rsidTr="00FD2139">
        <w:trPr>
          <w:jc w:val="center"/>
        </w:trPr>
        <w:tc>
          <w:tcPr>
            <w:tcW w:w="5637" w:type="dxa"/>
          </w:tcPr>
          <w:p w:rsidR="00920A04" w:rsidRPr="00FD2139" w:rsidRDefault="00920A04" w:rsidP="00E71C0D">
            <w:pPr>
              <w:suppressAutoHyphens w:val="0"/>
              <w:spacing w:line="240" w:lineRule="auto"/>
              <w:ind w:firstLine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RF003 </w:t>
            </w:r>
            <w:r w:rsidRPr="00FD2139">
              <w:rPr>
                <w:rFonts w:cs="Arial"/>
                <w:bCs/>
                <w:color w:val="000000"/>
                <w:szCs w:val="24"/>
                <w:lang w:eastAsia="pt-BR"/>
              </w:rPr>
              <w:t>–</w:t>
            </w:r>
            <w:r w:rsidR="00E71C0D" w:rsidRPr="00FD2139">
              <w:rPr>
                <w:rFonts w:cs="Arial"/>
                <w:bCs/>
                <w:color w:val="000000"/>
                <w:szCs w:val="24"/>
                <w:lang w:eastAsia="pt-BR"/>
              </w:rPr>
              <w:t xml:space="preserve"> </w:t>
            </w:r>
            <w:r w:rsidRPr="00FD2139">
              <w:rPr>
                <w:rFonts w:cs="Arial"/>
                <w:bCs/>
                <w:color w:val="000000"/>
                <w:szCs w:val="24"/>
                <w:lang w:eastAsia="pt-BR"/>
              </w:rPr>
              <w:t>Inserção de Dados – Automatizado</w:t>
            </w:r>
          </w:p>
        </w:tc>
        <w:tc>
          <w:tcPr>
            <w:tcW w:w="1701" w:type="dxa"/>
            <w:vAlign w:val="center"/>
          </w:tcPr>
          <w:p w:rsidR="00920A04" w:rsidRPr="00FD2139" w:rsidRDefault="00920A04" w:rsidP="000E334C">
            <w:pPr>
              <w:suppressAutoHyphens w:val="0"/>
              <w:spacing w:line="240" w:lineRule="auto"/>
              <w:ind w:firstLine="0"/>
              <w:jc w:val="center"/>
              <w:rPr>
                <w:rFonts w:eastAsia="Calibri" w:cs="Arial"/>
                <w:b/>
                <w:szCs w:val="24"/>
                <w:lang w:eastAsia="en-US"/>
              </w:rPr>
            </w:pPr>
            <w:r w:rsidRPr="00FD2139">
              <w:rPr>
                <w:rFonts w:eastAsia="Calibri" w:cs="Arial"/>
                <w:b/>
                <w:szCs w:val="24"/>
                <w:lang w:eastAsia="en-US"/>
              </w:rPr>
              <w:t>Evidente</w:t>
            </w:r>
          </w:p>
        </w:tc>
        <w:tc>
          <w:tcPr>
            <w:tcW w:w="1948" w:type="dxa"/>
            <w:vAlign w:val="center"/>
          </w:tcPr>
          <w:p w:rsidR="00920A04" w:rsidRPr="00FD2139" w:rsidRDefault="00920A04" w:rsidP="000E334C">
            <w:pPr>
              <w:suppressAutoHyphens w:val="0"/>
              <w:spacing w:line="240" w:lineRule="auto"/>
              <w:ind w:firstLine="0"/>
              <w:jc w:val="center"/>
              <w:rPr>
                <w:rFonts w:eastAsia="Calibri" w:cs="Arial"/>
                <w:b/>
                <w:szCs w:val="24"/>
                <w:lang w:eastAsia="en-US"/>
              </w:rPr>
            </w:pPr>
            <w:r w:rsidRPr="00FD2139">
              <w:rPr>
                <w:rFonts w:eastAsia="Calibri" w:cs="Arial"/>
                <w:b/>
                <w:szCs w:val="24"/>
                <w:lang w:eastAsia="en-US"/>
              </w:rPr>
              <w:t>Altíssima</w:t>
            </w:r>
          </w:p>
        </w:tc>
      </w:tr>
      <w:tr w:rsidR="00920A04" w:rsidRPr="00FD2139" w:rsidTr="00FD2139">
        <w:trPr>
          <w:trHeight w:val="283"/>
          <w:jc w:val="center"/>
        </w:trPr>
        <w:tc>
          <w:tcPr>
            <w:tcW w:w="9286" w:type="dxa"/>
            <w:gridSpan w:val="3"/>
          </w:tcPr>
          <w:p w:rsidR="00C010FB" w:rsidRPr="00FD2139" w:rsidRDefault="00920A04" w:rsidP="00651B7D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Descrição: </w:t>
            </w:r>
            <w:r w:rsidR="0035311F" w:rsidRPr="00FD2139">
              <w:rPr>
                <w:rFonts w:cs="Arial"/>
                <w:bCs/>
                <w:color w:val="000000"/>
                <w:szCs w:val="24"/>
                <w:lang w:eastAsia="pt-BR"/>
              </w:rPr>
              <w:t xml:space="preserve">O </w:t>
            </w:r>
            <w:r w:rsidRPr="00FD2139">
              <w:rPr>
                <w:rFonts w:cs="Arial"/>
                <w:bCs/>
                <w:color w:val="000000"/>
                <w:szCs w:val="24"/>
                <w:lang w:eastAsia="pt-BR"/>
              </w:rPr>
              <w:t xml:space="preserve">sistema deve permitir </w:t>
            </w:r>
            <w:r w:rsidR="000E334C" w:rsidRPr="00FD2139">
              <w:rPr>
                <w:rFonts w:cs="Arial"/>
                <w:bCs/>
                <w:color w:val="000000"/>
                <w:szCs w:val="24"/>
                <w:lang w:eastAsia="pt-BR"/>
              </w:rPr>
              <w:t>a seleção e upload de dados</w:t>
            </w:r>
            <w:r w:rsidR="0035311F" w:rsidRPr="00FD2139">
              <w:rPr>
                <w:rFonts w:cs="Arial"/>
                <w:bCs/>
                <w:color w:val="000000"/>
                <w:szCs w:val="24"/>
                <w:lang w:eastAsia="pt-BR"/>
              </w:rPr>
              <w:t xml:space="preserve"> </w:t>
            </w:r>
            <w:r w:rsidRPr="00FD2139">
              <w:rPr>
                <w:rFonts w:cs="Arial"/>
                <w:bCs/>
                <w:color w:val="000000"/>
                <w:szCs w:val="24"/>
                <w:lang w:eastAsia="pt-BR"/>
              </w:rPr>
              <w:t xml:space="preserve">através </w:t>
            </w:r>
            <w:r w:rsidR="000E334C" w:rsidRPr="00FD2139">
              <w:rPr>
                <w:rFonts w:cs="Arial"/>
                <w:bCs/>
                <w:color w:val="000000"/>
                <w:szCs w:val="24"/>
                <w:lang w:eastAsia="pt-BR"/>
              </w:rPr>
              <w:t>desta opção</w:t>
            </w:r>
            <w:r w:rsidR="0035311F" w:rsidRPr="00FD2139">
              <w:rPr>
                <w:rFonts w:cs="Arial"/>
                <w:bCs/>
                <w:color w:val="000000"/>
                <w:szCs w:val="24"/>
                <w:lang w:eastAsia="pt-BR"/>
              </w:rPr>
              <w:t xml:space="preserve">. Estes dados </w:t>
            </w:r>
            <w:r w:rsidRPr="00FD2139">
              <w:rPr>
                <w:rFonts w:cs="Arial"/>
                <w:bCs/>
                <w:color w:val="000000"/>
                <w:szCs w:val="24"/>
                <w:lang w:eastAsia="pt-BR"/>
              </w:rPr>
              <w:t>devem estar em um arquivo</w:t>
            </w:r>
            <w:r w:rsidR="0014087B" w:rsidRPr="00FD2139">
              <w:rPr>
                <w:rFonts w:cs="Arial"/>
                <w:bCs/>
                <w:color w:val="000000"/>
                <w:szCs w:val="24"/>
                <w:lang w:eastAsia="pt-BR"/>
              </w:rPr>
              <w:t xml:space="preserve"> do tipo planilha e organizados </w:t>
            </w:r>
            <w:r w:rsidRPr="00FD2139">
              <w:rPr>
                <w:rFonts w:cs="Arial"/>
                <w:bCs/>
                <w:color w:val="000000"/>
                <w:szCs w:val="24"/>
                <w:lang w:eastAsia="pt-BR"/>
              </w:rPr>
              <w:t xml:space="preserve">corretamente </w:t>
            </w:r>
          </w:p>
          <w:p w:rsidR="00087424" w:rsidRPr="00FD2139" w:rsidRDefault="00087424" w:rsidP="00087424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Cs w:val="24"/>
                <w:lang w:eastAsia="pt-BR"/>
              </w:rPr>
            </w:pPr>
          </w:p>
          <w:p w:rsidR="00920A04" w:rsidRPr="00FD2139" w:rsidRDefault="00087424" w:rsidP="00651B7D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Cs w:val="24"/>
                <w:lang w:eastAsia="pt-BR"/>
              </w:rPr>
            </w:pPr>
            <w:r w:rsidRPr="001B69B3">
              <w:rPr>
                <w:rFonts w:cs="Arial"/>
                <w:bCs/>
                <w:color w:val="000000"/>
                <w:szCs w:val="24"/>
                <w:lang w:eastAsia="pt-BR"/>
              </w:rPr>
              <w:t xml:space="preserve">Para interpretação </w:t>
            </w:r>
            <w:r>
              <w:rPr>
                <w:rFonts w:cs="Arial"/>
                <w:bCs/>
                <w:color w:val="000000"/>
                <w:szCs w:val="24"/>
                <w:lang w:eastAsia="pt-BR"/>
              </w:rPr>
              <w:t>correta pelo</w:t>
            </w:r>
            <w:r w:rsidRPr="001B69B3">
              <w:rPr>
                <w:rFonts w:cs="Arial"/>
                <w:bCs/>
                <w:color w:val="000000"/>
                <w:szCs w:val="24"/>
                <w:lang w:eastAsia="pt-BR"/>
              </w:rPr>
              <w:t xml:space="preserve"> sistema, a primeira linha da planilha deve ser considerada como o “Nome da Variável”, que será utilizada apenas para exibição em tela. A partir da segunda linha até a última linha preenchida com conteúdo, o sistema interpretará como sendo os dados daquela variável, para cálculo.</w:t>
            </w:r>
          </w:p>
        </w:tc>
      </w:tr>
      <w:tr w:rsidR="00920A04" w:rsidRPr="00FD2139" w:rsidTr="00FD2139">
        <w:trPr>
          <w:jc w:val="center"/>
        </w:trPr>
        <w:tc>
          <w:tcPr>
            <w:tcW w:w="5637" w:type="dxa"/>
          </w:tcPr>
          <w:p w:rsidR="00920A04" w:rsidRPr="00FD2139" w:rsidRDefault="00920A04" w:rsidP="00C010FB">
            <w:pPr>
              <w:suppressAutoHyphens w:val="0"/>
              <w:spacing w:line="240" w:lineRule="auto"/>
              <w:ind w:firstLine="0"/>
              <w:rPr>
                <w:rFonts w:cs="Arial"/>
                <w:szCs w:val="24"/>
              </w:rPr>
            </w:pPr>
            <w:r w:rsidRPr="00FD2139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RF004 </w:t>
            </w:r>
            <w:r w:rsidRPr="00FD2139">
              <w:rPr>
                <w:rFonts w:cs="Arial"/>
                <w:bCs/>
                <w:color w:val="000000"/>
                <w:szCs w:val="24"/>
                <w:lang w:eastAsia="pt-BR"/>
              </w:rPr>
              <w:t>–</w:t>
            </w:r>
            <w:r w:rsidR="00C010FB" w:rsidRPr="00FD2139">
              <w:rPr>
                <w:rFonts w:cs="Arial"/>
                <w:bCs/>
                <w:color w:val="000000"/>
                <w:szCs w:val="24"/>
                <w:lang w:eastAsia="pt-BR"/>
              </w:rPr>
              <w:t xml:space="preserve"> </w:t>
            </w:r>
            <w:r w:rsidR="007A728D" w:rsidRPr="00FD2139">
              <w:rPr>
                <w:rFonts w:cs="Arial"/>
                <w:bCs/>
                <w:color w:val="000000"/>
                <w:szCs w:val="24"/>
                <w:lang w:eastAsia="pt-BR"/>
              </w:rPr>
              <w:t xml:space="preserve">Validar </w:t>
            </w:r>
            <w:r w:rsidR="000E334C" w:rsidRPr="00FD2139">
              <w:rPr>
                <w:rFonts w:cs="Arial"/>
                <w:bCs/>
                <w:color w:val="000000"/>
                <w:szCs w:val="24"/>
                <w:lang w:eastAsia="pt-BR"/>
              </w:rPr>
              <w:t>Dados</w:t>
            </w:r>
          </w:p>
        </w:tc>
        <w:tc>
          <w:tcPr>
            <w:tcW w:w="1701" w:type="dxa"/>
            <w:vAlign w:val="center"/>
          </w:tcPr>
          <w:p w:rsidR="00920A04" w:rsidRPr="00FD2139" w:rsidRDefault="000E334C" w:rsidP="000E334C">
            <w:pPr>
              <w:suppressAutoHyphens w:val="0"/>
              <w:spacing w:line="240" w:lineRule="auto"/>
              <w:ind w:firstLine="0"/>
              <w:jc w:val="center"/>
              <w:rPr>
                <w:rFonts w:eastAsia="Calibri" w:cs="Arial"/>
                <w:b/>
                <w:szCs w:val="24"/>
                <w:lang w:eastAsia="en-US"/>
              </w:rPr>
            </w:pPr>
            <w:r w:rsidRPr="00FD2139">
              <w:rPr>
                <w:rFonts w:eastAsia="Calibri" w:cs="Arial"/>
                <w:b/>
                <w:szCs w:val="24"/>
                <w:lang w:eastAsia="en-US"/>
              </w:rPr>
              <w:t>Oculto</w:t>
            </w:r>
          </w:p>
        </w:tc>
        <w:tc>
          <w:tcPr>
            <w:tcW w:w="1948" w:type="dxa"/>
            <w:vAlign w:val="center"/>
          </w:tcPr>
          <w:p w:rsidR="00920A04" w:rsidRPr="00FD2139" w:rsidRDefault="00920A04" w:rsidP="000E334C">
            <w:pPr>
              <w:suppressAutoHyphens w:val="0"/>
              <w:spacing w:line="240" w:lineRule="auto"/>
              <w:ind w:firstLine="0"/>
              <w:jc w:val="center"/>
              <w:rPr>
                <w:rFonts w:eastAsia="Calibri" w:cs="Arial"/>
                <w:b/>
                <w:szCs w:val="24"/>
                <w:lang w:eastAsia="en-US"/>
              </w:rPr>
            </w:pPr>
            <w:r w:rsidRPr="00FD2139">
              <w:rPr>
                <w:rFonts w:eastAsia="Calibri" w:cs="Arial"/>
                <w:b/>
                <w:szCs w:val="24"/>
                <w:lang w:eastAsia="en-US"/>
              </w:rPr>
              <w:t>Altíssima</w:t>
            </w:r>
          </w:p>
        </w:tc>
      </w:tr>
      <w:tr w:rsidR="00920A04" w:rsidRPr="00FD2139" w:rsidTr="00FD2139">
        <w:trPr>
          <w:trHeight w:val="283"/>
          <w:jc w:val="center"/>
        </w:trPr>
        <w:tc>
          <w:tcPr>
            <w:tcW w:w="9286" w:type="dxa"/>
            <w:gridSpan w:val="3"/>
          </w:tcPr>
          <w:p w:rsidR="007E6C75" w:rsidRPr="00FD2139" w:rsidRDefault="00920A04" w:rsidP="007E6C75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Descrição:</w:t>
            </w:r>
            <w:r w:rsidR="000E334C" w:rsidRPr="00FD2139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 </w:t>
            </w:r>
            <w:r w:rsidR="000E334C" w:rsidRPr="00FD2139">
              <w:rPr>
                <w:rFonts w:cs="Arial"/>
                <w:bCs/>
                <w:color w:val="000000"/>
                <w:szCs w:val="24"/>
                <w:lang w:eastAsia="pt-BR"/>
              </w:rPr>
              <w:t>O</w:t>
            </w:r>
            <w:r w:rsidRPr="00FD2139">
              <w:rPr>
                <w:rFonts w:cs="Arial"/>
                <w:bCs/>
                <w:color w:val="000000"/>
                <w:szCs w:val="24"/>
                <w:lang w:eastAsia="pt-BR"/>
              </w:rPr>
              <w:t xml:space="preserve"> sistema deve </w:t>
            </w:r>
            <w:r w:rsidR="007A728D" w:rsidRPr="00FD2139">
              <w:rPr>
                <w:rFonts w:cs="Arial"/>
                <w:bCs/>
                <w:color w:val="000000"/>
                <w:szCs w:val="24"/>
                <w:lang w:eastAsia="pt-BR"/>
              </w:rPr>
              <w:t xml:space="preserve">checar se os dados inseridos estão de acordo com os padrões e regras específicas de cada opção de cálculo estatístico </w:t>
            </w:r>
            <w:r w:rsidR="00C010FB" w:rsidRPr="00FD2139">
              <w:rPr>
                <w:rFonts w:cs="Arial"/>
                <w:bCs/>
                <w:color w:val="000000"/>
                <w:szCs w:val="24"/>
                <w:lang w:eastAsia="pt-BR"/>
              </w:rPr>
              <w:t xml:space="preserve">- </w:t>
            </w:r>
            <w:r w:rsidR="007A728D" w:rsidRPr="00FD2139">
              <w:rPr>
                <w:rFonts w:cs="Arial"/>
                <w:bCs/>
                <w:color w:val="000000"/>
                <w:szCs w:val="24"/>
                <w:lang w:eastAsia="pt-BR"/>
              </w:rPr>
              <w:t xml:space="preserve">a ser </w:t>
            </w:r>
            <w:r w:rsidR="00C409BE" w:rsidRPr="00FD2139">
              <w:rPr>
                <w:rFonts w:cs="Arial"/>
                <w:bCs/>
                <w:color w:val="000000"/>
                <w:szCs w:val="24"/>
                <w:lang w:eastAsia="pt-BR"/>
              </w:rPr>
              <w:t>definido pelos dados inseridos pelo usuário</w:t>
            </w:r>
            <w:r w:rsidR="00C010FB" w:rsidRPr="00FD2139">
              <w:rPr>
                <w:rFonts w:cs="Arial"/>
                <w:bCs/>
                <w:color w:val="000000"/>
                <w:szCs w:val="24"/>
                <w:lang w:eastAsia="pt-BR"/>
              </w:rPr>
              <w:t xml:space="preserve"> e pelo tipo de cálculo estatístico deseja realizar (Estatística</w:t>
            </w:r>
            <w:r w:rsidR="0035311F" w:rsidRPr="00FD2139">
              <w:rPr>
                <w:rFonts w:cs="Arial"/>
                <w:bCs/>
                <w:color w:val="000000"/>
                <w:szCs w:val="24"/>
                <w:lang w:eastAsia="pt-BR"/>
              </w:rPr>
              <w:t>,</w:t>
            </w:r>
            <w:r w:rsidR="00C010FB" w:rsidRPr="00FD2139">
              <w:rPr>
                <w:rFonts w:cs="Arial"/>
                <w:bCs/>
                <w:color w:val="000000"/>
                <w:szCs w:val="24"/>
                <w:lang w:eastAsia="pt-BR"/>
              </w:rPr>
              <w:t xml:space="preserve"> Probabilidade ou Correlação e Regressão).</w:t>
            </w:r>
            <w:r w:rsidR="007E6C75" w:rsidRPr="00FD2139">
              <w:rPr>
                <w:rFonts w:cs="Arial"/>
                <w:bCs/>
                <w:color w:val="000000"/>
                <w:szCs w:val="24"/>
                <w:highlight w:val="yellow"/>
                <w:lang w:eastAsia="pt-BR"/>
              </w:rPr>
              <w:t xml:space="preserve"> </w:t>
            </w:r>
          </w:p>
        </w:tc>
      </w:tr>
      <w:tr w:rsidR="007A728D" w:rsidRPr="00FD2139" w:rsidTr="00FD2139">
        <w:trPr>
          <w:jc w:val="center"/>
        </w:trPr>
        <w:tc>
          <w:tcPr>
            <w:tcW w:w="5637" w:type="dxa"/>
          </w:tcPr>
          <w:p w:rsidR="007A728D" w:rsidRPr="00FD2139" w:rsidRDefault="007A728D" w:rsidP="00843A92">
            <w:pPr>
              <w:suppressAutoHyphens w:val="0"/>
              <w:spacing w:line="240" w:lineRule="auto"/>
              <w:ind w:firstLine="0"/>
              <w:rPr>
                <w:rFonts w:cs="Arial"/>
                <w:szCs w:val="24"/>
              </w:rPr>
            </w:pPr>
            <w:r w:rsidRPr="00FD2139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RF00</w:t>
            </w:r>
            <w:r w:rsidR="00CF668F" w:rsidRPr="00FD2139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5</w:t>
            </w:r>
            <w:r w:rsidRPr="00FD2139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 </w:t>
            </w:r>
            <w:r w:rsidRPr="00FD2139">
              <w:rPr>
                <w:rFonts w:cs="Arial"/>
                <w:bCs/>
                <w:color w:val="000000"/>
                <w:szCs w:val="24"/>
                <w:lang w:eastAsia="pt-BR"/>
              </w:rPr>
              <w:t>–</w:t>
            </w:r>
            <w:r w:rsidR="00843A92" w:rsidRPr="00FD2139">
              <w:rPr>
                <w:rFonts w:cs="Arial"/>
                <w:bCs/>
                <w:color w:val="000000"/>
                <w:szCs w:val="24"/>
                <w:lang w:eastAsia="pt-BR"/>
              </w:rPr>
              <w:t xml:space="preserve"> </w:t>
            </w:r>
            <w:r w:rsidRPr="00FD2139">
              <w:rPr>
                <w:rFonts w:cs="Arial"/>
                <w:bCs/>
                <w:color w:val="000000"/>
                <w:szCs w:val="24"/>
                <w:lang w:eastAsia="pt-BR"/>
              </w:rPr>
              <w:t xml:space="preserve">Manipular </w:t>
            </w:r>
            <w:r w:rsidR="00CF668F" w:rsidRPr="00FD2139">
              <w:rPr>
                <w:rFonts w:cs="Arial"/>
                <w:bCs/>
                <w:color w:val="000000"/>
                <w:szCs w:val="24"/>
                <w:lang w:eastAsia="pt-BR"/>
              </w:rPr>
              <w:t xml:space="preserve">e </w:t>
            </w:r>
            <w:r w:rsidR="00843A92" w:rsidRPr="00FD2139">
              <w:rPr>
                <w:rFonts w:cs="Arial"/>
                <w:bCs/>
                <w:color w:val="000000"/>
                <w:szCs w:val="24"/>
                <w:lang w:eastAsia="pt-BR"/>
              </w:rPr>
              <w:t>Organizar</w:t>
            </w:r>
            <w:r w:rsidR="00CF668F" w:rsidRPr="00FD2139">
              <w:rPr>
                <w:rFonts w:cs="Arial"/>
                <w:bCs/>
                <w:color w:val="000000"/>
                <w:szCs w:val="24"/>
                <w:lang w:eastAsia="pt-BR"/>
              </w:rPr>
              <w:t xml:space="preserve"> </w:t>
            </w:r>
            <w:r w:rsidRPr="00FD2139">
              <w:rPr>
                <w:rFonts w:cs="Arial"/>
                <w:bCs/>
                <w:color w:val="000000"/>
                <w:szCs w:val="24"/>
                <w:lang w:eastAsia="pt-BR"/>
              </w:rPr>
              <w:t>Dados</w:t>
            </w:r>
            <w:r w:rsidR="00945BAE" w:rsidRPr="00FD2139">
              <w:rPr>
                <w:rFonts w:cs="Arial"/>
                <w:bCs/>
                <w:color w:val="000000"/>
                <w:szCs w:val="24"/>
                <w:lang w:eastAsia="pt-BR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7A728D" w:rsidRPr="00FD2139" w:rsidRDefault="007A728D" w:rsidP="000E334C">
            <w:pPr>
              <w:suppressAutoHyphens w:val="0"/>
              <w:spacing w:line="240" w:lineRule="auto"/>
              <w:ind w:firstLine="0"/>
              <w:jc w:val="center"/>
              <w:rPr>
                <w:rFonts w:eastAsia="Calibri" w:cs="Arial"/>
                <w:b/>
                <w:szCs w:val="24"/>
                <w:lang w:eastAsia="en-US"/>
              </w:rPr>
            </w:pPr>
            <w:r w:rsidRPr="00FD2139">
              <w:rPr>
                <w:rFonts w:eastAsia="Calibri" w:cs="Arial"/>
                <w:b/>
                <w:szCs w:val="24"/>
                <w:lang w:eastAsia="en-US"/>
              </w:rPr>
              <w:t>Oculto</w:t>
            </w:r>
          </w:p>
        </w:tc>
        <w:tc>
          <w:tcPr>
            <w:tcW w:w="1948" w:type="dxa"/>
            <w:vAlign w:val="center"/>
          </w:tcPr>
          <w:p w:rsidR="007A728D" w:rsidRPr="00FD2139" w:rsidRDefault="007A728D" w:rsidP="000E334C">
            <w:pPr>
              <w:suppressAutoHyphens w:val="0"/>
              <w:spacing w:line="240" w:lineRule="auto"/>
              <w:ind w:firstLine="0"/>
              <w:jc w:val="center"/>
              <w:rPr>
                <w:rFonts w:eastAsia="Calibri" w:cs="Arial"/>
                <w:b/>
                <w:szCs w:val="24"/>
                <w:lang w:eastAsia="en-US"/>
              </w:rPr>
            </w:pPr>
            <w:r w:rsidRPr="00FD2139">
              <w:rPr>
                <w:rFonts w:eastAsia="Calibri" w:cs="Arial"/>
                <w:b/>
                <w:szCs w:val="24"/>
                <w:lang w:eastAsia="en-US"/>
              </w:rPr>
              <w:t>Altíssima</w:t>
            </w:r>
          </w:p>
        </w:tc>
      </w:tr>
      <w:tr w:rsidR="007A728D" w:rsidRPr="00FD2139" w:rsidTr="00FD2139">
        <w:trPr>
          <w:trHeight w:val="283"/>
          <w:jc w:val="center"/>
        </w:trPr>
        <w:tc>
          <w:tcPr>
            <w:tcW w:w="9286" w:type="dxa"/>
            <w:gridSpan w:val="3"/>
          </w:tcPr>
          <w:p w:rsidR="007E6C75" w:rsidRPr="00FD2139" w:rsidRDefault="007A728D" w:rsidP="007E6C75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Descrição: </w:t>
            </w:r>
            <w:r w:rsidR="00F12852" w:rsidRPr="00FD2139">
              <w:rPr>
                <w:rFonts w:cs="Arial"/>
                <w:bCs/>
                <w:color w:val="000000"/>
                <w:szCs w:val="24"/>
                <w:lang w:eastAsia="pt-BR"/>
              </w:rPr>
              <w:t>Após a validação bem-sucedida dos dados, o sistema deve manipulá-los de forma a permitir o cálculo estatístico na próxima etapa do processo. Processo este que deverá seguir as respectivas diretrizes definidas</w:t>
            </w:r>
            <w:r w:rsidR="00CF668F" w:rsidRPr="00FD2139">
              <w:rPr>
                <w:rFonts w:cs="Arial"/>
                <w:bCs/>
                <w:color w:val="000000"/>
                <w:szCs w:val="24"/>
                <w:lang w:eastAsia="pt-BR"/>
              </w:rPr>
              <w:t xml:space="preserve">. </w:t>
            </w:r>
            <w:r w:rsidR="00F12852" w:rsidRPr="00FD2139">
              <w:rPr>
                <w:rFonts w:cs="Arial"/>
                <w:bCs/>
                <w:color w:val="000000"/>
                <w:szCs w:val="24"/>
                <w:lang w:eastAsia="pt-BR"/>
              </w:rPr>
              <w:t>Após realizar o cálculo, o sistema também deverá preparar os dados encontrados (resultados/saídas) para exibição em tela</w:t>
            </w:r>
            <w:r w:rsidR="00CF668F" w:rsidRPr="00FD2139">
              <w:rPr>
                <w:rFonts w:cs="Arial"/>
                <w:bCs/>
                <w:color w:val="000000"/>
                <w:szCs w:val="24"/>
                <w:lang w:eastAsia="pt-BR"/>
              </w:rPr>
              <w:t>, em form</w:t>
            </w:r>
            <w:r w:rsidR="00843A92" w:rsidRPr="00FD2139">
              <w:rPr>
                <w:rFonts w:cs="Arial"/>
                <w:bCs/>
                <w:color w:val="000000"/>
                <w:szCs w:val="24"/>
                <w:lang w:eastAsia="pt-BR"/>
              </w:rPr>
              <w:t>a de tabela, em linha(s) e/ou gráfico(s)</w:t>
            </w:r>
            <w:r w:rsidR="00C010FB" w:rsidRPr="00FD2139">
              <w:rPr>
                <w:rFonts w:cs="Arial"/>
                <w:bCs/>
                <w:color w:val="000000"/>
                <w:szCs w:val="24"/>
                <w:lang w:eastAsia="pt-BR"/>
              </w:rPr>
              <w:t>.</w:t>
            </w:r>
          </w:p>
        </w:tc>
      </w:tr>
      <w:tr w:rsidR="007A728D" w:rsidRPr="00FD2139" w:rsidTr="00FD2139">
        <w:trPr>
          <w:jc w:val="center"/>
        </w:trPr>
        <w:tc>
          <w:tcPr>
            <w:tcW w:w="5637" w:type="dxa"/>
          </w:tcPr>
          <w:p w:rsidR="007A728D" w:rsidRPr="00FD2139" w:rsidRDefault="007A728D" w:rsidP="00270DC4">
            <w:pPr>
              <w:suppressAutoHyphens w:val="0"/>
              <w:spacing w:line="240" w:lineRule="auto"/>
              <w:ind w:firstLine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RF006 </w:t>
            </w:r>
            <w:r w:rsidRPr="00FD2139">
              <w:rPr>
                <w:rFonts w:cs="Arial"/>
                <w:bCs/>
                <w:color w:val="000000"/>
                <w:szCs w:val="24"/>
                <w:lang w:eastAsia="pt-BR"/>
              </w:rPr>
              <w:t>–</w:t>
            </w:r>
            <w:r w:rsidR="008F3581" w:rsidRPr="00FD2139">
              <w:rPr>
                <w:rFonts w:cs="Arial"/>
                <w:bCs/>
                <w:color w:val="000000"/>
                <w:szCs w:val="24"/>
                <w:lang w:eastAsia="pt-BR"/>
              </w:rPr>
              <w:t xml:space="preserve"> </w:t>
            </w:r>
            <w:r w:rsidR="00CF668F" w:rsidRPr="00FD2139">
              <w:rPr>
                <w:rFonts w:cs="Arial"/>
                <w:bCs/>
                <w:color w:val="000000"/>
                <w:szCs w:val="24"/>
                <w:lang w:eastAsia="pt-BR"/>
              </w:rPr>
              <w:t>Calcular</w:t>
            </w:r>
          </w:p>
        </w:tc>
        <w:tc>
          <w:tcPr>
            <w:tcW w:w="1701" w:type="dxa"/>
            <w:vAlign w:val="center"/>
          </w:tcPr>
          <w:p w:rsidR="007A728D" w:rsidRPr="00FD2139" w:rsidRDefault="00843A92" w:rsidP="00450930">
            <w:pPr>
              <w:suppressAutoHyphens w:val="0"/>
              <w:spacing w:line="240" w:lineRule="auto"/>
              <w:ind w:firstLine="0"/>
              <w:jc w:val="center"/>
              <w:rPr>
                <w:rFonts w:eastAsia="Calibri" w:cs="Arial"/>
                <w:b/>
                <w:szCs w:val="24"/>
                <w:lang w:eastAsia="en-US"/>
              </w:rPr>
            </w:pPr>
            <w:r w:rsidRPr="00FD2139">
              <w:rPr>
                <w:rFonts w:eastAsia="Calibri" w:cs="Arial"/>
                <w:b/>
                <w:szCs w:val="24"/>
                <w:lang w:eastAsia="en-US"/>
              </w:rPr>
              <w:t>Oculto</w:t>
            </w:r>
          </w:p>
        </w:tc>
        <w:tc>
          <w:tcPr>
            <w:tcW w:w="1948" w:type="dxa"/>
            <w:vAlign w:val="center"/>
          </w:tcPr>
          <w:p w:rsidR="007A728D" w:rsidRPr="00FD2139" w:rsidRDefault="007A728D" w:rsidP="00450930">
            <w:pPr>
              <w:suppressAutoHyphens w:val="0"/>
              <w:spacing w:line="240" w:lineRule="auto"/>
              <w:ind w:firstLine="0"/>
              <w:jc w:val="center"/>
              <w:rPr>
                <w:rFonts w:eastAsia="Calibri" w:cs="Arial"/>
                <w:b/>
                <w:szCs w:val="24"/>
                <w:lang w:eastAsia="en-US"/>
              </w:rPr>
            </w:pPr>
            <w:r w:rsidRPr="00FD2139">
              <w:rPr>
                <w:rFonts w:eastAsia="Calibri" w:cs="Arial"/>
                <w:b/>
                <w:szCs w:val="24"/>
                <w:lang w:eastAsia="en-US"/>
              </w:rPr>
              <w:t>Altíssima</w:t>
            </w:r>
          </w:p>
        </w:tc>
      </w:tr>
      <w:tr w:rsidR="007A728D" w:rsidRPr="00FD2139" w:rsidTr="00FD2139">
        <w:trPr>
          <w:trHeight w:val="283"/>
          <w:jc w:val="center"/>
        </w:trPr>
        <w:tc>
          <w:tcPr>
            <w:tcW w:w="9286" w:type="dxa"/>
            <w:gridSpan w:val="3"/>
          </w:tcPr>
          <w:p w:rsidR="00270DC4" w:rsidRPr="00FD2139" w:rsidRDefault="007A728D" w:rsidP="00843A92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Descrição: </w:t>
            </w:r>
            <w:r w:rsidRPr="00FD2139">
              <w:rPr>
                <w:rFonts w:cs="Arial"/>
                <w:bCs/>
                <w:color w:val="000000"/>
                <w:szCs w:val="24"/>
                <w:lang w:eastAsia="pt-BR"/>
              </w:rPr>
              <w:t xml:space="preserve">O sistema </w:t>
            </w:r>
            <w:r w:rsidR="00843A92" w:rsidRPr="00FD2139">
              <w:rPr>
                <w:rFonts w:cs="Arial"/>
                <w:bCs/>
                <w:color w:val="000000"/>
                <w:szCs w:val="24"/>
                <w:lang w:eastAsia="pt-BR"/>
              </w:rPr>
              <w:t>deverá permitir a solicitação do cálculo feito pelo usuário, dentro das seguintes páginas</w:t>
            </w:r>
            <w:r w:rsidRPr="00FD2139">
              <w:rPr>
                <w:rFonts w:cs="Arial"/>
                <w:bCs/>
                <w:color w:val="000000"/>
                <w:szCs w:val="24"/>
                <w:lang w:eastAsia="pt-BR"/>
              </w:rPr>
              <w:t xml:space="preserve">: (1) Estatística Descritiva, (2) Probabilidade </w:t>
            </w:r>
            <w:r w:rsidR="00C010FB" w:rsidRPr="00FD2139">
              <w:rPr>
                <w:rFonts w:cs="Arial"/>
                <w:bCs/>
                <w:color w:val="000000"/>
                <w:szCs w:val="24"/>
                <w:lang w:eastAsia="pt-BR"/>
              </w:rPr>
              <w:t xml:space="preserve">- </w:t>
            </w:r>
            <w:r w:rsidRPr="00FD2139">
              <w:rPr>
                <w:rFonts w:cs="Arial"/>
                <w:bCs/>
                <w:color w:val="000000"/>
                <w:szCs w:val="24"/>
                <w:lang w:eastAsia="pt-BR"/>
              </w:rPr>
              <w:t xml:space="preserve">Binomial, Uniforme </w:t>
            </w:r>
            <w:r w:rsidR="008B477F" w:rsidRPr="00FD2139">
              <w:rPr>
                <w:rFonts w:cs="Arial"/>
                <w:bCs/>
                <w:color w:val="000000"/>
                <w:szCs w:val="24"/>
                <w:lang w:eastAsia="pt-BR"/>
              </w:rPr>
              <w:t xml:space="preserve">e </w:t>
            </w:r>
            <w:r w:rsidRPr="00FD2139">
              <w:rPr>
                <w:rFonts w:cs="Arial"/>
                <w:bCs/>
                <w:color w:val="000000"/>
                <w:szCs w:val="24"/>
                <w:lang w:eastAsia="pt-BR"/>
              </w:rPr>
              <w:t xml:space="preserve">Normal, (3) Correlação e </w:t>
            </w:r>
            <w:r w:rsidR="00C010FB" w:rsidRPr="00FD2139">
              <w:rPr>
                <w:rFonts w:cs="Arial"/>
                <w:bCs/>
                <w:color w:val="000000"/>
                <w:szCs w:val="24"/>
                <w:lang w:eastAsia="pt-BR"/>
              </w:rPr>
              <w:t>Regressão</w:t>
            </w:r>
            <w:r w:rsidRPr="00FD2139">
              <w:rPr>
                <w:rFonts w:cs="Arial"/>
                <w:bCs/>
                <w:color w:val="000000"/>
                <w:szCs w:val="24"/>
                <w:lang w:eastAsia="pt-BR"/>
              </w:rPr>
              <w:t>.</w:t>
            </w:r>
            <w:r w:rsidR="00F12852" w:rsidRPr="00FD2139">
              <w:rPr>
                <w:rFonts w:cs="Arial"/>
                <w:bCs/>
                <w:color w:val="000000"/>
                <w:szCs w:val="24"/>
                <w:lang w:eastAsia="pt-BR"/>
              </w:rPr>
              <w:t xml:space="preserve"> </w:t>
            </w:r>
            <w:r w:rsidR="00843A92" w:rsidRPr="00FD2139">
              <w:rPr>
                <w:rFonts w:cs="Arial"/>
                <w:bCs/>
                <w:color w:val="000000"/>
                <w:szCs w:val="24"/>
                <w:lang w:eastAsia="pt-BR"/>
              </w:rPr>
              <w:t>O cálculo deve ser executado quando o botão “Calcular” for clicado.</w:t>
            </w:r>
          </w:p>
          <w:p w:rsidR="00843A92" w:rsidRPr="00FD2139" w:rsidRDefault="00843A92" w:rsidP="00843A92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Cs w:val="24"/>
                <w:lang w:eastAsia="pt-BR"/>
              </w:rPr>
            </w:pPr>
          </w:p>
          <w:p w:rsidR="00843A92" w:rsidRPr="00FD2139" w:rsidRDefault="00843A92" w:rsidP="00843A92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bCs/>
                <w:color w:val="000000"/>
                <w:szCs w:val="24"/>
                <w:lang w:eastAsia="pt-BR"/>
              </w:rPr>
              <w:t>Regras e diretrizes poderão ser encontradas neste documento, como mostra:</w:t>
            </w:r>
          </w:p>
          <w:p w:rsidR="00843A92" w:rsidRPr="00FD2139" w:rsidRDefault="00843A92" w:rsidP="00843A92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Cs w:val="24"/>
                <w:lang w:eastAsia="pt-BR"/>
              </w:rPr>
            </w:pPr>
          </w:p>
          <w:p w:rsidR="00843A92" w:rsidRPr="00FD2139" w:rsidRDefault="00843A92" w:rsidP="00843A92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bCs/>
                <w:color w:val="000000"/>
                <w:szCs w:val="24"/>
                <w:lang w:eastAsia="pt-BR"/>
              </w:rPr>
              <w:t xml:space="preserve">Opção (1) Estatística Descritiva: </w:t>
            </w:r>
          </w:p>
          <w:p w:rsidR="00843A92" w:rsidRPr="00FD2139" w:rsidRDefault="00843A92" w:rsidP="00843A92">
            <w:pPr>
              <w:pStyle w:val="PargrafodaLista"/>
              <w:numPr>
                <w:ilvl w:val="0"/>
                <w:numId w:val="15"/>
              </w:numPr>
              <w:spacing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RF008</w:t>
            </w:r>
            <w:r w:rsidR="007E4911" w:rsidRPr="00FD213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– Calcular Medidas de Tendência Central</w:t>
            </w:r>
          </w:p>
          <w:p w:rsidR="007E4911" w:rsidRPr="00FD2139" w:rsidRDefault="007E4911" w:rsidP="00843A92">
            <w:pPr>
              <w:pStyle w:val="PargrafodaLista"/>
              <w:numPr>
                <w:ilvl w:val="0"/>
                <w:numId w:val="15"/>
              </w:numPr>
              <w:spacing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RF009 – Calcular Medidas Separatrizes</w:t>
            </w:r>
          </w:p>
          <w:p w:rsidR="007E4911" w:rsidRPr="00FD2139" w:rsidRDefault="007E4911" w:rsidP="00843A92">
            <w:pPr>
              <w:pStyle w:val="PargrafodaLista"/>
              <w:numPr>
                <w:ilvl w:val="0"/>
                <w:numId w:val="15"/>
              </w:numPr>
              <w:spacing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RF010 – Calcular Medidas de Dispersão</w:t>
            </w:r>
          </w:p>
          <w:p w:rsidR="00843A92" w:rsidRPr="00FD2139" w:rsidRDefault="00843A92" w:rsidP="00843A92">
            <w:pPr>
              <w:tabs>
                <w:tab w:val="center" w:pos="4422"/>
              </w:tabs>
              <w:spacing w:line="240" w:lineRule="auto"/>
              <w:ind w:firstLine="0"/>
              <w:rPr>
                <w:rFonts w:cs="Arial"/>
                <w:bCs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bCs/>
                <w:color w:val="000000"/>
                <w:szCs w:val="24"/>
                <w:lang w:eastAsia="pt-BR"/>
              </w:rPr>
              <w:t>Opção (2) Probabilidade: Binomial</w:t>
            </w:r>
            <w:r w:rsidRPr="00FD2139">
              <w:rPr>
                <w:rFonts w:cs="Arial"/>
                <w:bCs/>
                <w:color w:val="000000"/>
                <w:szCs w:val="24"/>
                <w:lang w:eastAsia="pt-BR"/>
              </w:rPr>
              <w:tab/>
            </w:r>
          </w:p>
          <w:p w:rsidR="00843A92" w:rsidRPr="00FD2139" w:rsidRDefault="00843A92" w:rsidP="00843A92">
            <w:pPr>
              <w:pStyle w:val="PargrafodaLista"/>
              <w:numPr>
                <w:ilvl w:val="0"/>
                <w:numId w:val="15"/>
              </w:numPr>
              <w:spacing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RF0</w:t>
            </w:r>
            <w:r w:rsidR="007E4911" w:rsidRPr="00FD213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  <w:r w:rsidR="00DA7676" w:rsidRPr="00FD213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– Calcular Probabilidade Binomial</w:t>
            </w:r>
          </w:p>
          <w:p w:rsidR="00843A92" w:rsidRPr="00FD2139" w:rsidRDefault="00843A92" w:rsidP="00843A92">
            <w:pPr>
              <w:spacing w:line="240" w:lineRule="auto"/>
              <w:ind w:firstLine="0"/>
              <w:rPr>
                <w:rFonts w:cs="Arial"/>
                <w:b/>
                <w:bCs/>
                <w:szCs w:val="24"/>
                <w:lang w:eastAsia="pt-BR"/>
              </w:rPr>
            </w:pPr>
            <w:r w:rsidRPr="00FD2139">
              <w:rPr>
                <w:rFonts w:cs="Arial"/>
                <w:bCs/>
                <w:szCs w:val="24"/>
                <w:lang w:eastAsia="pt-BR"/>
              </w:rPr>
              <w:t xml:space="preserve">Opção (2) Probabilidade: Uniforme </w:t>
            </w:r>
          </w:p>
          <w:p w:rsidR="00843A92" w:rsidRPr="00FD2139" w:rsidRDefault="007E4911" w:rsidP="007E4911">
            <w:pPr>
              <w:pStyle w:val="PargrafodaLista"/>
              <w:numPr>
                <w:ilvl w:val="0"/>
                <w:numId w:val="15"/>
              </w:numPr>
              <w:spacing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RF01</w:t>
            </w:r>
            <w:r w:rsidR="00DA7676" w:rsidRPr="00FD213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 – Calcular Probabilidade Uniforme</w:t>
            </w:r>
          </w:p>
          <w:p w:rsidR="00843A92" w:rsidRPr="00FD2139" w:rsidRDefault="00843A92" w:rsidP="00843A92">
            <w:pPr>
              <w:spacing w:line="240" w:lineRule="auto"/>
              <w:ind w:firstLine="0"/>
              <w:rPr>
                <w:rFonts w:cs="Arial"/>
                <w:bCs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bCs/>
                <w:color w:val="000000"/>
                <w:szCs w:val="24"/>
                <w:lang w:eastAsia="pt-BR"/>
              </w:rPr>
              <w:t>Opção (2) Probabilidade: Normal</w:t>
            </w:r>
          </w:p>
          <w:p w:rsidR="00843A92" w:rsidRPr="00FD2139" w:rsidRDefault="00843A92" w:rsidP="007E4911">
            <w:pPr>
              <w:pStyle w:val="PargrafodaLista"/>
              <w:numPr>
                <w:ilvl w:val="0"/>
                <w:numId w:val="15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RF0</w:t>
            </w:r>
            <w:r w:rsidR="007E4911" w:rsidRPr="00FD213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</w:t>
            </w:r>
            <w:r w:rsidR="00DA7676" w:rsidRPr="00FD213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3 – Calcular Probabilidade Normal</w:t>
            </w:r>
          </w:p>
          <w:p w:rsidR="00843A92" w:rsidRPr="00FD2139" w:rsidRDefault="00843A92" w:rsidP="00843A92">
            <w:pPr>
              <w:spacing w:line="240" w:lineRule="auto"/>
              <w:ind w:firstLine="0"/>
              <w:rPr>
                <w:rFonts w:cs="Arial"/>
                <w:b/>
                <w:bCs/>
                <w:szCs w:val="24"/>
                <w:lang w:eastAsia="pt-BR"/>
              </w:rPr>
            </w:pPr>
            <w:r w:rsidRPr="00FD2139">
              <w:rPr>
                <w:rFonts w:cs="Arial"/>
                <w:bCs/>
                <w:szCs w:val="24"/>
                <w:lang w:eastAsia="pt-BR"/>
              </w:rPr>
              <w:t>Opção (3) Correlação e</w:t>
            </w:r>
            <w:proofErr w:type="gramStart"/>
            <w:r w:rsidRPr="00FD2139">
              <w:rPr>
                <w:rFonts w:cs="Arial"/>
                <w:bCs/>
                <w:szCs w:val="24"/>
                <w:lang w:eastAsia="pt-BR"/>
              </w:rPr>
              <w:t xml:space="preserve">  </w:t>
            </w:r>
            <w:proofErr w:type="gramEnd"/>
            <w:r w:rsidRPr="00FD2139">
              <w:rPr>
                <w:rFonts w:cs="Arial"/>
                <w:bCs/>
                <w:szCs w:val="24"/>
                <w:lang w:eastAsia="pt-BR"/>
              </w:rPr>
              <w:t>Regressão</w:t>
            </w:r>
          </w:p>
          <w:p w:rsidR="00843A92" w:rsidRPr="00FD2139" w:rsidRDefault="00843A92" w:rsidP="00FD2139">
            <w:pPr>
              <w:pStyle w:val="PargrafodaLista"/>
              <w:numPr>
                <w:ilvl w:val="0"/>
                <w:numId w:val="15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RF01</w:t>
            </w:r>
            <w:r w:rsidR="00DA7676" w:rsidRPr="00FD213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4 – Calcular Correlação e Regressão</w:t>
            </w:r>
          </w:p>
        </w:tc>
      </w:tr>
      <w:tr w:rsidR="00203B86" w:rsidRPr="00FD2139" w:rsidTr="00FD2139">
        <w:trPr>
          <w:jc w:val="center"/>
        </w:trPr>
        <w:tc>
          <w:tcPr>
            <w:tcW w:w="5637" w:type="dxa"/>
          </w:tcPr>
          <w:p w:rsidR="00203B86" w:rsidRPr="00FD2139" w:rsidRDefault="00203B86" w:rsidP="00945BAE">
            <w:pPr>
              <w:suppressAutoHyphens w:val="0"/>
              <w:spacing w:line="240" w:lineRule="auto"/>
              <w:ind w:firstLine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b/>
                <w:bCs/>
                <w:color w:val="000000"/>
                <w:szCs w:val="24"/>
                <w:lang w:eastAsia="pt-BR"/>
              </w:rPr>
              <w:lastRenderedPageBreak/>
              <w:t>RF00</w:t>
            </w:r>
            <w:r w:rsidR="00945BAE" w:rsidRPr="00FD2139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7</w:t>
            </w:r>
            <w:r w:rsidRPr="00FD2139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 </w:t>
            </w:r>
            <w:r w:rsidRPr="00FD2139">
              <w:rPr>
                <w:rFonts w:cs="Arial"/>
                <w:bCs/>
                <w:color w:val="000000"/>
                <w:szCs w:val="24"/>
                <w:lang w:eastAsia="pt-BR"/>
              </w:rPr>
              <w:t>– Exibir Resultados</w:t>
            </w:r>
          </w:p>
        </w:tc>
        <w:tc>
          <w:tcPr>
            <w:tcW w:w="1701" w:type="dxa"/>
            <w:vAlign w:val="center"/>
          </w:tcPr>
          <w:p w:rsidR="00203B86" w:rsidRPr="00FD2139" w:rsidRDefault="00203B86" w:rsidP="00450930">
            <w:pPr>
              <w:suppressAutoHyphens w:val="0"/>
              <w:spacing w:line="240" w:lineRule="auto"/>
              <w:ind w:firstLine="0"/>
              <w:jc w:val="center"/>
              <w:rPr>
                <w:rFonts w:eastAsia="Calibri" w:cs="Arial"/>
                <w:b/>
                <w:szCs w:val="24"/>
                <w:lang w:eastAsia="en-US"/>
              </w:rPr>
            </w:pPr>
            <w:r w:rsidRPr="00FD2139">
              <w:rPr>
                <w:rFonts w:eastAsia="Calibri" w:cs="Arial"/>
                <w:b/>
                <w:szCs w:val="24"/>
                <w:lang w:eastAsia="en-US"/>
              </w:rPr>
              <w:t>Evidente</w:t>
            </w:r>
          </w:p>
        </w:tc>
        <w:tc>
          <w:tcPr>
            <w:tcW w:w="1948" w:type="dxa"/>
            <w:vAlign w:val="center"/>
          </w:tcPr>
          <w:p w:rsidR="00203B86" w:rsidRPr="00FD2139" w:rsidRDefault="00203B86" w:rsidP="00450930">
            <w:pPr>
              <w:suppressAutoHyphens w:val="0"/>
              <w:spacing w:line="240" w:lineRule="auto"/>
              <w:ind w:firstLine="0"/>
              <w:jc w:val="center"/>
              <w:rPr>
                <w:rFonts w:eastAsia="Calibri" w:cs="Arial"/>
                <w:b/>
                <w:szCs w:val="24"/>
                <w:lang w:eastAsia="en-US"/>
              </w:rPr>
            </w:pPr>
            <w:r w:rsidRPr="00FD2139">
              <w:rPr>
                <w:rFonts w:eastAsia="Calibri" w:cs="Arial"/>
                <w:b/>
                <w:szCs w:val="24"/>
                <w:lang w:eastAsia="en-US"/>
              </w:rPr>
              <w:t>Altíssima</w:t>
            </w:r>
          </w:p>
        </w:tc>
      </w:tr>
      <w:tr w:rsidR="00203B86" w:rsidRPr="00FD2139" w:rsidTr="00FD2139">
        <w:trPr>
          <w:trHeight w:val="283"/>
          <w:jc w:val="center"/>
        </w:trPr>
        <w:tc>
          <w:tcPr>
            <w:tcW w:w="9286" w:type="dxa"/>
            <w:gridSpan w:val="3"/>
          </w:tcPr>
          <w:p w:rsidR="00203B86" w:rsidRPr="00FD2139" w:rsidRDefault="00203B86" w:rsidP="00450930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Descrição: </w:t>
            </w:r>
            <w:r w:rsidRPr="00FD2139">
              <w:rPr>
                <w:rFonts w:cs="Arial"/>
                <w:bCs/>
                <w:color w:val="000000"/>
                <w:szCs w:val="24"/>
                <w:lang w:eastAsia="pt-BR"/>
              </w:rPr>
              <w:t>O sistema deve exibir</w:t>
            </w:r>
            <w:r w:rsidR="00945BAE" w:rsidRPr="00FD2139">
              <w:rPr>
                <w:rFonts w:cs="Arial"/>
                <w:bCs/>
                <w:color w:val="000000"/>
                <w:szCs w:val="24"/>
                <w:lang w:eastAsia="pt-BR"/>
              </w:rPr>
              <w:t xml:space="preserve"> os resultados em forma de: tabela, gráficos ou linhas,</w:t>
            </w:r>
            <w:r w:rsidRPr="00FD2139">
              <w:rPr>
                <w:rFonts w:cs="Arial"/>
                <w:bCs/>
                <w:color w:val="000000"/>
                <w:szCs w:val="24"/>
                <w:lang w:eastAsia="pt-BR"/>
              </w:rPr>
              <w:t xml:space="preserve"> </w:t>
            </w:r>
            <w:r w:rsidR="00945BAE" w:rsidRPr="00FD2139">
              <w:rPr>
                <w:rFonts w:cs="Arial"/>
                <w:bCs/>
                <w:color w:val="000000"/>
                <w:szCs w:val="24"/>
                <w:lang w:eastAsia="pt-BR"/>
              </w:rPr>
              <w:t xml:space="preserve">após o clique no </w:t>
            </w:r>
            <w:r w:rsidRPr="00FD2139">
              <w:rPr>
                <w:rFonts w:cs="Arial"/>
                <w:bCs/>
                <w:color w:val="000000"/>
                <w:szCs w:val="24"/>
                <w:lang w:eastAsia="pt-BR"/>
              </w:rPr>
              <w:t xml:space="preserve">botão </w:t>
            </w:r>
            <w:r w:rsidR="00945BAE" w:rsidRPr="00FD2139">
              <w:rPr>
                <w:rFonts w:cs="Arial"/>
                <w:bCs/>
                <w:color w:val="000000"/>
                <w:szCs w:val="24"/>
                <w:lang w:eastAsia="pt-BR"/>
              </w:rPr>
              <w:t>“Calcular”, dentro d</w:t>
            </w:r>
            <w:r w:rsidR="00E71C0D" w:rsidRPr="00FD2139">
              <w:rPr>
                <w:rFonts w:cs="Arial"/>
                <w:bCs/>
                <w:color w:val="000000"/>
                <w:szCs w:val="24"/>
                <w:lang w:eastAsia="pt-BR"/>
              </w:rPr>
              <w:t>e</w:t>
            </w:r>
            <w:r w:rsidR="00945BAE" w:rsidRPr="00FD2139">
              <w:rPr>
                <w:rFonts w:cs="Arial"/>
                <w:bCs/>
                <w:color w:val="000000"/>
                <w:szCs w:val="24"/>
                <w:lang w:eastAsia="pt-BR"/>
              </w:rPr>
              <w:t xml:space="preserve"> sua </w:t>
            </w:r>
            <w:r w:rsidR="00E71C0D" w:rsidRPr="00FD2139">
              <w:rPr>
                <w:rFonts w:cs="Arial"/>
                <w:bCs/>
                <w:color w:val="000000"/>
                <w:szCs w:val="24"/>
                <w:lang w:eastAsia="pt-BR"/>
              </w:rPr>
              <w:t>p</w:t>
            </w:r>
            <w:r w:rsidR="00945BAE" w:rsidRPr="00FD2139">
              <w:rPr>
                <w:rFonts w:cs="Arial"/>
                <w:bCs/>
                <w:color w:val="000000"/>
                <w:szCs w:val="24"/>
                <w:lang w:eastAsia="pt-BR"/>
              </w:rPr>
              <w:t>ágina</w:t>
            </w:r>
            <w:r w:rsidR="00E71C0D" w:rsidRPr="00FD2139">
              <w:rPr>
                <w:rFonts w:cs="Arial"/>
                <w:bCs/>
                <w:color w:val="000000"/>
                <w:szCs w:val="24"/>
                <w:lang w:eastAsia="pt-BR"/>
              </w:rPr>
              <w:t xml:space="preserve"> respectiva</w:t>
            </w:r>
            <w:r w:rsidRPr="00FD2139">
              <w:rPr>
                <w:rFonts w:cs="Arial"/>
                <w:bCs/>
                <w:color w:val="000000"/>
                <w:szCs w:val="24"/>
                <w:lang w:eastAsia="pt-BR"/>
              </w:rPr>
              <w:t xml:space="preserve">: (1) Estatística Descritiva (2) Probabilidade </w:t>
            </w:r>
            <w:r w:rsidR="00C010FB" w:rsidRPr="00FD2139">
              <w:rPr>
                <w:rFonts w:cs="Arial"/>
                <w:bCs/>
                <w:color w:val="000000"/>
                <w:szCs w:val="24"/>
                <w:lang w:eastAsia="pt-BR"/>
              </w:rPr>
              <w:t xml:space="preserve">- </w:t>
            </w:r>
            <w:r w:rsidRPr="00FD2139">
              <w:rPr>
                <w:rFonts w:cs="Arial"/>
                <w:bCs/>
                <w:color w:val="000000"/>
                <w:szCs w:val="24"/>
                <w:lang w:eastAsia="pt-BR"/>
              </w:rPr>
              <w:t xml:space="preserve">Binomial, Uniforme e Normal, (3) Correlação e </w:t>
            </w:r>
            <w:r w:rsidR="00C010FB" w:rsidRPr="00FD2139">
              <w:rPr>
                <w:rFonts w:cs="Arial"/>
                <w:bCs/>
                <w:color w:val="000000"/>
                <w:szCs w:val="24"/>
                <w:lang w:eastAsia="pt-BR"/>
              </w:rPr>
              <w:t>Regressão</w:t>
            </w:r>
            <w:r w:rsidR="00945BAE" w:rsidRPr="00FD2139">
              <w:rPr>
                <w:rFonts w:cs="Arial"/>
                <w:bCs/>
                <w:color w:val="000000"/>
                <w:szCs w:val="24"/>
                <w:lang w:eastAsia="pt-BR"/>
              </w:rPr>
              <w:t>, conforme segue:</w:t>
            </w:r>
          </w:p>
          <w:p w:rsidR="008F3581" w:rsidRPr="00FD2139" w:rsidRDefault="008F3581" w:rsidP="00C60D7B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Cs w:val="24"/>
                <w:lang w:eastAsia="pt-BR"/>
              </w:rPr>
            </w:pPr>
          </w:p>
          <w:p w:rsidR="008F3581" w:rsidRPr="00FD2139" w:rsidRDefault="008F3581" w:rsidP="00C60D7B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bCs/>
                <w:color w:val="000000"/>
                <w:szCs w:val="24"/>
                <w:lang w:eastAsia="pt-BR"/>
              </w:rPr>
              <w:t xml:space="preserve">Opção (1) Estatística Descritiva: </w:t>
            </w:r>
          </w:p>
          <w:p w:rsidR="00C60D7B" w:rsidRPr="00FD2139" w:rsidRDefault="00C60D7B" w:rsidP="00C60D7B">
            <w:pPr>
              <w:pStyle w:val="PargrafodaLista"/>
              <w:numPr>
                <w:ilvl w:val="0"/>
                <w:numId w:val="14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Exibir uma coluna para a variável pesquisada (ou intervalo de </w:t>
            </w:r>
            <w:r w:rsidRPr="00FD2139">
              <w:rPr>
                <w:rFonts w:ascii="Arial" w:hAnsi="Arial" w:cs="Arial"/>
                <w:bCs/>
                <w:i/>
                <w:color w:val="000000"/>
                <w:sz w:val="24"/>
                <w:szCs w:val="24"/>
                <w:lang w:eastAsia="pt-BR"/>
              </w:rPr>
              <w:t>classe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para cálculos do tipo Quantitativa Contínua)</w:t>
            </w:r>
            <w:r w:rsidR="00450930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– Nome da</w:t>
            </w:r>
            <w:proofErr w:type="gramStart"/>
            <w:r w:rsidR="00450930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 </w:t>
            </w:r>
            <w:proofErr w:type="gramEnd"/>
            <w:r w:rsidR="00450930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variável, proveniente do campo “Nome da Variável” (No caso  da inserção manual, é definido pelo campo com mesmo nome. No caso da inserção manual, deverá ser o nome que constar na primeira célula da primeira coluna do arquivo do tipo planilha;</w:t>
            </w:r>
          </w:p>
          <w:p w:rsidR="00C60D7B" w:rsidRPr="00FD2139" w:rsidRDefault="00C60D7B" w:rsidP="00C60D7B">
            <w:pPr>
              <w:pStyle w:val="PargrafodaLista"/>
              <w:numPr>
                <w:ilvl w:val="0"/>
                <w:numId w:val="14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Exibir uma coluna para a </w:t>
            </w:r>
            <w:r w:rsidR="008F3581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F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requência </w:t>
            </w:r>
            <w:r w:rsidR="008F3581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S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imples </w:t>
            </w:r>
            <w:r w:rsidR="008F3581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- 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número de vezes que o dado se repete</w:t>
            </w:r>
            <w:r w:rsidR="008F3581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;</w:t>
            </w:r>
          </w:p>
          <w:p w:rsidR="008F3581" w:rsidRPr="00FD2139" w:rsidRDefault="00C60D7B" w:rsidP="00C60D7B">
            <w:pPr>
              <w:pStyle w:val="PargrafodaLista"/>
              <w:numPr>
                <w:ilvl w:val="0"/>
                <w:numId w:val="14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Exibir uma coluna para a </w:t>
            </w:r>
            <w:r w:rsidR="008F3581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F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requência </w:t>
            </w:r>
            <w:r w:rsidR="008F3581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Simples P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ercentual </w:t>
            </w:r>
            <w:r w:rsidR="008F3581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- 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valor </w:t>
            </w:r>
            <w:r w:rsidR="008F3581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da Frequência Simples 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convertido em porcentagem da frequência simples;</w:t>
            </w:r>
          </w:p>
          <w:p w:rsidR="00C60D7B" w:rsidRPr="00FD2139" w:rsidRDefault="00C60D7B" w:rsidP="00C60D7B">
            <w:pPr>
              <w:pStyle w:val="PargrafodaLista"/>
              <w:numPr>
                <w:ilvl w:val="0"/>
                <w:numId w:val="14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Exibir uma coluna para a </w:t>
            </w:r>
            <w:r w:rsidR="008F3581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F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requência </w:t>
            </w:r>
            <w:r w:rsidR="008F3581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A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cumulada </w:t>
            </w:r>
            <w:r w:rsidR="008F3581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(FAC) - 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soma de todas as frequências;</w:t>
            </w:r>
          </w:p>
          <w:p w:rsidR="008F3581" w:rsidRPr="00FD2139" w:rsidRDefault="00C60D7B" w:rsidP="008F3581">
            <w:pPr>
              <w:pStyle w:val="PargrafodaLista"/>
              <w:numPr>
                <w:ilvl w:val="0"/>
                <w:numId w:val="14"/>
              </w:numPr>
              <w:spacing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Exibir uma coluna para a </w:t>
            </w:r>
            <w:r w:rsidR="008F3581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F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requência </w:t>
            </w:r>
            <w:r w:rsidR="008F3581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A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cumulada </w:t>
            </w:r>
            <w:r w:rsidR="008F3581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% (FAC%) - 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valor convertido em porcentagem</w:t>
            </w:r>
            <w:r w:rsidR="008F3581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da frequência acumulada.</w:t>
            </w:r>
          </w:p>
          <w:p w:rsidR="00945BAE" w:rsidRPr="00FD2139" w:rsidRDefault="00945BAE" w:rsidP="00945BAE">
            <w:pPr>
              <w:pStyle w:val="PargrafodaLista"/>
              <w:numPr>
                <w:ilvl w:val="0"/>
                <w:numId w:val="14"/>
              </w:numPr>
              <w:spacing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Exibir logo abaixo da tabela gerada, conforme descrito acima as seguintes linhas:</w:t>
            </w:r>
          </w:p>
          <w:p w:rsidR="00945BAE" w:rsidRPr="00FD2139" w:rsidRDefault="00945BAE" w:rsidP="00945BAE">
            <w:pPr>
              <w:pStyle w:val="PargrafodaLista"/>
              <w:numPr>
                <w:ilvl w:val="1"/>
                <w:numId w:val="14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Média: </w:t>
            </w:r>
            <w:r w:rsidR="000A7D72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Inteiro (Numérico)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, 2 casas decimais;</w:t>
            </w:r>
          </w:p>
          <w:p w:rsidR="00945BAE" w:rsidRPr="00FD2139" w:rsidRDefault="00945BAE" w:rsidP="00945BAE">
            <w:pPr>
              <w:pStyle w:val="PargrafodaLista"/>
              <w:numPr>
                <w:ilvl w:val="1"/>
                <w:numId w:val="14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Mediana: </w:t>
            </w:r>
            <w:r w:rsidR="000A7D72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Inteiro (Numérico)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, 2 casas decimais;</w:t>
            </w:r>
          </w:p>
          <w:p w:rsidR="00945BAE" w:rsidRPr="00FD2139" w:rsidRDefault="00945BAE" w:rsidP="00945BAE">
            <w:pPr>
              <w:pStyle w:val="PargrafodaLista"/>
              <w:numPr>
                <w:ilvl w:val="1"/>
                <w:numId w:val="14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Moda é: </w:t>
            </w:r>
            <w:r w:rsidR="000A7D72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Inteiro (Numérico)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, 2 casas decimais;</w:t>
            </w:r>
          </w:p>
          <w:p w:rsidR="00945BAE" w:rsidRPr="00FD2139" w:rsidRDefault="00945BAE" w:rsidP="00945BAE">
            <w:pPr>
              <w:pStyle w:val="PargrafodaLista"/>
              <w:numPr>
                <w:ilvl w:val="1"/>
                <w:numId w:val="14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Desvio Padrão é: 2.4</w:t>
            </w:r>
          </w:p>
          <w:p w:rsidR="00945BAE" w:rsidRPr="00FD2139" w:rsidRDefault="00945BAE" w:rsidP="00945BAE">
            <w:pPr>
              <w:pStyle w:val="PargrafodaLista"/>
              <w:numPr>
                <w:ilvl w:val="1"/>
                <w:numId w:val="14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Coeficiente de Variação é: Porcentagem, 2 casas decimais;</w:t>
            </w:r>
          </w:p>
          <w:p w:rsidR="00945BAE" w:rsidRPr="00FD2139" w:rsidRDefault="00945BAE" w:rsidP="00945BAE">
            <w:pPr>
              <w:pStyle w:val="PargrafodaLista"/>
              <w:numPr>
                <w:ilvl w:val="1"/>
                <w:numId w:val="14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Opção (Percentis) do tipo</w:t>
            </w:r>
            <w:r w:rsidRPr="00FD2139">
              <w:rPr>
                <w:rFonts w:ascii="Arial" w:hAnsi="Arial" w:cs="Arial"/>
                <w:bCs/>
                <w:i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D2139">
              <w:rPr>
                <w:rFonts w:ascii="Arial" w:hAnsi="Arial" w:cs="Arial"/>
                <w:bCs/>
                <w:i/>
                <w:color w:val="000000"/>
                <w:sz w:val="24"/>
                <w:szCs w:val="24"/>
                <w:lang w:eastAsia="pt-BR"/>
              </w:rPr>
              <w:t>Dropdown</w:t>
            </w:r>
            <w:proofErr w:type="spellEnd"/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com opções: (1) Quartil, (2) Quintil, (3) </w:t>
            </w:r>
            <w:proofErr w:type="spellStart"/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Decil</w:t>
            </w:r>
            <w:proofErr w:type="spellEnd"/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, (4) Percentil;</w:t>
            </w:r>
          </w:p>
          <w:p w:rsidR="00945BAE" w:rsidRPr="00FD2139" w:rsidRDefault="00945BAE" w:rsidP="00945BAE">
            <w:pPr>
              <w:pStyle w:val="PargrafodaLista"/>
              <w:numPr>
                <w:ilvl w:val="1"/>
                <w:numId w:val="14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Controlador do tipo </w:t>
            </w:r>
            <w:r w:rsidRPr="00FD2139">
              <w:rPr>
                <w:rFonts w:ascii="Arial" w:hAnsi="Arial" w:cs="Arial"/>
                <w:bCs/>
                <w:i/>
                <w:color w:val="000000"/>
                <w:sz w:val="24"/>
                <w:szCs w:val="24"/>
                <w:lang w:eastAsia="pt-BR"/>
              </w:rPr>
              <w:t>Slide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. Ao interagir com esta opção, o sistema deve recalcular o valor referente encontrado.</w:t>
            </w:r>
          </w:p>
          <w:p w:rsidR="00945BAE" w:rsidRPr="00FD2139" w:rsidRDefault="007E4911" w:rsidP="00945BAE">
            <w:pPr>
              <w:pStyle w:val="PargrafodaLista"/>
              <w:numPr>
                <w:ilvl w:val="1"/>
                <w:numId w:val="14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V</w:t>
            </w:r>
            <w:r w:rsidR="00945BAE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alor referente ao selecionado na Opção Percentis, </w:t>
            </w:r>
            <w:r w:rsidR="000A7D72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Inteiro (Numérico)</w:t>
            </w:r>
            <w:r w:rsidR="00945BAE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  <w:p w:rsidR="008F3581" w:rsidRPr="00FD2139" w:rsidRDefault="008F3581" w:rsidP="008F3581">
            <w:pPr>
              <w:pStyle w:val="PargrafodaLista"/>
              <w:numPr>
                <w:ilvl w:val="0"/>
                <w:numId w:val="14"/>
              </w:numPr>
              <w:spacing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Exibir gráficos de acordo com a </w:t>
            </w:r>
            <w:r w:rsidRPr="00FD2139">
              <w:rPr>
                <w:rFonts w:ascii="Arial" w:hAnsi="Arial" w:cs="Arial"/>
                <w:bCs/>
                <w:i/>
                <w:color w:val="000000"/>
                <w:sz w:val="24"/>
                <w:szCs w:val="24"/>
                <w:lang w:eastAsia="pt-BR"/>
              </w:rPr>
              <w:t>classe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da variável. O gráfico </w:t>
            </w:r>
            <w:r w:rsidR="00F27246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deve ser apresentado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conforme abaixo:</w:t>
            </w:r>
          </w:p>
          <w:p w:rsidR="00F27246" w:rsidRPr="00FD2139" w:rsidRDefault="008F3581" w:rsidP="00F27246">
            <w:pPr>
              <w:pStyle w:val="PargrafodaLista"/>
              <w:numPr>
                <w:ilvl w:val="1"/>
                <w:numId w:val="14"/>
              </w:numPr>
              <w:spacing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Gráfico de Setores:</w:t>
            </w:r>
            <w:r w:rsidRPr="00FD213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27246" w:rsidRPr="00FD2139">
              <w:rPr>
                <w:rFonts w:ascii="Arial" w:hAnsi="Arial" w:cs="Arial"/>
                <w:sz w:val="24"/>
                <w:szCs w:val="24"/>
              </w:rPr>
              <w:t xml:space="preserve">Para cálculos de estatística com variáveis do tipo: </w:t>
            </w:r>
            <w:r w:rsidR="00F27246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Qualitativa</w:t>
            </w:r>
          </w:p>
          <w:p w:rsidR="00F27246" w:rsidRPr="00FD2139" w:rsidRDefault="00F27246" w:rsidP="00F27246">
            <w:pPr>
              <w:pStyle w:val="PargrafodaLista"/>
              <w:numPr>
                <w:ilvl w:val="1"/>
                <w:numId w:val="14"/>
              </w:numPr>
              <w:spacing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Gráfico de </w:t>
            </w:r>
            <w:r w:rsidR="008F3581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Colunas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:</w:t>
            </w:r>
            <w:r w:rsidR="008F3581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FD2139">
              <w:rPr>
                <w:rFonts w:ascii="Arial" w:hAnsi="Arial" w:cs="Arial"/>
                <w:sz w:val="24"/>
                <w:szCs w:val="24"/>
              </w:rPr>
              <w:t xml:space="preserve">Para cálculos de estatística com variáveis do tipo: </w:t>
            </w:r>
            <w:r w:rsidR="008F3581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Quantitativa Discreta</w:t>
            </w:r>
          </w:p>
          <w:p w:rsidR="00F27246" w:rsidRPr="00FD2139" w:rsidRDefault="00F27246" w:rsidP="00F27246">
            <w:pPr>
              <w:pStyle w:val="PargrafodaLista"/>
              <w:numPr>
                <w:ilvl w:val="1"/>
                <w:numId w:val="14"/>
              </w:numPr>
              <w:spacing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Histograma: </w:t>
            </w:r>
            <w:r w:rsidRPr="00FD2139">
              <w:rPr>
                <w:rFonts w:ascii="Arial" w:hAnsi="Arial" w:cs="Arial"/>
                <w:sz w:val="24"/>
                <w:szCs w:val="24"/>
              </w:rPr>
              <w:t xml:space="preserve">Para cálculos de estatística com variáveis do tipo: </w:t>
            </w:r>
            <w:r w:rsidR="008F3581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lastRenderedPageBreak/>
              <w:t>Quantitativa Contínua</w:t>
            </w:r>
          </w:p>
          <w:p w:rsidR="00F27246" w:rsidRPr="00FD2139" w:rsidRDefault="00F27246" w:rsidP="00651B7D">
            <w:pPr>
              <w:tabs>
                <w:tab w:val="center" w:pos="4422"/>
              </w:tabs>
              <w:spacing w:line="240" w:lineRule="auto"/>
              <w:ind w:firstLine="0"/>
              <w:rPr>
                <w:rFonts w:cs="Arial"/>
                <w:bCs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bCs/>
                <w:color w:val="000000"/>
                <w:szCs w:val="24"/>
                <w:lang w:eastAsia="pt-BR"/>
              </w:rPr>
              <w:t>Opção (2) Probabilidade: Binomial</w:t>
            </w:r>
            <w:r w:rsidR="00651B7D" w:rsidRPr="00FD2139">
              <w:rPr>
                <w:rFonts w:cs="Arial"/>
                <w:bCs/>
                <w:color w:val="000000"/>
                <w:szCs w:val="24"/>
                <w:lang w:eastAsia="pt-BR"/>
              </w:rPr>
              <w:tab/>
            </w:r>
          </w:p>
          <w:p w:rsidR="00F27246" w:rsidRPr="00FD2139" w:rsidRDefault="00F27246" w:rsidP="00F27246">
            <w:pPr>
              <w:pStyle w:val="PargrafodaLista"/>
              <w:numPr>
                <w:ilvl w:val="0"/>
                <w:numId w:val="15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Exibir três linhas com o nome do resultado e valor final encontrado no cálculo:</w:t>
            </w:r>
          </w:p>
          <w:p w:rsidR="00F27246" w:rsidRPr="00FD2139" w:rsidRDefault="00F27246" w:rsidP="00F27246">
            <w:pPr>
              <w:pStyle w:val="PargrafodaLista"/>
              <w:numPr>
                <w:ilvl w:val="1"/>
                <w:numId w:val="15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Probabilidade: Porcentagem, 2 casas decimais;</w:t>
            </w:r>
          </w:p>
          <w:p w:rsidR="00F27246" w:rsidRPr="00FD2139" w:rsidRDefault="00F27246" w:rsidP="00F27246">
            <w:pPr>
              <w:pStyle w:val="PargrafodaLista"/>
              <w:numPr>
                <w:ilvl w:val="1"/>
                <w:numId w:val="15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Média: </w:t>
            </w:r>
            <w:r w:rsidR="000A7D72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Inteiro (Numérico)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, 2 casas decimais;</w:t>
            </w:r>
          </w:p>
          <w:p w:rsidR="00F27246" w:rsidRPr="00FD2139" w:rsidRDefault="00F27246" w:rsidP="00F27246">
            <w:pPr>
              <w:pStyle w:val="PargrafodaLista"/>
              <w:numPr>
                <w:ilvl w:val="1"/>
                <w:numId w:val="15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Desvio padrão: </w:t>
            </w:r>
            <w:r w:rsidR="000A7D72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Inteiro (Numérico)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, 2 casas decimais.</w:t>
            </w:r>
          </w:p>
          <w:p w:rsidR="00F27246" w:rsidRPr="00FD2139" w:rsidRDefault="00F27246" w:rsidP="00F27246">
            <w:pPr>
              <w:spacing w:line="240" w:lineRule="auto"/>
              <w:ind w:firstLine="0"/>
              <w:rPr>
                <w:rFonts w:cs="Arial"/>
                <w:b/>
                <w:bCs/>
                <w:szCs w:val="24"/>
                <w:lang w:eastAsia="pt-BR"/>
              </w:rPr>
            </w:pPr>
            <w:r w:rsidRPr="00FD2139">
              <w:rPr>
                <w:rFonts w:cs="Arial"/>
                <w:bCs/>
                <w:szCs w:val="24"/>
                <w:lang w:eastAsia="pt-BR"/>
              </w:rPr>
              <w:t>Opção (2) Probabilidade: Uniforme</w:t>
            </w:r>
          </w:p>
          <w:p w:rsidR="000A7D72" w:rsidRPr="00FD2139" w:rsidRDefault="000A7D72" w:rsidP="000A7D72">
            <w:pPr>
              <w:pStyle w:val="PargrafodaLista"/>
              <w:numPr>
                <w:ilvl w:val="0"/>
                <w:numId w:val="15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Exibir quatro linhas com o nome do resultado e valor final encontrado no cálculo:</w:t>
            </w:r>
          </w:p>
          <w:p w:rsidR="000A7D72" w:rsidRPr="00FD2139" w:rsidRDefault="000A7D72" w:rsidP="000A7D72">
            <w:pPr>
              <w:pStyle w:val="PargrafodaLista"/>
              <w:numPr>
                <w:ilvl w:val="1"/>
                <w:numId w:val="15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Probabilidade: Porcentagem, 2 casas decimais;</w:t>
            </w:r>
          </w:p>
          <w:p w:rsidR="000A7D72" w:rsidRPr="00FD2139" w:rsidRDefault="000A7D72" w:rsidP="000A7D72">
            <w:pPr>
              <w:pStyle w:val="PargrafodaLista"/>
              <w:numPr>
                <w:ilvl w:val="1"/>
                <w:numId w:val="15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Média: Inteiro (Numérico), 2 casas decimais;</w:t>
            </w:r>
          </w:p>
          <w:p w:rsidR="000A7D72" w:rsidRPr="00FD2139" w:rsidRDefault="000A7D72" w:rsidP="000A7D72">
            <w:pPr>
              <w:pStyle w:val="PargrafodaLista"/>
              <w:numPr>
                <w:ilvl w:val="1"/>
                <w:numId w:val="15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Desvio padrão: Inteiro (Inteiro (Numérico)), 2 casas decimais;</w:t>
            </w:r>
          </w:p>
          <w:p w:rsidR="000A7D72" w:rsidRPr="00FD2139" w:rsidRDefault="000A7D72" w:rsidP="000A7D72">
            <w:pPr>
              <w:pStyle w:val="PargrafodaLista"/>
              <w:numPr>
                <w:ilvl w:val="1"/>
                <w:numId w:val="15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Variância: Porcentagem, 2 casas decimais.</w:t>
            </w:r>
          </w:p>
          <w:p w:rsidR="00F27246" w:rsidRPr="00FD2139" w:rsidRDefault="00F27246" w:rsidP="00F27246">
            <w:pPr>
              <w:spacing w:line="240" w:lineRule="auto"/>
              <w:ind w:firstLine="0"/>
              <w:rPr>
                <w:rFonts w:cs="Arial"/>
                <w:bCs/>
                <w:color w:val="000000"/>
                <w:szCs w:val="24"/>
                <w:lang w:eastAsia="pt-BR"/>
              </w:rPr>
            </w:pPr>
          </w:p>
          <w:p w:rsidR="00F27246" w:rsidRPr="00FD2139" w:rsidRDefault="00F27246" w:rsidP="00F27246">
            <w:pPr>
              <w:spacing w:line="240" w:lineRule="auto"/>
              <w:ind w:firstLine="0"/>
              <w:rPr>
                <w:rFonts w:cs="Arial"/>
                <w:bCs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bCs/>
                <w:color w:val="000000"/>
                <w:szCs w:val="24"/>
                <w:lang w:eastAsia="pt-BR"/>
              </w:rPr>
              <w:t>Opção (2) Probabilidade: Normal</w:t>
            </w:r>
          </w:p>
          <w:p w:rsidR="00F27246" w:rsidRPr="00FD2139" w:rsidRDefault="00F27246" w:rsidP="00F27246">
            <w:pPr>
              <w:pStyle w:val="PargrafodaLista"/>
              <w:numPr>
                <w:ilvl w:val="0"/>
                <w:numId w:val="15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Exibir uma linha com o nome do resultado e valor final encontrado no cálculo:</w:t>
            </w:r>
          </w:p>
          <w:p w:rsidR="00F27246" w:rsidRPr="00FD2139" w:rsidRDefault="00F27246" w:rsidP="00F27246">
            <w:pPr>
              <w:pStyle w:val="PargrafodaLista"/>
              <w:numPr>
                <w:ilvl w:val="1"/>
                <w:numId w:val="15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Probabilidade: Porcentagem, 2 casas decimais;</w:t>
            </w:r>
          </w:p>
          <w:p w:rsidR="00651B7D" w:rsidRPr="00FD2139" w:rsidRDefault="00651B7D" w:rsidP="00651B7D">
            <w:pPr>
              <w:spacing w:line="240" w:lineRule="auto"/>
              <w:rPr>
                <w:rFonts w:cs="Arial"/>
                <w:bCs/>
                <w:color w:val="000000"/>
                <w:szCs w:val="24"/>
                <w:lang w:eastAsia="pt-BR"/>
              </w:rPr>
            </w:pPr>
          </w:p>
          <w:p w:rsidR="00651B7D" w:rsidRPr="00FD2139" w:rsidRDefault="00651B7D" w:rsidP="00651B7D">
            <w:pPr>
              <w:spacing w:line="240" w:lineRule="auto"/>
              <w:ind w:firstLine="0"/>
              <w:rPr>
                <w:rFonts w:cs="Arial"/>
                <w:bCs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bCs/>
                <w:color w:val="000000"/>
                <w:szCs w:val="24"/>
                <w:lang w:eastAsia="pt-BR"/>
              </w:rPr>
              <w:t>Opção (3) Correlação e</w:t>
            </w:r>
            <w:r w:rsidR="00A75654" w:rsidRPr="00FD2139">
              <w:rPr>
                <w:rFonts w:cs="Arial"/>
                <w:bCs/>
                <w:color w:val="000000"/>
                <w:szCs w:val="24"/>
                <w:lang w:eastAsia="pt-BR"/>
              </w:rPr>
              <w:t xml:space="preserve"> </w:t>
            </w:r>
            <w:r w:rsidRPr="00FD2139">
              <w:rPr>
                <w:rFonts w:cs="Arial"/>
                <w:bCs/>
                <w:color w:val="000000"/>
                <w:szCs w:val="24"/>
                <w:lang w:eastAsia="pt-BR"/>
              </w:rPr>
              <w:t xml:space="preserve">Regressão </w:t>
            </w:r>
          </w:p>
          <w:p w:rsidR="000A7D72" w:rsidRPr="00FD2139" w:rsidRDefault="000A7D72" w:rsidP="000A7D72">
            <w:pPr>
              <w:pStyle w:val="PargrafodaLista"/>
              <w:numPr>
                <w:ilvl w:val="0"/>
                <w:numId w:val="15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Exibir quatro linhas com o nome do resultado e valor final encontrado no cálculo:</w:t>
            </w:r>
          </w:p>
          <w:p w:rsidR="000A7D72" w:rsidRPr="00FD2139" w:rsidRDefault="000A7D72" w:rsidP="000A7D72">
            <w:pPr>
              <w:pStyle w:val="PargrafodaLista"/>
              <w:numPr>
                <w:ilvl w:val="1"/>
                <w:numId w:val="15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Probabilidade: Porcentagem, 2 casas decimais;</w:t>
            </w:r>
          </w:p>
          <w:p w:rsidR="000A7D72" w:rsidRPr="00FD2139" w:rsidRDefault="000A7D72" w:rsidP="000A7D72">
            <w:pPr>
              <w:pStyle w:val="PargrafodaLista"/>
              <w:numPr>
                <w:ilvl w:val="1"/>
                <w:numId w:val="15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Média: Inteiro (Numérico), 2 casas decimais;</w:t>
            </w:r>
          </w:p>
          <w:p w:rsidR="000A7D72" w:rsidRPr="00FD2139" w:rsidRDefault="000A7D72" w:rsidP="000A7D72">
            <w:pPr>
              <w:pStyle w:val="PargrafodaLista"/>
              <w:numPr>
                <w:ilvl w:val="1"/>
                <w:numId w:val="15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Desvio padrão: Inteiro (Inteiro (Numérico)), 2 casas decimais;</w:t>
            </w:r>
          </w:p>
          <w:p w:rsidR="00651B7D" w:rsidRPr="00FD2139" w:rsidRDefault="000A7D72" w:rsidP="000A7D72">
            <w:pPr>
              <w:pStyle w:val="PargrafodaLista"/>
              <w:numPr>
                <w:ilvl w:val="1"/>
                <w:numId w:val="15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Variância: Porcentagem, 2 casas decimais.</w:t>
            </w:r>
          </w:p>
        </w:tc>
      </w:tr>
      <w:tr w:rsidR="00843A92" w:rsidRPr="00FD2139" w:rsidTr="00FD2139">
        <w:trPr>
          <w:jc w:val="center"/>
        </w:trPr>
        <w:tc>
          <w:tcPr>
            <w:tcW w:w="5637" w:type="dxa"/>
          </w:tcPr>
          <w:p w:rsidR="00843A92" w:rsidRPr="00FD2139" w:rsidRDefault="00843A92" w:rsidP="007E4911">
            <w:pPr>
              <w:suppressAutoHyphens w:val="0"/>
              <w:spacing w:line="240" w:lineRule="auto"/>
              <w:ind w:firstLine="0"/>
              <w:rPr>
                <w:rFonts w:cs="Arial"/>
                <w:szCs w:val="24"/>
              </w:rPr>
            </w:pPr>
            <w:r w:rsidRPr="00FD2139">
              <w:rPr>
                <w:rFonts w:cs="Arial"/>
                <w:b/>
                <w:bCs/>
                <w:color w:val="000000"/>
                <w:szCs w:val="24"/>
                <w:lang w:eastAsia="pt-BR"/>
              </w:rPr>
              <w:lastRenderedPageBreak/>
              <w:t xml:space="preserve">RF008 </w:t>
            </w:r>
            <w:r w:rsidRPr="00FD2139">
              <w:rPr>
                <w:rFonts w:cs="Arial"/>
                <w:bCs/>
                <w:color w:val="000000"/>
                <w:szCs w:val="24"/>
                <w:lang w:eastAsia="pt-BR"/>
              </w:rPr>
              <w:t>– Estatística Descritiva –</w:t>
            </w:r>
            <w:r w:rsidR="007E6C75" w:rsidRPr="00FD2139">
              <w:rPr>
                <w:rFonts w:cs="Arial"/>
                <w:bCs/>
                <w:color w:val="000000"/>
                <w:szCs w:val="24"/>
                <w:lang w:eastAsia="pt-BR"/>
              </w:rPr>
              <w:t xml:space="preserve"> Calcular</w:t>
            </w:r>
            <w:r w:rsidR="007E4911" w:rsidRPr="00FD2139">
              <w:rPr>
                <w:rFonts w:cs="Arial"/>
                <w:bCs/>
                <w:color w:val="000000"/>
                <w:szCs w:val="24"/>
                <w:lang w:eastAsia="pt-BR"/>
              </w:rPr>
              <w:t xml:space="preserve"> Medidas de Tendência Central</w:t>
            </w:r>
          </w:p>
        </w:tc>
        <w:tc>
          <w:tcPr>
            <w:tcW w:w="1701" w:type="dxa"/>
            <w:vAlign w:val="center"/>
          </w:tcPr>
          <w:p w:rsidR="00843A92" w:rsidRPr="00FD2139" w:rsidRDefault="00843A92" w:rsidP="006602F3">
            <w:pPr>
              <w:suppressAutoHyphens w:val="0"/>
              <w:spacing w:line="240" w:lineRule="auto"/>
              <w:ind w:firstLine="0"/>
              <w:jc w:val="center"/>
              <w:rPr>
                <w:rFonts w:eastAsia="Calibri" w:cs="Arial"/>
                <w:b/>
                <w:szCs w:val="24"/>
                <w:lang w:eastAsia="en-US"/>
              </w:rPr>
            </w:pPr>
            <w:r w:rsidRPr="00FD2139">
              <w:rPr>
                <w:rFonts w:eastAsia="Calibri" w:cs="Arial"/>
                <w:b/>
                <w:szCs w:val="24"/>
                <w:lang w:eastAsia="en-US"/>
              </w:rPr>
              <w:t>Oculto</w:t>
            </w:r>
          </w:p>
        </w:tc>
        <w:tc>
          <w:tcPr>
            <w:tcW w:w="1948" w:type="dxa"/>
            <w:vAlign w:val="center"/>
          </w:tcPr>
          <w:p w:rsidR="00843A92" w:rsidRPr="00FD2139" w:rsidRDefault="00843A92" w:rsidP="006602F3">
            <w:pPr>
              <w:suppressAutoHyphens w:val="0"/>
              <w:spacing w:line="240" w:lineRule="auto"/>
              <w:ind w:firstLine="0"/>
              <w:jc w:val="center"/>
              <w:rPr>
                <w:rFonts w:eastAsia="Calibri" w:cs="Arial"/>
                <w:b/>
                <w:szCs w:val="24"/>
                <w:lang w:eastAsia="en-US"/>
              </w:rPr>
            </w:pPr>
            <w:r w:rsidRPr="00FD2139">
              <w:rPr>
                <w:rFonts w:eastAsia="Calibri" w:cs="Arial"/>
                <w:b/>
                <w:szCs w:val="24"/>
                <w:lang w:eastAsia="en-US"/>
              </w:rPr>
              <w:t>Altíssima</w:t>
            </w:r>
          </w:p>
        </w:tc>
      </w:tr>
      <w:tr w:rsidR="00843A92" w:rsidRPr="00FD2139" w:rsidTr="00FD2139">
        <w:trPr>
          <w:trHeight w:val="283"/>
          <w:jc w:val="center"/>
        </w:trPr>
        <w:tc>
          <w:tcPr>
            <w:tcW w:w="9286" w:type="dxa"/>
            <w:gridSpan w:val="3"/>
          </w:tcPr>
          <w:p w:rsidR="007E6C75" w:rsidRPr="00FD2139" w:rsidRDefault="00843A92" w:rsidP="007E6C75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Descrição: </w:t>
            </w:r>
            <w:r w:rsidRPr="00FD2139">
              <w:rPr>
                <w:rFonts w:cs="Arial"/>
                <w:bCs/>
                <w:color w:val="000000"/>
                <w:szCs w:val="24"/>
                <w:lang w:eastAsia="pt-BR"/>
              </w:rPr>
              <w:t xml:space="preserve">O sistema </w:t>
            </w:r>
            <w:r w:rsidR="007E6C75" w:rsidRPr="00FD2139">
              <w:rPr>
                <w:rFonts w:cs="Arial"/>
                <w:bCs/>
                <w:color w:val="000000"/>
                <w:szCs w:val="24"/>
                <w:lang w:eastAsia="pt-BR"/>
              </w:rPr>
              <w:t>deve realizar os cálculos das Medidas de Tendência Central (Média,</w:t>
            </w:r>
            <w:r w:rsidR="00E77A25" w:rsidRPr="00FD2139">
              <w:rPr>
                <w:rFonts w:cs="Arial"/>
                <w:bCs/>
                <w:color w:val="000000"/>
                <w:szCs w:val="24"/>
                <w:lang w:eastAsia="pt-BR"/>
              </w:rPr>
              <w:t xml:space="preserve"> </w:t>
            </w:r>
            <w:r w:rsidR="007E6C75" w:rsidRPr="00FD2139">
              <w:rPr>
                <w:rFonts w:cs="Arial"/>
                <w:bCs/>
                <w:color w:val="000000"/>
                <w:szCs w:val="24"/>
                <w:lang w:eastAsia="pt-BR"/>
              </w:rPr>
              <w:t>Moda</w:t>
            </w:r>
            <w:r w:rsidR="00E77A25" w:rsidRPr="00FD2139">
              <w:rPr>
                <w:rFonts w:cs="Arial"/>
                <w:bCs/>
                <w:color w:val="000000"/>
                <w:szCs w:val="24"/>
                <w:lang w:eastAsia="pt-BR"/>
              </w:rPr>
              <w:t xml:space="preserve"> e Mediana</w:t>
            </w:r>
            <w:r w:rsidR="007E6C75" w:rsidRPr="00FD2139">
              <w:rPr>
                <w:rFonts w:cs="Arial"/>
                <w:bCs/>
                <w:color w:val="000000"/>
                <w:szCs w:val="24"/>
                <w:lang w:eastAsia="pt-BR"/>
              </w:rPr>
              <w:t>) seguindo as regras:</w:t>
            </w:r>
          </w:p>
          <w:p w:rsidR="00E77A25" w:rsidRPr="00FD2139" w:rsidRDefault="00E77A25" w:rsidP="006602F3">
            <w:pPr>
              <w:spacing w:line="240" w:lineRule="auto"/>
              <w:ind w:firstLine="0"/>
              <w:rPr>
                <w:rFonts w:cs="Arial"/>
                <w:szCs w:val="24"/>
              </w:rPr>
            </w:pPr>
          </w:p>
          <w:p w:rsidR="007E6C75" w:rsidRPr="00FD2139" w:rsidRDefault="007E6C75" w:rsidP="007E6C75">
            <w:pPr>
              <w:pStyle w:val="PargrafodaLista"/>
              <w:numPr>
                <w:ilvl w:val="0"/>
                <w:numId w:val="15"/>
              </w:numPr>
              <w:spacing w:line="240" w:lineRule="auto"/>
              <w:ind w:left="360" w:firstLine="0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Média: </w:t>
            </w:r>
          </w:p>
          <w:p w:rsidR="007E6C75" w:rsidRPr="00FD2139" w:rsidRDefault="007E6C75" w:rsidP="007E6C75">
            <w:pPr>
              <w:pStyle w:val="PargrafodaLista"/>
              <w:numPr>
                <w:ilvl w:val="1"/>
                <w:numId w:val="15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Para variável do tipo </w:t>
            </w:r>
            <w:r w:rsidRPr="00FD2139">
              <w:rPr>
                <w:rFonts w:ascii="Arial" w:hAnsi="Arial" w:cs="Arial"/>
                <w:bCs/>
                <w:i/>
                <w:color w:val="000000"/>
                <w:sz w:val="24"/>
                <w:szCs w:val="24"/>
                <w:lang w:eastAsia="pt-BR"/>
              </w:rPr>
              <w:t>Quantitativa Discreta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: </w:t>
            </w:r>
          </w:p>
          <w:p w:rsidR="007E6C75" w:rsidRPr="00FD2139" w:rsidRDefault="007E6C75" w:rsidP="006602F3">
            <w:pPr>
              <w:pStyle w:val="PargrafodaLista"/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Multiplicar o valor de cada elemento pesquisado pela frequência simples.</w:t>
            </w:r>
          </w:p>
          <w:p w:rsidR="007E6C75" w:rsidRPr="00FD2139" w:rsidRDefault="007E6C75" w:rsidP="006602F3">
            <w:pPr>
              <w:pStyle w:val="PargrafodaLista"/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Somar os resultados </w:t>
            </w:r>
          </w:p>
          <w:p w:rsidR="007E6C75" w:rsidRPr="00FD2139" w:rsidRDefault="007E6C75" w:rsidP="006602F3">
            <w:pPr>
              <w:pStyle w:val="PargrafodaLista"/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Dividir pelo somatório da frequência simples. </w:t>
            </w:r>
          </w:p>
          <w:p w:rsidR="007E6C75" w:rsidRPr="00FD2139" w:rsidRDefault="007E6C75" w:rsidP="007E6C75">
            <w:pPr>
              <w:pStyle w:val="PargrafodaLista"/>
              <w:numPr>
                <w:ilvl w:val="1"/>
                <w:numId w:val="15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Para variável </w:t>
            </w:r>
            <w:r w:rsidR="006602F3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do tipo </w:t>
            </w:r>
            <w:r w:rsidRPr="00FD2139">
              <w:rPr>
                <w:rFonts w:ascii="Arial" w:hAnsi="Arial" w:cs="Arial"/>
                <w:bCs/>
                <w:i/>
                <w:color w:val="000000"/>
                <w:sz w:val="24"/>
                <w:szCs w:val="24"/>
                <w:lang w:eastAsia="pt-BR"/>
              </w:rPr>
              <w:t xml:space="preserve">Quantitativa Contínua: </w:t>
            </w:r>
          </w:p>
          <w:p w:rsidR="006602F3" w:rsidRPr="00FD2139" w:rsidRDefault="007E6C75" w:rsidP="006602F3">
            <w:pPr>
              <w:pStyle w:val="PargrafodaLista"/>
              <w:numPr>
                <w:ilvl w:val="0"/>
                <w:numId w:val="17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Multiplicar a frequência simples pelo ponto médio do intervalo de classe</w:t>
            </w:r>
          </w:p>
          <w:p w:rsidR="006602F3" w:rsidRPr="00FD2139" w:rsidRDefault="006602F3" w:rsidP="006602F3">
            <w:pPr>
              <w:pStyle w:val="PargrafodaLista"/>
              <w:numPr>
                <w:ilvl w:val="0"/>
                <w:numId w:val="17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S</w:t>
            </w:r>
            <w:r w:rsidR="007E6C75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omar os resultados de todas as linhas </w:t>
            </w:r>
          </w:p>
          <w:p w:rsidR="006602F3" w:rsidRPr="00FD2139" w:rsidRDefault="006602F3" w:rsidP="00E77A25">
            <w:pPr>
              <w:pStyle w:val="PargrafodaLista"/>
              <w:numPr>
                <w:ilvl w:val="0"/>
                <w:numId w:val="17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D</w:t>
            </w:r>
            <w:r w:rsidR="007E6C75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ividir pelo somatório da frequência simples.</w:t>
            </w:r>
          </w:p>
          <w:p w:rsidR="00E77A25" w:rsidRPr="00FD2139" w:rsidRDefault="00E77A25" w:rsidP="00E77A25">
            <w:pPr>
              <w:pStyle w:val="PargrafodaLista"/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</w:p>
          <w:p w:rsidR="006602F3" w:rsidRPr="00FD2139" w:rsidRDefault="007E6C75" w:rsidP="006602F3">
            <w:pPr>
              <w:pStyle w:val="PargrafodaLista"/>
              <w:numPr>
                <w:ilvl w:val="0"/>
                <w:numId w:val="15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Moda: </w:t>
            </w:r>
          </w:p>
          <w:p w:rsidR="006602F3" w:rsidRPr="00FD2139" w:rsidRDefault="007E6C75" w:rsidP="006602F3">
            <w:pPr>
              <w:pStyle w:val="PargrafodaLista"/>
              <w:numPr>
                <w:ilvl w:val="1"/>
                <w:numId w:val="15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Para variáveis </w:t>
            </w:r>
            <w:r w:rsidR="006602F3" w:rsidRPr="00FD2139">
              <w:rPr>
                <w:rFonts w:ascii="Arial" w:hAnsi="Arial" w:cs="Arial"/>
                <w:bCs/>
                <w:i/>
                <w:color w:val="000000"/>
                <w:sz w:val="24"/>
                <w:szCs w:val="24"/>
                <w:lang w:eastAsia="pt-BR"/>
              </w:rPr>
              <w:t>Q</w:t>
            </w:r>
            <w:r w:rsidRPr="00FD2139">
              <w:rPr>
                <w:rFonts w:ascii="Arial" w:hAnsi="Arial" w:cs="Arial"/>
                <w:bCs/>
                <w:i/>
                <w:color w:val="000000"/>
                <w:sz w:val="24"/>
                <w:szCs w:val="24"/>
                <w:lang w:eastAsia="pt-BR"/>
              </w:rPr>
              <w:t xml:space="preserve">ualitativa 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e</w:t>
            </w:r>
            <w:r w:rsidRPr="00FD2139">
              <w:rPr>
                <w:rFonts w:ascii="Arial" w:hAnsi="Arial" w:cs="Arial"/>
                <w:bCs/>
                <w:i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6602F3" w:rsidRPr="00FD2139">
              <w:rPr>
                <w:rFonts w:ascii="Arial" w:hAnsi="Arial" w:cs="Arial"/>
                <w:bCs/>
                <w:i/>
                <w:color w:val="000000"/>
                <w:sz w:val="24"/>
                <w:szCs w:val="24"/>
                <w:lang w:eastAsia="pt-BR"/>
              </w:rPr>
              <w:t>Q</w:t>
            </w:r>
            <w:r w:rsidRPr="00FD2139">
              <w:rPr>
                <w:rFonts w:ascii="Arial" w:hAnsi="Arial" w:cs="Arial"/>
                <w:bCs/>
                <w:i/>
                <w:color w:val="000000"/>
                <w:sz w:val="24"/>
                <w:szCs w:val="24"/>
                <w:lang w:eastAsia="pt-BR"/>
              </w:rPr>
              <w:t xml:space="preserve">uantitativa </w:t>
            </w:r>
            <w:r w:rsidR="006602F3" w:rsidRPr="00FD2139">
              <w:rPr>
                <w:rFonts w:ascii="Arial" w:hAnsi="Arial" w:cs="Arial"/>
                <w:bCs/>
                <w:i/>
                <w:color w:val="000000"/>
                <w:sz w:val="24"/>
                <w:szCs w:val="24"/>
                <w:lang w:eastAsia="pt-BR"/>
              </w:rPr>
              <w:t>D</w:t>
            </w:r>
            <w:r w:rsidRPr="00FD2139">
              <w:rPr>
                <w:rFonts w:ascii="Arial" w:hAnsi="Arial" w:cs="Arial"/>
                <w:bCs/>
                <w:i/>
                <w:color w:val="000000"/>
                <w:sz w:val="24"/>
                <w:szCs w:val="24"/>
                <w:lang w:eastAsia="pt-BR"/>
              </w:rPr>
              <w:t>iscreta</w:t>
            </w:r>
            <w:r w:rsidR="006602F3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: </w:t>
            </w:r>
          </w:p>
          <w:p w:rsidR="006602F3" w:rsidRPr="00FD2139" w:rsidRDefault="006602F3" w:rsidP="006602F3">
            <w:pPr>
              <w:pStyle w:val="PargrafodaLista"/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E</w:t>
            </w:r>
            <w:r w:rsidR="007E6C75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xibir o elemento que mais se repete.</w:t>
            </w:r>
          </w:p>
          <w:p w:rsidR="006602F3" w:rsidRPr="00FD2139" w:rsidRDefault="007E6C75" w:rsidP="006602F3">
            <w:pPr>
              <w:pStyle w:val="PargrafodaLista"/>
              <w:numPr>
                <w:ilvl w:val="1"/>
                <w:numId w:val="23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Para </w:t>
            </w:r>
            <w:r w:rsidR="006602F3" w:rsidRPr="00FD2139">
              <w:rPr>
                <w:rFonts w:ascii="Arial" w:hAnsi="Arial" w:cs="Arial"/>
                <w:bCs/>
                <w:i/>
                <w:color w:val="000000"/>
                <w:sz w:val="24"/>
                <w:szCs w:val="24"/>
                <w:lang w:eastAsia="pt-BR"/>
              </w:rPr>
              <w:t>Q</w:t>
            </w:r>
            <w:r w:rsidRPr="00FD2139">
              <w:rPr>
                <w:rFonts w:ascii="Arial" w:hAnsi="Arial" w:cs="Arial"/>
                <w:bCs/>
                <w:i/>
                <w:color w:val="000000"/>
                <w:sz w:val="24"/>
                <w:szCs w:val="24"/>
                <w:lang w:eastAsia="pt-BR"/>
              </w:rPr>
              <w:t xml:space="preserve">uantitativa </w:t>
            </w:r>
            <w:r w:rsidR="006602F3" w:rsidRPr="00FD2139">
              <w:rPr>
                <w:rFonts w:ascii="Arial" w:hAnsi="Arial" w:cs="Arial"/>
                <w:bCs/>
                <w:i/>
                <w:color w:val="000000"/>
                <w:sz w:val="24"/>
                <w:szCs w:val="24"/>
                <w:lang w:eastAsia="pt-BR"/>
              </w:rPr>
              <w:t>C</w:t>
            </w:r>
            <w:r w:rsidRPr="00FD2139">
              <w:rPr>
                <w:rFonts w:ascii="Arial" w:hAnsi="Arial" w:cs="Arial"/>
                <w:bCs/>
                <w:i/>
                <w:color w:val="000000"/>
                <w:sz w:val="24"/>
                <w:szCs w:val="24"/>
                <w:lang w:eastAsia="pt-BR"/>
              </w:rPr>
              <w:t>ontínua</w:t>
            </w:r>
            <w:r w:rsidR="006602F3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: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</w:p>
          <w:p w:rsidR="00E77A25" w:rsidRPr="00FD2139" w:rsidRDefault="006602F3" w:rsidP="00E77A25">
            <w:pPr>
              <w:pStyle w:val="PargrafodaLista"/>
              <w:numPr>
                <w:ilvl w:val="0"/>
                <w:numId w:val="24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lastRenderedPageBreak/>
              <w:t>E</w:t>
            </w:r>
            <w:r w:rsidR="007E6C75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xibir o ponto médio do intervalo de classe com maior de frequência simples.</w:t>
            </w:r>
          </w:p>
          <w:p w:rsidR="00E77A25" w:rsidRPr="00FD2139" w:rsidRDefault="00E77A25" w:rsidP="007E4911">
            <w:pPr>
              <w:pStyle w:val="PargrafodaLista"/>
              <w:spacing w:line="240" w:lineRule="auto"/>
              <w:ind w:left="2160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</w:p>
          <w:p w:rsidR="00E77A25" w:rsidRPr="00FD2139" w:rsidRDefault="00E77A25" w:rsidP="00E77A25">
            <w:pPr>
              <w:pStyle w:val="PargrafodaLista"/>
              <w:numPr>
                <w:ilvl w:val="0"/>
                <w:numId w:val="15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Mediana: </w:t>
            </w:r>
          </w:p>
          <w:p w:rsidR="00E77A25" w:rsidRPr="00FD2139" w:rsidRDefault="00E77A25" w:rsidP="00E77A25">
            <w:pPr>
              <w:pStyle w:val="PargrafodaLista"/>
              <w:numPr>
                <w:ilvl w:val="1"/>
                <w:numId w:val="15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Para variáveis dos tipos </w:t>
            </w:r>
            <w:r w:rsidRPr="00FD2139">
              <w:rPr>
                <w:rFonts w:ascii="Arial" w:hAnsi="Arial" w:cs="Arial"/>
                <w:bCs/>
                <w:i/>
                <w:color w:val="000000"/>
                <w:sz w:val="24"/>
                <w:szCs w:val="24"/>
                <w:lang w:eastAsia="pt-BR"/>
              </w:rPr>
              <w:t>Qualitativa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e </w:t>
            </w:r>
            <w:r w:rsidRPr="00FD2139">
              <w:rPr>
                <w:rFonts w:ascii="Arial" w:hAnsi="Arial" w:cs="Arial"/>
                <w:bCs/>
                <w:i/>
                <w:color w:val="000000"/>
                <w:sz w:val="24"/>
                <w:szCs w:val="24"/>
                <w:lang w:eastAsia="pt-BR"/>
              </w:rPr>
              <w:t>Quantitativa Discreta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: </w:t>
            </w:r>
          </w:p>
          <w:p w:rsidR="00E77A25" w:rsidRPr="00FD2139" w:rsidRDefault="00E77A25" w:rsidP="00E77A25">
            <w:pPr>
              <w:pStyle w:val="PargrafodaLista"/>
              <w:numPr>
                <w:ilvl w:val="0"/>
                <w:numId w:val="19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Encontrar o elemento da posição central dos dados. </w:t>
            </w:r>
          </w:p>
          <w:p w:rsidR="00E77A25" w:rsidRPr="00FD2139" w:rsidRDefault="00E77A25" w:rsidP="00E77A25">
            <w:pPr>
              <w:pStyle w:val="PargrafodaLista"/>
              <w:numPr>
                <w:ilvl w:val="1"/>
                <w:numId w:val="15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Para </w:t>
            </w:r>
            <w:r w:rsidRPr="00FD2139">
              <w:rPr>
                <w:rFonts w:ascii="Arial" w:hAnsi="Arial" w:cs="Arial"/>
                <w:bCs/>
                <w:i/>
                <w:color w:val="000000"/>
                <w:sz w:val="24"/>
                <w:szCs w:val="24"/>
                <w:lang w:eastAsia="pt-BR"/>
              </w:rPr>
              <w:t>Quantitativa Contínua:</w:t>
            </w:r>
          </w:p>
          <w:p w:rsidR="00E77A25" w:rsidRPr="00FD2139" w:rsidRDefault="00E77A25" w:rsidP="00E77A25">
            <w:pPr>
              <w:pStyle w:val="PargrafodaLista"/>
              <w:numPr>
                <w:ilvl w:val="0"/>
                <w:numId w:val="20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Utilizar a fórmula: </w:t>
            </w:r>
          </w:p>
          <w:p w:rsidR="00E77A25" w:rsidRPr="00FD2139" w:rsidRDefault="00E77A25" w:rsidP="00E77A25">
            <w:pPr>
              <w:spacing w:line="240" w:lineRule="auto"/>
              <w:ind w:firstLine="0"/>
              <w:jc w:val="center"/>
              <w:rPr>
                <w:rFonts w:cs="Arial"/>
                <w:bCs/>
                <w:color w:val="000000"/>
                <w:szCs w:val="24"/>
                <w:lang w:eastAsia="pt-BR"/>
              </w:rPr>
            </w:pPr>
            <w:proofErr w:type="spellStart"/>
            <w:r w:rsidRPr="00FD2139">
              <w:rPr>
                <w:rFonts w:cs="Arial"/>
                <w:bCs/>
                <w:color w:val="000000"/>
                <w:szCs w:val="24"/>
                <w:lang w:eastAsia="pt-BR"/>
              </w:rPr>
              <w:t>Md</w:t>
            </w:r>
            <w:proofErr w:type="spellEnd"/>
            <w:r w:rsidRPr="00FD2139">
              <w:rPr>
                <w:rFonts w:cs="Arial"/>
                <w:bCs/>
                <w:color w:val="000000"/>
                <w:szCs w:val="24"/>
                <w:lang w:eastAsia="pt-BR"/>
              </w:rPr>
              <w:t xml:space="preserve"> = L + ((</w:t>
            </w:r>
            <w:proofErr w:type="gramStart"/>
            <w:r w:rsidRPr="00FD2139">
              <w:rPr>
                <w:rFonts w:cs="Arial"/>
                <w:bCs/>
                <w:color w:val="000000"/>
                <w:szCs w:val="24"/>
                <w:lang w:eastAsia="pt-BR"/>
              </w:rPr>
              <w:t xml:space="preserve">( </w:t>
            </w:r>
            <w:proofErr w:type="gramEnd"/>
            <w:r w:rsidRPr="00FD2139">
              <w:rPr>
                <w:rFonts w:cs="Arial"/>
                <w:bCs/>
                <w:color w:val="000000"/>
                <w:szCs w:val="24"/>
                <w:lang w:eastAsia="pt-BR"/>
              </w:rPr>
              <w:t xml:space="preserve">Ʃ </w:t>
            </w:r>
            <w:proofErr w:type="spellStart"/>
            <w:r w:rsidRPr="00FD2139">
              <w:rPr>
                <w:rFonts w:cs="Arial"/>
                <w:bCs/>
                <w:color w:val="000000"/>
                <w:szCs w:val="24"/>
                <w:lang w:eastAsia="pt-BR"/>
              </w:rPr>
              <w:t>fi</w:t>
            </w:r>
            <w:proofErr w:type="spellEnd"/>
            <w:r w:rsidRPr="00FD2139">
              <w:rPr>
                <w:rFonts w:cs="Arial"/>
                <w:bCs/>
                <w:color w:val="000000"/>
                <w:szCs w:val="24"/>
                <w:lang w:eastAsia="pt-BR"/>
              </w:rPr>
              <w:t xml:space="preserve"> / 2 ) - </w:t>
            </w:r>
            <w:proofErr w:type="spellStart"/>
            <w:r w:rsidRPr="00FD2139">
              <w:rPr>
                <w:rFonts w:cs="Arial"/>
                <w:bCs/>
                <w:color w:val="000000"/>
                <w:szCs w:val="24"/>
                <w:lang w:eastAsia="pt-BR"/>
              </w:rPr>
              <w:t>Fant</w:t>
            </w:r>
            <w:proofErr w:type="spellEnd"/>
            <w:r w:rsidRPr="00FD2139">
              <w:rPr>
                <w:rFonts w:cs="Arial"/>
                <w:bCs/>
                <w:color w:val="000000"/>
                <w:szCs w:val="24"/>
                <w:lang w:eastAsia="pt-BR"/>
              </w:rPr>
              <w:t xml:space="preserve">) / </w:t>
            </w:r>
            <w:proofErr w:type="spellStart"/>
            <w:r w:rsidRPr="00FD2139">
              <w:rPr>
                <w:rFonts w:cs="Arial"/>
                <w:bCs/>
                <w:color w:val="000000"/>
                <w:szCs w:val="24"/>
                <w:lang w:eastAsia="pt-BR"/>
              </w:rPr>
              <w:t>fimd</w:t>
            </w:r>
            <w:proofErr w:type="spellEnd"/>
            <w:r w:rsidRPr="00FD2139">
              <w:rPr>
                <w:rFonts w:cs="Arial"/>
                <w:bCs/>
                <w:color w:val="000000"/>
                <w:szCs w:val="24"/>
                <w:lang w:eastAsia="pt-BR"/>
              </w:rPr>
              <w:t>)</w:t>
            </w:r>
          </w:p>
          <w:p w:rsidR="00E77A25" w:rsidRPr="00FD2139" w:rsidRDefault="00E77A25" w:rsidP="00E77A25">
            <w:pPr>
              <w:spacing w:line="240" w:lineRule="auto"/>
              <w:ind w:firstLine="0"/>
              <w:jc w:val="left"/>
              <w:rPr>
                <w:rFonts w:cs="Arial"/>
                <w:bCs/>
                <w:color w:val="000000"/>
                <w:szCs w:val="24"/>
                <w:lang w:eastAsia="pt-BR"/>
              </w:rPr>
            </w:pPr>
          </w:p>
          <w:p w:rsidR="00A41C03" w:rsidRPr="00FD2139" w:rsidRDefault="00E77A25" w:rsidP="007E4911">
            <w:pPr>
              <w:spacing w:line="240" w:lineRule="auto"/>
              <w:ind w:left="738" w:firstLine="0"/>
              <w:jc w:val="left"/>
              <w:rPr>
                <w:rFonts w:cs="Arial"/>
                <w:bCs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bCs/>
                <w:color w:val="000000"/>
                <w:szCs w:val="24"/>
                <w:lang w:eastAsia="pt-BR"/>
              </w:rPr>
              <w:t xml:space="preserve">Sendo: </w:t>
            </w:r>
          </w:p>
          <w:p w:rsidR="00A41C03" w:rsidRPr="00FD2139" w:rsidRDefault="00E77A25" w:rsidP="00A41C03">
            <w:pPr>
              <w:pStyle w:val="PargrafodaLista"/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Md</w:t>
            </w:r>
            <w:proofErr w:type="spellEnd"/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= Mediana; </w:t>
            </w:r>
          </w:p>
          <w:p w:rsidR="00A41C03" w:rsidRPr="00FD2139" w:rsidRDefault="00E77A25" w:rsidP="00A41C03">
            <w:pPr>
              <w:pStyle w:val="PargrafodaLista"/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L = Limite inferior; </w:t>
            </w:r>
          </w:p>
          <w:p w:rsidR="00A41C03" w:rsidRPr="00FD2139" w:rsidRDefault="00E77A25" w:rsidP="00A41C03">
            <w:pPr>
              <w:pStyle w:val="PargrafodaLista"/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fi</w:t>
            </w:r>
            <w:proofErr w:type="spellEnd"/>
            <w:proofErr w:type="gramEnd"/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= frequência simples; </w:t>
            </w:r>
          </w:p>
          <w:p w:rsidR="00A41C03" w:rsidRPr="00FD2139" w:rsidRDefault="00E77A25" w:rsidP="00A41C03">
            <w:pPr>
              <w:pStyle w:val="PargrafodaLista"/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Fant</w:t>
            </w:r>
            <w:proofErr w:type="spellEnd"/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= frequência acumulada anterior </w:t>
            </w:r>
          </w:p>
          <w:p w:rsidR="00E77A25" w:rsidRPr="00FD2139" w:rsidRDefault="00E77A25" w:rsidP="00A41C03">
            <w:pPr>
              <w:pStyle w:val="PargrafodaLista"/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fimd</w:t>
            </w:r>
            <w:proofErr w:type="spellEnd"/>
            <w:proofErr w:type="gramEnd"/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= amplitude do </w:t>
            </w:r>
            <w:r w:rsidR="007E4911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intervalo de classe pesquisado.</w:t>
            </w:r>
          </w:p>
          <w:p w:rsidR="00A41C03" w:rsidRPr="00FD2139" w:rsidRDefault="00A41C03" w:rsidP="00A41C03">
            <w:pPr>
              <w:spacing w:line="240" w:lineRule="auto"/>
              <w:ind w:left="738" w:firstLine="0"/>
              <w:jc w:val="left"/>
              <w:rPr>
                <w:rFonts w:cs="Arial"/>
                <w:bCs/>
                <w:color w:val="000000"/>
                <w:szCs w:val="24"/>
                <w:lang w:eastAsia="pt-BR"/>
              </w:rPr>
            </w:pPr>
          </w:p>
        </w:tc>
      </w:tr>
      <w:tr w:rsidR="007E4911" w:rsidRPr="00FD2139" w:rsidTr="00FD2139">
        <w:trPr>
          <w:jc w:val="center"/>
        </w:trPr>
        <w:tc>
          <w:tcPr>
            <w:tcW w:w="5637" w:type="dxa"/>
          </w:tcPr>
          <w:p w:rsidR="007E4911" w:rsidRPr="00FD2139" w:rsidRDefault="007E4911" w:rsidP="007E4911">
            <w:pPr>
              <w:suppressAutoHyphens w:val="0"/>
              <w:spacing w:line="240" w:lineRule="auto"/>
              <w:ind w:firstLine="0"/>
              <w:rPr>
                <w:rFonts w:cs="Arial"/>
                <w:szCs w:val="24"/>
              </w:rPr>
            </w:pPr>
            <w:r w:rsidRPr="00FD2139">
              <w:rPr>
                <w:rFonts w:cs="Arial"/>
                <w:b/>
                <w:bCs/>
                <w:color w:val="000000"/>
                <w:szCs w:val="24"/>
                <w:lang w:eastAsia="pt-BR"/>
              </w:rPr>
              <w:lastRenderedPageBreak/>
              <w:t xml:space="preserve">RF009 </w:t>
            </w:r>
            <w:r w:rsidRPr="00FD2139">
              <w:rPr>
                <w:rFonts w:cs="Arial"/>
                <w:bCs/>
                <w:color w:val="000000"/>
                <w:szCs w:val="24"/>
                <w:lang w:eastAsia="pt-BR"/>
              </w:rPr>
              <w:t>– Estatística Descritiva – Calcular Medidas Separatrizes</w:t>
            </w:r>
          </w:p>
        </w:tc>
        <w:tc>
          <w:tcPr>
            <w:tcW w:w="1701" w:type="dxa"/>
            <w:vAlign w:val="center"/>
          </w:tcPr>
          <w:p w:rsidR="007E4911" w:rsidRPr="00FD2139" w:rsidRDefault="007E4911" w:rsidP="00566581">
            <w:pPr>
              <w:suppressAutoHyphens w:val="0"/>
              <w:spacing w:line="240" w:lineRule="auto"/>
              <w:ind w:firstLine="0"/>
              <w:jc w:val="center"/>
              <w:rPr>
                <w:rFonts w:eastAsia="Calibri" w:cs="Arial"/>
                <w:b/>
                <w:szCs w:val="24"/>
                <w:lang w:eastAsia="en-US"/>
              </w:rPr>
            </w:pPr>
            <w:r w:rsidRPr="00FD2139">
              <w:rPr>
                <w:rFonts w:eastAsia="Calibri" w:cs="Arial"/>
                <w:b/>
                <w:szCs w:val="24"/>
                <w:lang w:eastAsia="en-US"/>
              </w:rPr>
              <w:t>Oculto</w:t>
            </w:r>
          </w:p>
        </w:tc>
        <w:tc>
          <w:tcPr>
            <w:tcW w:w="1948" w:type="dxa"/>
            <w:vAlign w:val="center"/>
          </w:tcPr>
          <w:p w:rsidR="007E4911" w:rsidRPr="00FD2139" w:rsidRDefault="007E4911" w:rsidP="00566581">
            <w:pPr>
              <w:suppressAutoHyphens w:val="0"/>
              <w:spacing w:line="240" w:lineRule="auto"/>
              <w:ind w:firstLine="0"/>
              <w:jc w:val="center"/>
              <w:rPr>
                <w:rFonts w:eastAsia="Calibri" w:cs="Arial"/>
                <w:b/>
                <w:szCs w:val="24"/>
                <w:lang w:eastAsia="en-US"/>
              </w:rPr>
            </w:pPr>
            <w:r w:rsidRPr="00FD2139">
              <w:rPr>
                <w:rFonts w:eastAsia="Calibri" w:cs="Arial"/>
                <w:b/>
                <w:szCs w:val="24"/>
                <w:lang w:eastAsia="en-US"/>
              </w:rPr>
              <w:t>Altíssima</w:t>
            </w:r>
          </w:p>
        </w:tc>
      </w:tr>
      <w:tr w:rsidR="007E4911" w:rsidRPr="00FD2139" w:rsidTr="00FD2139">
        <w:trPr>
          <w:trHeight w:val="283"/>
          <w:jc w:val="center"/>
        </w:trPr>
        <w:tc>
          <w:tcPr>
            <w:tcW w:w="9286" w:type="dxa"/>
            <w:gridSpan w:val="3"/>
          </w:tcPr>
          <w:p w:rsidR="007E4911" w:rsidRPr="00FD2139" w:rsidRDefault="007E4911" w:rsidP="00566581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Descrição: </w:t>
            </w:r>
            <w:r w:rsidRPr="00FD2139">
              <w:rPr>
                <w:rFonts w:cs="Arial"/>
                <w:bCs/>
                <w:color w:val="000000"/>
                <w:szCs w:val="24"/>
                <w:lang w:eastAsia="pt-BR"/>
              </w:rPr>
              <w:t>O sistema deve realizar os cálculos das Medidas Separatrizes seguindo as regras:</w:t>
            </w:r>
          </w:p>
          <w:p w:rsidR="007E4911" w:rsidRPr="00FD2139" w:rsidRDefault="007E4911" w:rsidP="00566581">
            <w:pPr>
              <w:spacing w:line="240" w:lineRule="auto"/>
              <w:ind w:firstLine="0"/>
              <w:rPr>
                <w:rFonts w:cs="Arial"/>
                <w:szCs w:val="24"/>
              </w:rPr>
            </w:pPr>
          </w:p>
          <w:p w:rsidR="00A41C03" w:rsidRPr="00FD2139" w:rsidRDefault="00502A17" w:rsidP="00502A17">
            <w:pPr>
              <w:pStyle w:val="PargrafodaLista"/>
              <w:numPr>
                <w:ilvl w:val="0"/>
                <w:numId w:val="15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Quartil</w:t>
            </w:r>
            <w:r w:rsidR="007E4911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: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</w:p>
          <w:p w:rsidR="00A41C03" w:rsidRPr="00FD2139" w:rsidRDefault="00502A17" w:rsidP="00A41C03">
            <w:pPr>
              <w:pStyle w:val="PargrafodaLista"/>
              <w:numPr>
                <w:ilvl w:val="1"/>
                <w:numId w:val="15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Divide-se a sequênci</w:t>
            </w:r>
            <w:r w:rsidR="00A41C03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a em quatro partes iguais, onde:</w:t>
            </w:r>
          </w:p>
          <w:p w:rsidR="00A41C03" w:rsidRPr="00FD2139" w:rsidRDefault="00A41C03" w:rsidP="00A41C03">
            <w:pPr>
              <w:pStyle w:val="PargrafodaLista"/>
              <w:spacing w:line="240" w:lineRule="auto"/>
              <w:ind w:left="1440" w:hanging="1553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Q1=25%</w:t>
            </w:r>
          </w:p>
          <w:p w:rsidR="00A41C03" w:rsidRPr="00FD2139" w:rsidRDefault="00A41C03" w:rsidP="00A41C03">
            <w:pPr>
              <w:pStyle w:val="PargrafodaLista"/>
              <w:spacing w:line="240" w:lineRule="auto"/>
              <w:ind w:left="1440" w:hanging="1553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Q2=50%</w:t>
            </w:r>
          </w:p>
          <w:p w:rsidR="00502A17" w:rsidRPr="00FD2139" w:rsidRDefault="00A41C03" w:rsidP="00A41C03">
            <w:pPr>
              <w:pStyle w:val="PargrafodaLista"/>
              <w:spacing w:line="240" w:lineRule="auto"/>
              <w:ind w:left="1440" w:hanging="1553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Q3=75%</w:t>
            </w:r>
          </w:p>
          <w:p w:rsidR="00A41C03" w:rsidRPr="00FD2139" w:rsidRDefault="00502A17" w:rsidP="00502A17">
            <w:pPr>
              <w:pStyle w:val="PargrafodaLista"/>
              <w:numPr>
                <w:ilvl w:val="0"/>
                <w:numId w:val="15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Quintil: </w:t>
            </w:r>
          </w:p>
          <w:p w:rsidR="00A41C03" w:rsidRPr="00FD2139" w:rsidRDefault="00502A17" w:rsidP="00A41C03">
            <w:pPr>
              <w:pStyle w:val="PargrafodaLista"/>
              <w:numPr>
                <w:ilvl w:val="1"/>
                <w:numId w:val="15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Divide-se a sequênc</w:t>
            </w:r>
            <w:r w:rsidR="00A41C03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ia em cinco partes iguais, onde:</w:t>
            </w:r>
          </w:p>
          <w:p w:rsidR="00A41C03" w:rsidRPr="00FD2139" w:rsidRDefault="00A41C03" w:rsidP="00A41C03">
            <w:pPr>
              <w:pStyle w:val="PargrafodaLista"/>
              <w:spacing w:line="240" w:lineRule="auto"/>
              <w:ind w:left="1440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</w:p>
          <w:p w:rsidR="00A41C03" w:rsidRPr="00FD2139" w:rsidRDefault="00A41C03" w:rsidP="00A41C03">
            <w:pPr>
              <w:pStyle w:val="PargrafodaLista"/>
              <w:spacing w:line="240" w:lineRule="auto"/>
              <w:ind w:left="1440" w:hanging="1553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K1=20%</w:t>
            </w:r>
            <w:r w:rsidR="00502A17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</w:p>
          <w:p w:rsidR="00A41C03" w:rsidRPr="00FD2139" w:rsidRDefault="00502A17" w:rsidP="00A41C03">
            <w:pPr>
              <w:pStyle w:val="PargrafodaLista"/>
              <w:spacing w:line="240" w:lineRule="auto"/>
              <w:ind w:left="1440" w:hanging="1553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K2=40%</w:t>
            </w:r>
          </w:p>
          <w:p w:rsidR="00A41C03" w:rsidRPr="00FD2139" w:rsidRDefault="00502A17" w:rsidP="00A41C03">
            <w:pPr>
              <w:pStyle w:val="PargrafodaLista"/>
              <w:spacing w:line="240" w:lineRule="auto"/>
              <w:ind w:left="1440" w:hanging="1553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K3=60%</w:t>
            </w:r>
          </w:p>
          <w:p w:rsidR="00A41C03" w:rsidRPr="00FD2139" w:rsidRDefault="00A41C03" w:rsidP="00A41C03">
            <w:pPr>
              <w:pStyle w:val="PargrafodaLista"/>
              <w:spacing w:line="240" w:lineRule="auto"/>
              <w:ind w:left="1440" w:hanging="1553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K4=80%</w:t>
            </w:r>
          </w:p>
          <w:p w:rsidR="00502A17" w:rsidRPr="00FD2139" w:rsidRDefault="00502A17" w:rsidP="00A41C03">
            <w:pPr>
              <w:pStyle w:val="PargrafodaLista"/>
              <w:spacing w:line="240" w:lineRule="auto"/>
              <w:ind w:left="1440" w:hanging="1553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K5=100%</w:t>
            </w:r>
          </w:p>
          <w:p w:rsidR="00A41C03" w:rsidRPr="00FD2139" w:rsidRDefault="00502A17" w:rsidP="00A41C03">
            <w:pPr>
              <w:pStyle w:val="PargrafodaLista"/>
              <w:numPr>
                <w:ilvl w:val="0"/>
                <w:numId w:val="15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Decil</w:t>
            </w:r>
            <w:proofErr w:type="spellEnd"/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: </w:t>
            </w:r>
          </w:p>
          <w:p w:rsidR="00A41C03" w:rsidRPr="00FD2139" w:rsidRDefault="00502A17" w:rsidP="00A41C03">
            <w:pPr>
              <w:pStyle w:val="PargrafodaLista"/>
              <w:numPr>
                <w:ilvl w:val="1"/>
                <w:numId w:val="15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Divide-se a sequência em dez partes iguais onde, </w:t>
            </w:r>
          </w:p>
          <w:p w:rsidR="00A41C03" w:rsidRPr="00FD2139" w:rsidRDefault="00502A17" w:rsidP="00A41C03">
            <w:pPr>
              <w:pStyle w:val="PargrafodaLista"/>
              <w:spacing w:line="240" w:lineRule="auto"/>
              <w:ind w:left="1440" w:hanging="1553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D1=10%; </w:t>
            </w:r>
          </w:p>
          <w:p w:rsidR="00A41C03" w:rsidRPr="00FD2139" w:rsidRDefault="00502A17" w:rsidP="00A41C03">
            <w:pPr>
              <w:pStyle w:val="PargrafodaLista"/>
              <w:spacing w:line="240" w:lineRule="auto"/>
              <w:ind w:left="1440" w:hanging="1553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D2=20%; </w:t>
            </w:r>
          </w:p>
          <w:p w:rsidR="00A41C03" w:rsidRPr="00FD2139" w:rsidRDefault="00A41C03" w:rsidP="00A41C03">
            <w:pPr>
              <w:pStyle w:val="PargrafodaLista"/>
              <w:spacing w:line="240" w:lineRule="auto"/>
              <w:ind w:left="1440" w:hanging="1553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...</w:t>
            </w:r>
          </w:p>
          <w:p w:rsidR="00502A17" w:rsidRPr="00FD2139" w:rsidRDefault="00502A17" w:rsidP="00A41C03">
            <w:pPr>
              <w:pStyle w:val="PargrafodaLista"/>
              <w:spacing w:line="240" w:lineRule="auto"/>
              <w:ind w:left="1440" w:hanging="1553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D10=100%.</w:t>
            </w:r>
          </w:p>
          <w:p w:rsidR="00A41C03" w:rsidRPr="00FD2139" w:rsidRDefault="00502A17" w:rsidP="00A41C03">
            <w:pPr>
              <w:pStyle w:val="PargrafodaLista"/>
              <w:numPr>
                <w:ilvl w:val="0"/>
                <w:numId w:val="15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Percentil: </w:t>
            </w:r>
          </w:p>
          <w:p w:rsidR="00A41C03" w:rsidRPr="00FD2139" w:rsidRDefault="00502A17" w:rsidP="00A41C03">
            <w:pPr>
              <w:pStyle w:val="PargrafodaLista"/>
              <w:numPr>
                <w:ilvl w:val="1"/>
                <w:numId w:val="15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Divide-se a sequência em cem partes iguais onde, </w:t>
            </w:r>
          </w:p>
          <w:p w:rsidR="00A41C03" w:rsidRPr="00FD2139" w:rsidRDefault="00502A17" w:rsidP="00A41C03">
            <w:pPr>
              <w:pStyle w:val="PargrafodaLista"/>
              <w:spacing w:line="240" w:lineRule="auto"/>
              <w:ind w:left="1440" w:hanging="1553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P1=1%; </w:t>
            </w:r>
          </w:p>
          <w:p w:rsidR="00A41C03" w:rsidRPr="00FD2139" w:rsidRDefault="00502A17" w:rsidP="00A41C03">
            <w:pPr>
              <w:pStyle w:val="PargrafodaLista"/>
              <w:spacing w:line="240" w:lineRule="auto"/>
              <w:ind w:left="1440" w:hanging="1553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P2=2%;</w:t>
            </w:r>
          </w:p>
          <w:p w:rsidR="00A41C03" w:rsidRPr="00FD2139" w:rsidRDefault="00A41C03" w:rsidP="00A41C03">
            <w:pPr>
              <w:pStyle w:val="PargrafodaLista"/>
              <w:spacing w:line="240" w:lineRule="auto"/>
              <w:ind w:left="1440" w:hanging="1553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...</w:t>
            </w:r>
          </w:p>
          <w:p w:rsidR="00A41C03" w:rsidRPr="00FD2139" w:rsidRDefault="00502A17" w:rsidP="00A41C03">
            <w:pPr>
              <w:pStyle w:val="PargrafodaLista"/>
              <w:spacing w:line="240" w:lineRule="auto"/>
              <w:ind w:left="1440" w:hanging="1553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P100=100%.</w:t>
            </w:r>
          </w:p>
          <w:p w:rsidR="00A41C03" w:rsidRPr="00FD2139" w:rsidRDefault="00A41C03" w:rsidP="00A41C03">
            <w:pPr>
              <w:pStyle w:val="PargrafodaLista"/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</w:p>
          <w:p w:rsidR="00A41C03" w:rsidRPr="00FD2139" w:rsidRDefault="00A41C03" w:rsidP="00A41C03">
            <w:pPr>
              <w:pStyle w:val="PargrafodaLista"/>
              <w:numPr>
                <w:ilvl w:val="0"/>
                <w:numId w:val="15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lastRenderedPageBreak/>
              <w:t xml:space="preserve">Variáveis dos tipos </w:t>
            </w:r>
            <w:r w:rsidRPr="00FD2139">
              <w:rPr>
                <w:rFonts w:ascii="Arial" w:hAnsi="Arial" w:cs="Arial"/>
                <w:bCs/>
                <w:i/>
                <w:color w:val="000000"/>
                <w:sz w:val="24"/>
                <w:szCs w:val="24"/>
                <w:lang w:eastAsia="pt-BR"/>
              </w:rPr>
              <w:t>Qualitativa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e </w:t>
            </w:r>
            <w:r w:rsidRPr="00FD2139">
              <w:rPr>
                <w:rFonts w:ascii="Arial" w:hAnsi="Arial" w:cs="Arial"/>
                <w:bCs/>
                <w:i/>
                <w:color w:val="000000"/>
                <w:sz w:val="24"/>
                <w:szCs w:val="24"/>
                <w:lang w:eastAsia="pt-BR"/>
              </w:rPr>
              <w:t>Quantitativa Discreta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: </w:t>
            </w:r>
          </w:p>
          <w:p w:rsidR="00A41C03" w:rsidRPr="00FD2139" w:rsidRDefault="00A41C03" w:rsidP="00A41C03">
            <w:pPr>
              <w:pStyle w:val="PargrafodaLista"/>
              <w:numPr>
                <w:ilvl w:val="1"/>
                <w:numId w:val="15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Deve-se encontrar a posição em relação ao Ʃ </w:t>
            </w:r>
            <w:proofErr w:type="spellStart"/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fi</w:t>
            </w:r>
            <w:proofErr w:type="spellEnd"/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. </w:t>
            </w:r>
          </w:p>
          <w:p w:rsidR="00A41C03" w:rsidRPr="00FD2139" w:rsidRDefault="00A41C03" w:rsidP="00A41C03">
            <w:pPr>
              <w:pStyle w:val="PargrafodaLista"/>
              <w:numPr>
                <w:ilvl w:val="1"/>
                <w:numId w:val="15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Na linha referente à posição encontrada, mostrar a variável pesquisada.</w:t>
            </w:r>
          </w:p>
          <w:p w:rsidR="00A41C03" w:rsidRPr="00FD2139" w:rsidRDefault="00A41C03" w:rsidP="00A41C03">
            <w:pPr>
              <w:pStyle w:val="PargrafodaLista"/>
              <w:numPr>
                <w:ilvl w:val="0"/>
                <w:numId w:val="15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Variáveis do tipo </w:t>
            </w:r>
            <w:r w:rsidRPr="00FD2139">
              <w:rPr>
                <w:rFonts w:ascii="Arial" w:hAnsi="Arial" w:cs="Arial"/>
                <w:bCs/>
                <w:i/>
                <w:color w:val="000000"/>
                <w:sz w:val="24"/>
                <w:szCs w:val="24"/>
                <w:lang w:eastAsia="pt-BR"/>
              </w:rPr>
              <w:t>Quantitativa Contínua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: </w:t>
            </w:r>
          </w:p>
          <w:p w:rsidR="00A41C03" w:rsidRPr="00FD2139" w:rsidRDefault="00A41C03" w:rsidP="00A41C03">
            <w:pPr>
              <w:pStyle w:val="PargrafodaLista"/>
              <w:numPr>
                <w:ilvl w:val="1"/>
                <w:numId w:val="15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Deve-se encontrar a posição em relação ao Ʃ </w:t>
            </w:r>
            <w:proofErr w:type="spellStart"/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fi</w:t>
            </w:r>
            <w:proofErr w:type="spellEnd"/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. </w:t>
            </w:r>
          </w:p>
          <w:p w:rsidR="00A41C03" w:rsidRPr="00FD2139" w:rsidRDefault="00A41C03" w:rsidP="00A41C03">
            <w:pPr>
              <w:pStyle w:val="PargrafodaLista"/>
              <w:numPr>
                <w:ilvl w:val="1"/>
                <w:numId w:val="15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Aplicar a fórmula </w:t>
            </w:r>
          </w:p>
          <w:p w:rsidR="00A41C03" w:rsidRPr="00FD2139" w:rsidRDefault="00A41C03" w:rsidP="00CF28E5">
            <w:pPr>
              <w:pStyle w:val="PargrafodaLista"/>
              <w:spacing w:line="240" w:lineRule="auto"/>
              <w:ind w:left="1440" w:hanging="1553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I</w:t>
            </w:r>
            <w:r w:rsidR="00CF28E5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+ (Posição – </w:t>
            </w:r>
            <w:proofErr w:type="spellStart"/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Fac</w:t>
            </w:r>
            <w:proofErr w:type="spellEnd"/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anterior) / </w:t>
            </w:r>
            <w:proofErr w:type="spellStart"/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fi</w:t>
            </w:r>
            <w:proofErr w:type="spellEnd"/>
            <w:r w:rsidR="00CF28E5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*</w:t>
            </w:r>
            <w:r w:rsidR="00CF28E5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h</w:t>
            </w:r>
          </w:p>
          <w:p w:rsidR="00A41C03" w:rsidRPr="00FD2139" w:rsidRDefault="00A41C03" w:rsidP="00CF28E5">
            <w:pPr>
              <w:pStyle w:val="PargrafodaLista"/>
              <w:spacing w:line="240" w:lineRule="auto"/>
              <w:ind w:left="1440" w:hanging="702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Sendo: </w:t>
            </w:r>
          </w:p>
          <w:p w:rsidR="00CF28E5" w:rsidRPr="00FD2139" w:rsidRDefault="00CF28E5" w:rsidP="00CF28E5">
            <w:pPr>
              <w:pStyle w:val="PargrafodaLista"/>
              <w:spacing w:line="240" w:lineRule="auto"/>
              <w:ind w:left="1440" w:hanging="702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</w:p>
          <w:p w:rsidR="00A41C03" w:rsidRPr="00FD2139" w:rsidRDefault="00A41C03" w:rsidP="00A41C03">
            <w:pPr>
              <w:pStyle w:val="PargrafodaLista"/>
              <w:numPr>
                <w:ilvl w:val="0"/>
                <w:numId w:val="27"/>
              </w:numPr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I = limite inferior da linha da posição encontrada</w:t>
            </w:r>
          </w:p>
          <w:p w:rsidR="00A41C03" w:rsidRPr="00FD2139" w:rsidRDefault="00A41C03" w:rsidP="00A41C03">
            <w:pPr>
              <w:pStyle w:val="PargrafodaLista"/>
              <w:numPr>
                <w:ilvl w:val="0"/>
                <w:numId w:val="27"/>
              </w:numPr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FD213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Fac</w:t>
            </w:r>
            <w:proofErr w:type="spellEnd"/>
            <w:r w:rsidRPr="00FD213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= frequência acumulada anterior </w:t>
            </w:r>
          </w:p>
          <w:p w:rsidR="00A41C03" w:rsidRPr="00FD2139" w:rsidRDefault="00A41C03" w:rsidP="00A41C03">
            <w:pPr>
              <w:pStyle w:val="PargrafodaLista"/>
              <w:numPr>
                <w:ilvl w:val="0"/>
                <w:numId w:val="27"/>
              </w:numPr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D213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fi</w:t>
            </w:r>
            <w:proofErr w:type="spellEnd"/>
            <w:proofErr w:type="gramEnd"/>
            <w:r w:rsidRPr="00FD213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= frequência simples</w:t>
            </w:r>
          </w:p>
          <w:p w:rsidR="007E4911" w:rsidRPr="00FD2139" w:rsidRDefault="00A41C03" w:rsidP="00CF28E5">
            <w:pPr>
              <w:pStyle w:val="PargrafodaLista"/>
              <w:numPr>
                <w:ilvl w:val="0"/>
                <w:numId w:val="27"/>
              </w:numPr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h = </w:t>
            </w:r>
            <w:r w:rsidR="00CF28E5" w:rsidRPr="00FD213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intervalo de classe</w:t>
            </w:r>
          </w:p>
        </w:tc>
      </w:tr>
      <w:tr w:rsidR="007E4911" w:rsidRPr="00FD2139" w:rsidTr="00FD2139">
        <w:trPr>
          <w:jc w:val="center"/>
        </w:trPr>
        <w:tc>
          <w:tcPr>
            <w:tcW w:w="5637" w:type="dxa"/>
          </w:tcPr>
          <w:p w:rsidR="007E4911" w:rsidRPr="00FD2139" w:rsidRDefault="007E4911" w:rsidP="007E4911">
            <w:pPr>
              <w:suppressAutoHyphens w:val="0"/>
              <w:spacing w:line="240" w:lineRule="auto"/>
              <w:ind w:firstLine="0"/>
              <w:rPr>
                <w:rFonts w:cs="Arial"/>
                <w:szCs w:val="24"/>
              </w:rPr>
            </w:pPr>
            <w:r w:rsidRPr="00FD2139">
              <w:rPr>
                <w:rFonts w:cs="Arial"/>
                <w:b/>
                <w:bCs/>
                <w:color w:val="000000"/>
                <w:szCs w:val="24"/>
                <w:lang w:eastAsia="pt-BR"/>
              </w:rPr>
              <w:lastRenderedPageBreak/>
              <w:t xml:space="preserve">RF010 </w:t>
            </w:r>
            <w:r w:rsidRPr="00FD2139">
              <w:rPr>
                <w:rFonts w:cs="Arial"/>
                <w:bCs/>
                <w:color w:val="000000"/>
                <w:szCs w:val="24"/>
                <w:lang w:eastAsia="pt-BR"/>
              </w:rPr>
              <w:t>– Estatística Descritiva – Calcular Medidas de Dispersão</w:t>
            </w:r>
          </w:p>
        </w:tc>
        <w:tc>
          <w:tcPr>
            <w:tcW w:w="1701" w:type="dxa"/>
            <w:vAlign w:val="center"/>
          </w:tcPr>
          <w:p w:rsidR="007E4911" w:rsidRPr="00FD2139" w:rsidRDefault="007E4911" w:rsidP="00566581">
            <w:pPr>
              <w:suppressAutoHyphens w:val="0"/>
              <w:spacing w:line="240" w:lineRule="auto"/>
              <w:ind w:firstLine="0"/>
              <w:jc w:val="center"/>
              <w:rPr>
                <w:rFonts w:eastAsia="Calibri" w:cs="Arial"/>
                <w:b/>
                <w:szCs w:val="24"/>
                <w:lang w:eastAsia="en-US"/>
              </w:rPr>
            </w:pPr>
            <w:r w:rsidRPr="00FD2139">
              <w:rPr>
                <w:rFonts w:eastAsia="Calibri" w:cs="Arial"/>
                <w:b/>
                <w:szCs w:val="24"/>
                <w:lang w:eastAsia="en-US"/>
              </w:rPr>
              <w:t>Oculto</w:t>
            </w:r>
          </w:p>
        </w:tc>
        <w:tc>
          <w:tcPr>
            <w:tcW w:w="1948" w:type="dxa"/>
            <w:vAlign w:val="center"/>
          </w:tcPr>
          <w:p w:rsidR="007E4911" w:rsidRPr="00FD2139" w:rsidRDefault="007E4911" w:rsidP="00566581">
            <w:pPr>
              <w:suppressAutoHyphens w:val="0"/>
              <w:spacing w:line="240" w:lineRule="auto"/>
              <w:ind w:firstLine="0"/>
              <w:jc w:val="center"/>
              <w:rPr>
                <w:rFonts w:eastAsia="Calibri" w:cs="Arial"/>
                <w:b/>
                <w:szCs w:val="24"/>
                <w:lang w:eastAsia="en-US"/>
              </w:rPr>
            </w:pPr>
            <w:r w:rsidRPr="00FD2139">
              <w:rPr>
                <w:rFonts w:eastAsia="Calibri" w:cs="Arial"/>
                <w:b/>
                <w:szCs w:val="24"/>
                <w:lang w:eastAsia="en-US"/>
              </w:rPr>
              <w:t>Altíssima</w:t>
            </w:r>
          </w:p>
        </w:tc>
      </w:tr>
      <w:tr w:rsidR="007E4911" w:rsidRPr="00FD2139" w:rsidTr="00FD2139">
        <w:trPr>
          <w:trHeight w:val="283"/>
          <w:jc w:val="center"/>
        </w:trPr>
        <w:tc>
          <w:tcPr>
            <w:tcW w:w="9286" w:type="dxa"/>
            <w:gridSpan w:val="3"/>
          </w:tcPr>
          <w:p w:rsidR="00AD2A5C" w:rsidRPr="00FD2139" w:rsidRDefault="007E4911" w:rsidP="00AD2A5C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Descrição: </w:t>
            </w:r>
            <w:r w:rsidRPr="00FD2139">
              <w:rPr>
                <w:rFonts w:cs="Arial"/>
                <w:bCs/>
                <w:color w:val="000000"/>
                <w:szCs w:val="24"/>
                <w:lang w:eastAsia="pt-BR"/>
              </w:rPr>
              <w:t xml:space="preserve">O sistema deve realizar os cálculos </w:t>
            </w:r>
            <w:r w:rsidR="00AD2A5C" w:rsidRPr="00FD2139">
              <w:rPr>
                <w:rFonts w:cs="Arial"/>
                <w:bCs/>
                <w:color w:val="000000"/>
                <w:szCs w:val="24"/>
                <w:lang w:eastAsia="pt-BR"/>
              </w:rPr>
              <w:t xml:space="preserve">das Medidas de Dispersão: Desvio Padrão e Coeficiente de Variação, conforme a seguir: </w:t>
            </w:r>
          </w:p>
          <w:p w:rsidR="00AD2A5C" w:rsidRPr="00FD2139" w:rsidRDefault="00AD2A5C" w:rsidP="00AD2A5C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Cs w:val="24"/>
                <w:lang w:eastAsia="pt-BR"/>
              </w:rPr>
            </w:pPr>
          </w:p>
          <w:p w:rsidR="00C91C89" w:rsidRPr="00FD2139" w:rsidRDefault="00AD2A5C" w:rsidP="00C91C89">
            <w:pPr>
              <w:pStyle w:val="PargrafodaLista"/>
              <w:numPr>
                <w:ilvl w:val="0"/>
                <w:numId w:val="30"/>
              </w:numPr>
              <w:spacing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Desvio Padrão: </w:t>
            </w:r>
          </w:p>
          <w:p w:rsidR="00C91C89" w:rsidRPr="00FD2139" w:rsidRDefault="00AD2A5C" w:rsidP="00C91C89">
            <w:pPr>
              <w:pStyle w:val="PargrafodaLista"/>
              <w:numPr>
                <w:ilvl w:val="1"/>
                <w:numId w:val="30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Encontra-se a média. </w:t>
            </w:r>
          </w:p>
          <w:p w:rsidR="00C91C89" w:rsidRPr="00FD2139" w:rsidRDefault="00C91C89" w:rsidP="00C91C89">
            <w:pPr>
              <w:pStyle w:val="PargrafodaLista"/>
              <w:numPr>
                <w:ilvl w:val="1"/>
                <w:numId w:val="30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Utilizar a </w:t>
            </w:r>
            <w:r w:rsidR="00AD2A5C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fórmula: </w:t>
            </w:r>
          </w:p>
          <w:p w:rsidR="00C91C89" w:rsidRPr="00FD2139" w:rsidRDefault="00C91C89" w:rsidP="00C91C89">
            <w:pPr>
              <w:pStyle w:val="PargrafodaLista"/>
              <w:spacing w:line="240" w:lineRule="auto"/>
              <w:ind w:left="1440" w:hanging="1553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Σ </w:t>
            </w:r>
            <w:r w:rsidR="00AD2A5C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=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AD2A5C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ⱱ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="00AD2A5C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(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gramEnd"/>
            <w:r w:rsidR="00AD2A5C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(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AD2A5C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Ʃ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( </w:t>
            </w:r>
            <w:r w:rsidR="00AD2A5C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xi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– </w:t>
            </w:r>
            <w:r w:rsidR="00AD2A5C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x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AD2A5C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)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AD2A5C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²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AD2A5C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/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AD2A5C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Ʃfi</w:t>
            </w:r>
            <w:proofErr w:type="spellEnd"/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AD2A5C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)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AD2A5C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*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AD2A5C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fi</w:t>
            </w:r>
            <w:proofErr w:type="spellEnd"/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AD2A5C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)</w:t>
            </w:r>
          </w:p>
          <w:p w:rsidR="00C91C89" w:rsidRPr="00FD2139" w:rsidRDefault="00C91C89" w:rsidP="00C91C89">
            <w:pPr>
              <w:pStyle w:val="PargrafodaLista"/>
              <w:spacing w:line="240" w:lineRule="auto"/>
              <w:ind w:left="1440" w:hanging="1553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</w:p>
          <w:p w:rsidR="00C91C89" w:rsidRPr="00FD2139" w:rsidRDefault="00C91C89" w:rsidP="00C91C89">
            <w:pPr>
              <w:pStyle w:val="PargrafodaLista"/>
              <w:spacing w:line="240" w:lineRule="auto"/>
              <w:ind w:left="1440" w:hanging="702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</w:t>
            </w:r>
            <w:r w:rsidR="00AD2A5C" w:rsidRPr="00FD213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nde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:</w:t>
            </w:r>
          </w:p>
          <w:p w:rsidR="00C91C89" w:rsidRPr="00FD2139" w:rsidRDefault="00AD2A5C" w:rsidP="00C91C89">
            <w:pPr>
              <w:pStyle w:val="PargrafodaLista"/>
              <w:numPr>
                <w:ilvl w:val="0"/>
                <w:numId w:val="27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x</w:t>
            </w:r>
            <w:r w:rsidR="00C91C89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i pode tomar um dos dois 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valor</w:t>
            </w:r>
            <w:r w:rsidR="00C91C89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es, a depender 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da variável pesquisa</w:t>
            </w:r>
            <w:r w:rsidR="00C91C89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:</w:t>
            </w:r>
          </w:p>
          <w:p w:rsidR="00C91C89" w:rsidRPr="00FD2139" w:rsidRDefault="00C91C89" w:rsidP="003F6131">
            <w:pPr>
              <w:pStyle w:val="PargrafodaLista"/>
              <w:numPr>
                <w:ilvl w:val="0"/>
                <w:numId w:val="31"/>
              </w:numPr>
              <w:spacing w:line="240" w:lineRule="auto"/>
              <w:ind w:hanging="5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Caso a variável se enquadre no tipo </w:t>
            </w:r>
            <w:r w:rsidRPr="00FD2139">
              <w:rPr>
                <w:rFonts w:ascii="Arial" w:hAnsi="Arial" w:cs="Arial"/>
                <w:bCs/>
                <w:i/>
                <w:color w:val="000000"/>
                <w:sz w:val="24"/>
                <w:szCs w:val="24"/>
                <w:lang w:eastAsia="pt-BR"/>
              </w:rPr>
              <w:t>Q</w:t>
            </w:r>
            <w:r w:rsidR="00AD2A5C" w:rsidRPr="00FD2139">
              <w:rPr>
                <w:rFonts w:ascii="Arial" w:hAnsi="Arial" w:cs="Arial"/>
                <w:bCs/>
                <w:i/>
                <w:color w:val="000000"/>
                <w:sz w:val="24"/>
                <w:szCs w:val="24"/>
                <w:lang w:eastAsia="pt-BR"/>
              </w:rPr>
              <w:t xml:space="preserve">uantitativa </w:t>
            </w:r>
            <w:r w:rsidRPr="00FD2139">
              <w:rPr>
                <w:rFonts w:ascii="Arial" w:hAnsi="Arial" w:cs="Arial"/>
                <w:bCs/>
                <w:i/>
                <w:color w:val="000000"/>
                <w:sz w:val="24"/>
                <w:szCs w:val="24"/>
                <w:lang w:eastAsia="pt-BR"/>
              </w:rPr>
              <w:t>D</w:t>
            </w:r>
            <w:r w:rsidR="00AD2A5C" w:rsidRPr="00FD2139">
              <w:rPr>
                <w:rFonts w:ascii="Arial" w:hAnsi="Arial" w:cs="Arial"/>
                <w:bCs/>
                <w:i/>
                <w:color w:val="000000"/>
                <w:sz w:val="24"/>
                <w:szCs w:val="24"/>
                <w:lang w:eastAsia="pt-BR"/>
              </w:rPr>
              <w:t>iscreta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:</w:t>
            </w:r>
          </w:p>
          <w:p w:rsidR="00C91C89" w:rsidRPr="00FD2139" w:rsidRDefault="00C91C89" w:rsidP="003F6131">
            <w:pPr>
              <w:pStyle w:val="PargrafodaLista"/>
              <w:numPr>
                <w:ilvl w:val="1"/>
                <w:numId w:val="31"/>
              </w:numPr>
              <w:spacing w:line="240" w:lineRule="auto"/>
              <w:ind w:hanging="5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xi = Variável pesquisada</w:t>
            </w:r>
            <w:r w:rsidR="003F6131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  <w:p w:rsidR="00C91C89" w:rsidRPr="00FD2139" w:rsidRDefault="00C91C89" w:rsidP="003F6131">
            <w:pPr>
              <w:pStyle w:val="PargrafodaLista"/>
              <w:numPr>
                <w:ilvl w:val="0"/>
                <w:numId w:val="31"/>
              </w:numPr>
              <w:spacing w:line="240" w:lineRule="auto"/>
              <w:ind w:hanging="5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Caso a variável se enquadre no tipo </w:t>
            </w:r>
            <w:r w:rsidRPr="00FD2139">
              <w:rPr>
                <w:rFonts w:ascii="Arial" w:hAnsi="Arial" w:cs="Arial"/>
                <w:bCs/>
                <w:i/>
                <w:color w:val="000000"/>
                <w:sz w:val="24"/>
                <w:szCs w:val="24"/>
                <w:lang w:eastAsia="pt-BR"/>
              </w:rPr>
              <w:t>Q</w:t>
            </w:r>
            <w:r w:rsidR="00AD2A5C" w:rsidRPr="00FD2139">
              <w:rPr>
                <w:rFonts w:ascii="Arial" w:hAnsi="Arial" w:cs="Arial"/>
                <w:bCs/>
                <w:i/>
                <w:color w:val="000000"/>
                <w:sz w:val="24"/>
                <w:szCs w:val="24"/>
                <w:lang w:eastAsia="pt-BR"/>
              </w:rPr>
              <w:t xml:space="preserve">uantitativa </w:t>
            </w:r>
            <w:r w:rsidRPr="00FD2139">
              <w:rPr>
                <w:rFonts w:ascii="Arial" w:hAnsi="Arial" w:cs="Arial"/>
                <w:bCs/>
                <w:i/>
                <w:color w:val="000000"/>
                <w:sz w:val="24"/>
                <w:szCs w:val="24"/>
                <w:lang w:eastAsia="pt-BR"/>
              </w:rPr>
              <w:t>C</w:t>
            </w:r>
            <w:r w:rsidR="00AD2A5C" w:rsidRPr="00FD2139">
              <w:rPr>
                <w:rFonts w:ascii="Arial" w:hAnsi="Arial" w:cs="Arial"/>
                <w:bCs/>
                <w:i/>
                <w:color w:val="000000"/>
                <w:sz w:val="24"/>
                <w:szCs w:val="24"/>
                <w:lang w:eastAsia="pt-BR"/>
              </w:rPr>
              <w:t>ontínua</w:t>
            </w:r>
            <w:r w:rsidR="003F6131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:</w:t>
            </w:r>
          </w:p>
          <w:p w:rsidR="00C91C89" w:rsidRPr="00FD2139" w:rsidRDefault="00C91C89" w:rsidP="003F6131">
            <w:pPr>
              <w:pStyle w:val="PargrafodaLista"/>
              <w:numPr>
                <w:ilvl w:val="1"/>
                <w:numId w:val="31"/>
              </w:numPr>
              <w:spacing w:line="240" w:lineRule="auto"/>
              <w:ind w:hanging="5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xi = Ponto Médio</w:t>
            </w:r>
            <w:r w:rsidR="003F6131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  <w:p w:rsidR="00C91C89" w:rsidRPr="00FD2139" w:rsidRDefault="00AD2A5C" w:rsidP="00C91C89">
            <w:pPr>
              <w:pStyle w:val="PargrafodaLista"/>
              <w:numPr>
                <w:ilvl w:val="0"/>
                <w:numId w:val="27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x </w:t>
            </w:r>
            <w:r w:rsidR="00C91C89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=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média. </w:t>
            </w:r>
          </w:p>
          <w:p w:rsidR="00C91C89" w:rsidRPr="00FD2139" w:rsidRDefault="00AD2A5C" w:rsidP="003F6131">
            <w:pPr>
              <w:pStyle w:val="PargrafodaLista"/>
              <w:numPr>
                <w:ilvl w:val="0"/>
                <w:numId w:val="31"/>
              </w:numPr>
              <w:spacing w:line="240" w:lineRule="auto"/>
              <w:ind w:hanging="5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Caso a pesquisa seja uma amostra:</w:t>
            </w:r>
          </w:p>
          <w:p w:rsidR="00C91C89" w:rsidRPr="00FD2139" w:rsidRDefault="00C91C89" w:rsidP="00C91C89">
            <w:pPr>
              <w:pStyle w:val="PargrafodaLista"/>
              <w:spacing w:line="240" w:lineRule="auto"/>
              <w:ind w:left="2160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</w:p>
          <w:p w:rsidR="00AD2A5C" w:rsidRPr="00FD2139" w:rsidRDefault="00C91C89" w:rsidP="00C91C89">
            <w:pPr>
              <w:pStyle w:val="PargrafodaLista"/>
              <w:spacing w:line="240" w:lineRule="auto"/>
              <w:ind w:left="1440" w:hanging="1553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Σ </w:t>
            </w:r>
            <w:r w:rsidR="00AD2A5C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=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AD2A5C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ⱱ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="00AD2A5C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(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gramEnd"/>
            <w:r w:rsidR="00AD2A5C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(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AD2A5C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Ʃ(</w:t>
            </w:r>
            <w:r w:rsidR="00C54478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AD2A5C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xi</w:t>
            </w:r>
            <w:r w:rsidR="00C54478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-</w:t>
            </w:r>
            <w:r w:rsidR="00C54478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AD2A5C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x</w:t>
            </w:r>
            <w:r w:rsidR="00C54478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AD2A5C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)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AD2A5C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²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AD2A5C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/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AD2A5C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Ʃfi</w:t>
            </w:r>
            <w:proofErr w:type="spellEnd"/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– </w:t>
            </w:r>
            <w:r w:rsidR="00AD2A5C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1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AD2A5C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)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AD2A5C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*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AD2A5C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fi</w:t>
            </w:r>
            <w:proofErr w:type="spellEnd"/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AD2A5C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) </w:t>
            </w:r>
          </w:p>
          <w:p w:rsidR="00AD2A5C" w:rsidRPr="00FD2139" w:rsidRDefault="00AD2A5C" w:rsidP="00AD2A5C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Cs w:val="24"/>
                <w:lang w:eastAsia="pt-BR"/>
              </w:rPr>
            </w:pPr>
          </w:p>
          <w:p w:rsidR="003F6131" w:rsidRPr="00FD2139" w:rsidRDefault="00AD2A5C" w:rsidP="00C91C89">
            <w:pPr>
              <w:pStyle w:val="PargrafodaLista"/>
              <w:numPr>
                <w:ilvl w:val="0"/>
                <w:numId w:val="30"/>
              </w:numPr>
              <w:spacing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Coeficiente de Variação: </w:t>
            </w:r>
          </w:p>
          <w:p w:rsidR="003F6131" w:rsidRPr="00FD2139" w:rsidRDefault="00AD2A5C" w:rsidP="003F6131">
            <w:pPr>
              <w:pStyle w:val="PargrafodaLista"/>
              <w:numPr>
                <w:ilvl w:val="1"/>
                <w:numId w:val="30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Divid</w:t>
            </w:r>
            <w:r w:rsidR="003F6131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e-se o desvio padrão pela média;</w:t>
            </w:r>
          </w:p>
          <w:p w:rsidR="007E4911" w:rsidRPr="00FD2139" w:rsidRDefault="003F6131" w:rsidP="003F6131">
            <w:pPr>
              <w:pStyle w:val="PargrafodaLista"/>
              <w:numPr>
                <w:ilvl w:val="1"/>
                <w:numId w:val="30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M</w:t>
            </w:r>
            <w:r w:rsidR="00AD2A5C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ultiplica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o valor encontrado acima</w:t>
            </w:r>
            <w:r w:rsidR="00AD2A5C"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por 100.</w:t>
            </w:r>
          </w:p>
        </w:tc>
      </w:tr>
      <w:tr w:rsidR="00DA7676" w:rsidRPr="00FD2139" w:rsidTr="00FD2139">
        <w:trPr>
          <w:jc w:val="center"/>
        </w:trPr>
        <w:tc>
          <w:tcPr>
            <w:tcW w:w="5637" w:type="dxa"/>
          </w:tcPr>
          <w:p w:rsidR="00EF5E29" w:rsidRPr="00FD2139" w:rsidRDefault="00DA7676" w:rsidP="00EF5E29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RF011 </w:t>
            </w:r>
            <w:r w:rsidRPr="00FD2139">
              <w:rPr>
                <w:rFonts w:cs="Arial"/>
                <w:bCs/>
                <w:color w:val="000000"/>
                <w:szCs w:val="24"/>
                <w:lang w:eastAsia="pt-BR"/>
              </w:rPr>
              <w:t xml:space="preserve">– </w:t>
            </w:r>
            <w:r w:rsidR="00EF5E29" w:rsidRPr="00FD2139">
              <w:rPr>
                <w:rFonts w:cs="Arial"/>
                <w:bCs/>
                <w:color w:val="000000"/>
                <w:szCs w:val="24"/>
                <w:lang w:eastAsia="pt-BR"/>
              </w:rPr>
              <w:t>Calcular Probabilidade Binomial</w:t>
            </w:r>
          </w:p>
          <w:p w:rsidR="00DA7676" w:rsidRPr="00FD2139" w:rsidRDefault="00DA7676" w:rsidP="00EF5E29">
            <w:pPr>
              <w:suppressAutoHyphens w:val="0"/>
              <w:spacing w:line="240" w:lineRule="auto"/>
              <w:ind w:firstLine="0"/>
              <w:rPr>
                <w:rFonts w:cs="Arial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DA7676" w:rsidRPr="00FD2139" w:rsidRDefault="00DA7676" w:rsidP="00566581">
            <w:pPr>
              <w:suppressAutoHyphens w:val="0"/>
              <w:spacing w:line="240" w:lineRule="auto"/>
              <w:ind w:firstLine="0"/>
              <w:jc w:val="center"/>
              <w:rPr>
                <w:rFonts w:eastAsia="Calibri" w:cs="Arial"/>
                <w:b/>
                <w:szCs w:val="24"/>
                <w:lang w:eastAsia="en-US"/>
              </w:rPr>
            </w:pPr>
            <w:r w:rsidRPr="00FD2139">
              <w:rPr>
                <w:rFonts w:eastAsia="Calibri" w:cs="Arial"/>
                <w:b/>
                <w:szCs w:val="24"/>
                <w:lang w:eastAsia="en-US"/>
              </w:rPr>
              <w:t>Oculto</w:t>
            </w:r>
          </w:p>
        </w:tc>
        <w:tc>
          <w:tcPr>
            <w:tcW w:w="1948" w:type="dxa"/>
            <w:vAlign w:val="center"/>
          </w:tcPr>
          <w:p w:rsidR="00DA7676" w:rsidRPr="00FD2139" w:rsidRDefault="00DA7676" w:rsidP="00566581">
            <w:pPr>
              <w:suppressAutoHyphens w:val="0"/>
              <w:spacing w:line="240" w:lineRule="auto"/>
              <w:ind w:firstLine="0"/>
              <w:jc w:val="center"/>
              <w:rPr>
                <w:rFonts w:eastAsia="Calibri" w:cs="Arial"/>
                <w:b/>
                <w:szCs w:val="24"/>
                <w:lang w:eastAsia="en-US"/>
              </w:rPr>
            </w:pPr>
            <w:r w:rsidRPr="00FD2139">
              <w:rPr>
                <w:rFonts w:eastAsia="Calibri" w:cs="Arial"/>
                <w:b/>
                <w:szCs w:val="24"/>
                <w:lang w:eastAsia="en-US"/>
              </w:rPr>
              <w:t>Altíssima</w:t>
            </w:r>
          </w:p>
        </w:tc>
      </w:tr>
      <w:tr w:rsidR="00DA7676" w:rsidRPr="00FD2139" w:rsidTr="00FD2139">
        <w:trPr>
          <w:trHeight w:val="283"/>
          <w:jc w:val="center"/>
        </w:trPr>
        <w:tc>
          <w:tcPr>
            <w:tcW w:w="9286" w:type="dxa"/>
            <w:gridSpan w:val="3"/>
          </w:tcPr>
          <w:p w:rsidR="004E346F" w:rsidRPr="00FD2139" w:rsidRDefault="004E346F" w:rsidP="004E346F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Descrição: </w:t>
            </w:r>
            <w:r w:rsidRPr="00FD2139">
              <w:rPr>
                <w:rFonts w:cs="Arial"/>
                <w:bCs/>
                <w:color w:val="000000"/>
                <w:szCs w:val="24"/>
                <w:lang w:eastAsia="pt-BR"/>
              </w:rPr>
              <w:t xml:space="preserve">O sistema deverá calcular a distribuição binomial por meio da seguinte fórmula: </w:t>
            </w:r>
          </w:p>
          <w:p w:rsidR="004E346F" w:rsidRPr="00FD2139" w:rsidRDefault="004E346F" w:rsidP="004E346F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Cs w:val="24"/>
                <w:lang w:eastAsia="pt-BR"/>
              </w:rPr>
            </w:pPr>
          </w:p>
          <w:p w:rsidR="004E346F" w:rsidRPr="00FD2139" w:rsidRDefault="004E346F" w:rsidP="004E346F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Cs w:val="24"/>
                <w:lang w:eastAsia="pt-BR"/>
              </w:rPr>
            </w:pPr>
          </w:p>
          <w:p w:rsidR="004E346F" w:rsidRPr="00FD2139" w:rsidRDefault="004E346F" w:rsidP="004E346F">
            <w:pPr>
              <w:pStyle w:val="PargrafodaLista"/>
              <w:spacing w:line="240" w:lineRule="auto"/>
              <w:ind w:left="1440" w:hanging="1553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P </w:t>
            </w:r>
            <w:proofErr w:type="gramStart"/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( </w:t>
            </w:r>
            <w:proofErr w:type="gramEnd"/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x = k ) = ( N! / K! ) * PK * QN - K</w:t>
            </w:r>
          </w:p>
          <w:p w:rsidR="004E346F" w:rsidRPr="00FD2139" w:rsidRDefault="004E346F" w:rsidP="004E346F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Cs w:val="24"/>
                <w:lang w:eastAsia="pt-BR"/>
              </w:rPr>
            </w:pPr>
          </w:p>
          <w:p w:rsidR="004E346F" w:rsidRPr="00FD2139" w:rsidRDefault="004E346F" w:rsidP="004E346F">
            <w:pPr>
              <w:pStyle w:val="PargrafodaLista"/>
              <w:spacing w:line="240" w:lineRule="auto"/>
              <w:ind w:left="1440" w:hanging="702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Onde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:</w:t>
            </w:r>
          </w:p>
          <w:p w:rsidR="004E346F" w:rsidRPr="00FD2139" w:rsidRDefault="004E346F" w:rsidP="004E346F">
            <w:pPr>
              <w:pStyle w:val="PargrafodaLista"/>
              <w:numPr>
                <w:ilvl w:val="0"/>
                <w:numId w:val="27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P = sucesso</w:t>
            </w:r>
          </w:p>
          <w:p w:rsidR="004E346F" w:rsidRPr="00FD2139" w:rsidRDefault="004E346F" w:rsidP="004E346F">
            <w:pPr>
              <w:pStyle w:val="PargrafodaLista"/>
              <w:numPr>
                <w:ilvl w:val="0"/>
                <w:numId w:val="27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Q = fracasso</w:t>
            </w:r>
          </w:p>
          <w:p w:rsidR="004E346F" w:rsidRPr="00FD2139" w:rsidRDefault="004E346F" w:rsidP="004E346F">
            <w:pPr>
              <w:pStyle w:val="PargrafodaLista"/>
              <w:numPr>
                <w:ilvl w:val="0"/>
                <w:numId w:val="27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K = evento</w:t>
            </w:r>
          </w:p>
          <w:p w:rsidR="00DA7676" w:rsidRPr="00FD2139" w:rsidRDefault="004E346F" w:rsidP="004E346F">
            <w:pPr>
              <w:pStyle w:val="PargrafodaLista"/>
              <w:numPr>
                <w:ilvl w:val="0"/>
                <w:numId w:val="27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N = tamanho da amostra.</w:t>
            </w:r>
          </w:p>
        </w:tc>
      </w:tr>
      <w:tr w:rsidR="00EF5E29" w:rsidRPr="00FD2139" w:rsidTr="00FD2139">
        <w:trPr>
          <w:jc w:val="center"/>
        </w:trPr>
        <w:tc>
          <w:tcPr>
            <w:tcW w:w="5637" w:type="dxa"/>
          </w:tcPr>
          <w:p w:rsidR="00EF5E29" w:rsidRPr="00FD2139" w:rsidRDefault="00EF5E29" w:rsidP="00EF5E29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b/>
                <w:bCs/>
                <w:color w:val="000000"/>
                <w:szCs w:val="24"/>
                <w:lang w:eastAsia="pt-BR"/>
              </w:rPr>
              <w:lastRenderedPageBreak/>
              <w:t xml:space="preserve">RF012 </w:t>
            </w:r>
            <w:r w:rsidRPr="00FD2139">
              <w:rPr>
                <w:rFonts w:cs="Arial"/>
                <w:bCs/>
                <w:color w:val="000000"/>
                <w:szCs w:val="24"/>
                <w:lang w:eastAsia="pt-BR"/>
              </w:rPr>
              <w:t>- Calcular Probabilidade Uniforme</w:t>
            </w:r>
          </w:p>
          <w:p w:rsidR="00EF5E29" w:rsidRPr="00FD2139" w:rsidRDefault="00EF5E29" w:rsidP="00EF5E29">
            <w:pPr>
              <w:suppressAutoHyphens w:val="0"/>
              <w:spacing w:line="240" w:lineRule="auto"/>
              <w:ind w:firstLine="0"/>
              <w:rPr>
                <w:rFonts w:cs="Arial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EF5E29" w:rsidRPr="00FD2139" w:rsidRDefault="00EF5E29" w:rsidP="00566581">
            <w:pPr>
              <w:suppressAutoHyphens w:val="0"/>
              <w:spacing w:line="240" w:lineRule="auto"/>
              <w:ind w:firstLine="0"/>
              <w:jc w:val="center"/>
              <w:rPr>
                <w:rFonts w:eastAsia="Calibri" w:cs="Arial"/>
                <w:b/>
                <w:szCs w:val="24"/>
                <w:lang w:eastAsia="en-US"/>
              </w:rPr>
            </w:pPr>
            <w:r w:rsidRPr="00FD2139">
              <w:rPr>
                <w:rFonts w:eastAsia="Calibri" w:cs="Arial"/>
                <w:b/>
                <w:szCs w:val="24"/>
                <w:lang w:eastAsia="en-US"/>
              </w:rPr>
              <w:t>Oculto</w:t>
            </w:r>
          </w:p>
        </w:tc>
        <w:tc>
          <w:tcPr>
            <w:tcW w:w="1948" w:type="dxa"/>
            <w:vAlign w:val="center"/>
          </w:tcPr>
          <w:p w:rsidR="00EF5E29" w:rsidRPr="00FD2139" w:rsidRDefault="00EF5E29" w:rsidP="00566581">
            <w:pPr>
              <w:suppressAutoHyphens w:val="0"/>
              <w:spacing w:line="240" w:lineRule="auto"/>
              <w:ind w:firstLine="0"/>
              <w:jc w:val="center"/>
              <w:rPr>
                <w:rFonts w:eastAsia="Calibri" w:cs="Arial"/>
                <w:b/>
                <w:szCs w:val="24"/>
                <w:lang w:eastAsia="en-US"/>
              </w:rPr>
            </w:pPr>
            <w:r w:rsidRPr="00FD2139">
              <w:rPr>
                <w:rFonts w:eastAsia="Calibri" w:cs="Arial"/>
                <w:b/>
                <w:szCs w:val="24"/>
                <w:lang w:eastAsia="en-US"/>
              </w:rPr>
              <w:t>Altíssima</w:t>
            </w:r>
          </w:p>
        </w:tc>
      </w:tr>
      <w:tr w:rsidR="00EF5E29" w:rsidRPr="00FD2139" w:rsidTr="00FD2139">
        <w:trPr>
          <w:trHeight w:val="283"/>
          <w:jc w:val="center"/>
        </w:trPr>
        <w:tc>
          <w:tcPr>
            <w:tcW w:w="9286" w:type="dxa"/>
            <w:gridSpan w:val="3"/>
          </w:tcPr>
          <w:p w:rsidR="004E346F" w:rsidRPr="00FD2139" w:rsidRDefault="00EF5E29" w:rsidP="004E346F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Descrição: </w:t>
            </w:r>
            <w:r w:rsidR="004E346F" w:rsidRPr="00FD2139">
              <w:rPr>
                <w:rFonts w:cs="Arial"/>
                <w:bCs/>
                <w:color w:val="000000"/>
                <w:szCs w:val="24"/>
                <w:lang w:eastAsia="pt-BR"/>
              </w:rPr>
              <w:t xml:space="preserve">O sistema deve calcular a distribuição uniforme por meio da seguinte fórmula: </w:t>
            </w:r>
          </w:p>
          <w:p w:rsidR="004E346F" w:rsidRPr="00FD2139" w:rsidRDefault="004E346F" w:rsidP="004E346F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Cs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bCs/>
                <w:color w:val="000000"/>
                <w:szCs w:val="24"/>
                <w:lang w:eastAsia="pt-BR"/>
              </w:rPr>
              <w:t xml:space="preserve">f(x) = 1 / </w:t>
            </w:r>
            <w:proofErr w:type="gramStart"/>
            <w:r w:rsidRPr="00FD2139">
              <w:rPr>
                <w:rFonts w:cs="Arial"/>
                <w:bCs/>
                <w:color w:val="000000"/>
                <w:szCs w:val="24"/>
                <w:lang w:eastAsia="pt-BR"/>
              </w:rPr>
              <w:t xml:space="preserve">( </w:t>
            </w:r>
            <w:proofErr w:type="gramEnd"/>
            <w:r w:rsidRPr="00FD2139">
              <w:rPr>
                <w:rFonts w:cs="Arial"/>
                <w:bCs/>
                <w:color w:val="000000"/>
                <w:szCs w:val="24"/>
                <w:lang w:eastAsia="pt-BR"/>
              </w:rPr>
              <w:t>b a )</w:t>
            </w:r>
          </w:p>
          <w:p w:rsidR="004E346F" w:rsidRPr="00FD2139" w:rsidRDefault="004E346F" w:rsidP="004E346F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Cs w:val="24"/>
                <w:lang w:eastAsia="pt-BR"/>
              </w:rPr>
            </w:pPr>
          </w:p>
          <w:p w:rsidR="004E346F" w:rsidRPr="00FD2139" w:rsidRDefault="004E346F" w:rsidP="004E346F">
            <w:pPr>
              <w:pStyle w:val="PargrafodaLista"/>
              <w:spacing w:line="240" w:lineRule="auto"/>
              <w:ind w:left="1440" w:hanging="702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Onde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:</w:t>
            </w:r>
          </w:p>
          <w:p w:rsidR="004E346F" w:rsidRPr="00FD2139" w:rsidRDefault="004E346F" w:rsidP="004E346F">
            <w:pPr>
              <w:pStyle w:val="PargrafodaLista"/>
              <w:numPr>
                <w:ilvl w:val="0"/>
                <w:numId w:val="27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b = ponto máximo</w:t>
            </w:r>
          </w:p>
          <w:p w:rsidR="004E346F" w:rsidRPr="00FD2139" w:rsidRDefault="004E346F" w:rsidP="004E346F">
            <w:pPr>
              <w:pStyle w:val="PargrafodaLista"/>
              <w:numPr>
                <w:ilvl w:val="0"/>
                <w:numId w:val="27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a</w:t>
            </w:r>
            <w:proofErr w:type="gramEnd"/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= ponto mínimo</w:t>
            </w:r>
          </w:p>
          <w:p w:rsidR="004E346F" w:rsidRPr="00FD2139" w:rsidRDefault="004E346F" w:rsidP="004E346F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Cs w:val="24"/>
                <w:lang w:eastAsia="pt-BR"/>
              </w:rPr>
            </w:pPr>
          </w:p>
          <w:p w:rsidR="004E346F" w:rsidRPr="00FD2139" w:rsidRDefault="004E346F" w:rsidP="004E346F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bCs/>
                <w:color w:val="000000"/>
                <w:szCs w:val="24"/>
                <w:lang w:eastAsia="pt-BR"/>
              </w:rPr>
              <w:t xml:space="preserve">Caso a pesquisa seja realizada utilizando um intervalo que esteja entre os valores de “a” e “b”, deve-se seguir a seguinte fórmula: </w:t>
            </w:r>
          </w:p>
          <w:p w:rsidR="004E346F" w:rsidRPr="00FD2139" w:rsidRDefault="004E346F" w:rsidP="004E346F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Cs w:val="24"/>
                <w:lang w:eastAsia="pt-BR"/>
              </w:rPr>
            </w:pPr>
          </w:p>
          <w:p w:rsidR="004E346F" w:rsidRPr="00FD2139" w:rsidRDefault="004E346F" w:rsidP="004E346F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Cs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bCs/>
                <w:color w:val="000000"/>
                <w:szCs w:val="24"/>
                <w:lang w:eastAsia="pt-BR"/>
              </w:rPr>
              <w:t xml:space="preserve">f(x) = 1 / </w:t>
            </w:r>
            <w:proofErr w:type="gramStart"/>
            <w:r w:rsidRPr="00FD2139">
              <w:rPr>
                <w:rFonts w:cs="Arial"/>
                <w:bCs/>
                <w:color w:val="000000"/>
                <w:szCs w:val="24"/>
                <w:lang w:eastAsia="pt-BR"/>
              </w:rPr>
              <w:t xml:space="preserve">( </w:t>
            </w:r>
            <w:proofErr w:type="gramEnd"/>
            <w:r w:rsidRPr="00FD2139">
              <w:rPr>
                <w:rFonts w:cs="Arial"/>
                <w:bCs/>
                <w:color w:val="000000"/>
                <w:szCs w:val="24"/>
                <w:lang w:eastAsia="pt-BR"/>
              </w:rPr>
              <w:t>b a ) * intervalo</w:t>
            </w:r>
          </w:p>
        </w:tc>
      </w:tr>
      <w:tr w:rsidR="00EF5E29" w:rsidRPr="00FD2139" w:rsidTr="00FD2139">
        <w:trPr>
          <w:jc w:val="center"/>
        </w:trPr>
        <w:tc>
          <w:tcPr>
            <w:tcW w:w="5637" w:type="dxa"/>
          </w:tcPr>
          <w:p w:rsidR="00EF5E29" w:rsidRPr="00FD2139" w:rsidRDefault="00EF5E29" w:rsidP="00EF5E29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RF013</w:t>
            </w:r>
            <w:r w:rsidRPr="00FD2139">
              <w:rPr>
                <w:rFonts w:cs="Arial"/>
                <w:bCs/>
                <w:color w:val="000000"/>
                <w:szCs w:val="24"/>
                <w:lang w:eastAsia="pt-BR"/>
              </w:rPr>
              <w:t xml:space="preserve"> - Calcular Probabilidade Normal</w:t>
            </w:r>
          </w:p>
          <w:p w:rsidR="00EF5E29" w:rsidRPr="00FD2139" w:rsidRDefault="00EF5E29" w:rsidP="00EF5E29">
            <w:pPr>
              <w:suppressAutoHyphens w:val="0"/>
              <w:spacing w:line="240" w:lineRule="auto"/>
              <w:ind w:firstLine="0"/>
              <w:rPr>
                <w:rFonts w:cs="Arial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EF5E29" w:rsidRPr="00FD2139" w:rsidRDefault="00EF5E29" w:rsidP="00566581">
            <w:pPr>
              <w:suppressAutoHyphens w:val="0"/>
              <w:spacing w:line="240" w:lineRule="auto"/>
              <w:ind w:firstLine="0"/>
              <w:jc w:val="center"/>
              <w:rPr>
                <w:rFonts w:eastAsia="Calibri" w:cs="Arial"/>
                <w:b/>
                <w:szCs w:val="24"/>
                <w:lang w:eastAsia="en-US"/>
              </w:rPr>
            </w:pPr>
            <w:r w:rsidRPr="00FD2139">
              <w:rPr>
                <w:rFonts w:eastAsia="Calibri" w:cs="Arial"/>
                <w:b/>
                <w:szCs w:val="24"/>
                <w:lang w:eastAsia="en-US"/>
              </w:rPr>
              <w:t>Oculto</w:t>
            </w:r>
          </w:p>
        </w:tc>
        <w:tc>
          <w:tcPr>
            <w:tcW w:w="1948" w:type="dxa"/>
            <w:vAlign w:val="center"/>
          </w:tcPr>
          <w:p w:rsidR="00EF5E29" w:rsidRPr="00FD2139" w:rsidRDefault="00EF5E29" w:rsidP="00566581">
            <w:pPr>
              <w:suppressAutoHyphens w:val="0"/>
              <w:spacing w:line="240" w:lineRule="auto"/>
              <w:ind w:firstLine="0"/>
              <w:jc w:val="center"/>
              <w:rPr>
                <w:rFonts w:eastAsia="Calibri" w:cs="Arial"/>
                <w:b/>
                <w:szCs w:val="24"/>
                <w:lang w:eastAsia="en-US"/>
              </w:rPr>
            </w:pPr>
            <w:r w:rsidRPr="00FD2139">
              <w:rPr>
                <w:rFonts w:eastAsia="Calibri" w:cs="Arial"/>
                <w:b/>
                <w:szCs w:val="24"/>
                <w:lang w:eastAsia="en-US"/>
              </w:rPr>
              <w:t>Altíssima</w:t>
            </w:r>
          </w:p>
        </w:tc>
      </w:tr>
      <w:tr w:rsidR="00EF5E29" w:rsidRPr="00FD2139" w:rsidTr="00FD2139">
        <w:trPr>
          <w:trHeight w:val="283"/>
          <w:jc w:val="center"/>
        </w:trPr>
        <w:tc>
          <w:tcPr>
            <w:tcW w:w="9286" w:type="dxa"/>
            <w:gridSpan w:val="3"/>
          </w:tcPr>
          <w:p w:rsidR="00001FF3" w:rsidRPr="00FD2139" w:rsidRDefault="00EF5E29" w:rsidP="00001FF3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Descrição: </w:t>
            </w:r>
            <w:r w:rsidR="00001FF3" w:rsidRPr="00FD2139">
              <w:rPr>
                <w:rFonts w:cs="Arial"/>
                <w:bCs/>
                <w:color w:val="000000"/>
                <w:szCs w:val="24"/>
                <w:lang w:eastAsia="pt-BR"/>
              </w:rPr>
              <w:t xml:space="preserve">O sistema deve calcular a distribuição normal obtendo o valor Z por meio da seguinte fórmula: </w:t>
            </w:r>
          </w:p>
          <w:p w:rsidR="00001FF3" w:rsidRPr="00FD2139" w:rsidRDefault="00001FF3" w:rsidP="00001FF3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Cs w:val="24"/>
                <w:lang w:eastAsia="pt-BR"/>
              </w:rPr>
            </w:pPr>
          </w:p>
          <w:p w:rsidR="00001FF3" w:rsidRPr="00FD2139" w:rsidRDefault="00001FF3" w:rsidP="00001FF3">
            <w:pPr>
              <w:pStyle w:val="PargrafodaLista"/>
              <w:spacing w:line="240" w:lineRule="auto"/>
              <w:ind w:left="1440" w:hanging="1553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z=</w:t>
            </w:r>
            <w:proofErr w:type="gramStart"/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(</w:t>
            </w:r>
            <w:proofErr w:type="gramEnd"/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x-μ)/σ.</w:t>
            </w:r>
          </w:p>
          <w:p w:rsidR="00001FF3" w:rsidRPr="00FD2139" w:rsidRDefault="00001FF3" w:rsidP="00001FF3">
            <w:pPr>
              <w:pStyle w:val="PargrafodaLista"/>
              <w:spacing w:line="240" w:lineRule="auto"/>
              <w:ind w:left="1440" w:hanging="1553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</w:p>
          <w:p w:rsidR="00001FF3" w:rsidRPr="00FD2139" w:rsidRDefault="00001FF3" w:rsidP="00001FF3">
            <w:pPr>
              <w:pStyle w:val="PargrafodaLista"/>
              <w:spacing w:line="240" w:lineRule="auto"/>
              <w:ind w:left="1440" w:hanging="702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Onde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: </w:t>
            </w:r>
          </w:p>
          <w:p w:rsidR="00001FF3" w:rsidRPr="00FD2139" w:rsidRDefault="00001FF3" w:rsidP="00001FF3">
            <w:pPr>
              <w:pStyle w:val="PargrafodaLista"/>
              <w:spacing w:line="240" w:lineRule="auto"/>
              <w:ind w:left="1440" w:hanging="1553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</w:p>
          <w:p w:rsidR="00001FF3" w:rsidRPr="00FD2139" w:rsidRDefault="00001FF3" w:rsidP="00001FF3">
            <w:pPr>
              <w:pStyle w:val="PargrafodaLista"/>
              <w:numPr>
                <w:ilvl w:val="0"/>
                <w:numId w:val="27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x = Valor a ser transformado</w:t>
            </w:r>
          </w:p>
          <w:p w:rsidR="00001FF3" w:rsidRPr="00FD2139" w:rsidRDefault="00001FF3" w:rsidP="00001FF3">
            <w:pPr>
              <w:pStyle w:val="PargrafodaLista"/>
              <w:numPr>
                <w:ilvl w:val="0"/>
                <w:numId w:val="27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μ = Valor da média </w:t>
            </w:r>
          </w:p>
          <w:p w:rsidR="00001FF3" w:rsidRPr="00FD2139" w:rsidRDefault="00001FF3" w:rsidP="00001FF3">
            <w:pPr>
              <w:pStyle w:val="PargrafodaLista"/>
              <w:numPr>
                <w:ilvl w:val="0"/>
                <w:numId w:val="27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σ = Valor do desvio padrão. </w:t>
            </w:r>
          </w:p>
          <w:p w:rsidR="00001FF3" w:rsidRPr="00FD2139" w:rsidRDefault="00001FF3" w:rsidP="00001FF3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Cs w:val="24"/>
                <w:lang w:eastAsia="pt-BR"/>
              </w:rPr>
            </w:pPr>
          </w:p>
          <w:p w:rsidR="00EF5E29" w:rsidRPr="00FD2139" w:rsidRDefault="00001FF3" w:rsidP="00257C0C">
            <w:pPr>
              <w:tabs>
                <w:tab w:val="left" w:pos="313"/>
              </w:tabs>
              <w:suppressAutoHyphens w:val="0"/>
              <w:spacing w:line="240" w:lineRule="auto"/>
              <w:ind w:left="313" w:right="452" w:firstLine="425"/>
              <w:rPr>
                <w:rFonts w:cs="Arial"/>
                <w:bCs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bCs/>
                <w:color w:val="000000"/>
                <w:szCs w:val="24"/>
                <w:lang w:eastAsia="pt-BR"/>
              </w:rPr>
              <w:t>Para localizar o valor na Tabela Z, deve-se pegar o inteiro e a primeira casa decimal e cruzar com a segunda casa decimal na tabela. Feito isso, deve-se realizar o cálculo propriamente dito de acordo com a área da Curva de Gauss.</w:t>
            </w:r>
          </w:p>
        </w:tc>
      </w:tr>
      <w:tr w:rsidR="00EF5E29" w:rsidRPr="00FD2139" w:rsidTr="00FD2139">
        <w:trPr>
          <w:jc w:val="center"/>
        </w:trPr>
        <w:tc>
          <w:tcPr>
            <w:tcW w:w="5637" w:type="dxa"/>
          </w:tcPr>
          <w:p w:rsidR="00EF5E29" w:rsidRPr="00FD2139" w:rsidRDefault="00EF5E29" w:rsidP="00EF5E29">
            <w:pPr>
              <w:suppressAutoHyphens w:val="0"/>
              <w:spacing w:line="240" w:lineRule="auto"/>
              <w:ind w:firstLine="0"/>
              <w:rPr>
                <w:rFonts w:cs="Arial"/>
                <w:szCs w:val="24"/>
              </w:rPr>
            </w:pPr>
            <w:r w:rsidRPr="00FD2139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RF014</w:t>
            </w:r>
            <w:r w:rsidRPr="00FD2139">
              <w:rPr>
                <w:rFonts w:cs="Arial"/>
                <w:bCs/>
                <w:color w:val="000000"/>
                <w:szCs w:val="24"/>
                <w:lang w:eastAsia="pt-BR"/>
              </w:rPr>
              <w:t xml:space="preserve"> - Calcular Correlação e Regressão</w:t>
            </w:r>
          </w:p>
        </w:tc>
        <w:tc>
          <w:tcPr>
            <w:tcW w:w="1701" w:type="dxa"/>
            <w:vAlign w:val="center"/>
          </w:tcPr>
          <w:p w:rsidR="00EF5E29" w:rsidRPr="00FD2139" w:rsidRDefault="00EF5E29" w:rsidP="00566581">
            <w:pPr>
              <w:suppressAutoHyphens w:val="0"/>
              <w:spacing w:line="240" w:lineRule="auto"/>
              <w:ind w:firstLine="0"/>
              <w:jc w:val="center"/>
              <w:rPr>
                <w:rFonts w:eastAsia="Calibri" w:cs="Arial"/>
                <w:b/>
                <w:szCs w:val="24"/>
                <w:lang w:eastAsia="en-US"/>
              </w:rPr>
            </w:pPr>
            <w:r w:rsidRPr="00FD2139">
              <w:rPr>
                <w:rFonts w:eastAsia="Calibri" w:cs="Arial"/>
                <w:b/>
                <w:szCs w:val="24"/>
                <w:lang w:eastAsia="en-US"/>
              </w:rPr>
              <w:t>Oculto</w:t>
            </w:r>
          </w:p>
        </w:tc>
        <w:tc>
          <w:tcPr>
            <w:tcW w:w="1948" w:type="dxa"/>
            <w:vAlign w:val="center"/>
          </w:tcPr>
          <w:p w:rsidR="00EF5E29" w:rsidRPr="00FD2139" w:rsidRDefault="00EF5E29" w:rsidP="00566581">
            <w:pPr>
              <w:suppressAutoHyphens w:val="0"/>
              <w:spacing w:line="240" w:lineRule="auto"/>
              <w:ind w:firstLine="0"/>
              <w:jc w:val="center"/>
              <w:rPr>
                <w:rFonts w:eastAsia="Calibri" w:cs="Arial"/>
                <w:b/>
                <w:szCs w:val="24"/>
                <w:lang w:eastAsia="en-US"/>
              </w:rPr>
            </w:pPr>
            <w:r w:rsidRPr="00FD2139">
              <w:rPr>
                <w:rFonts w:eastAsia="Calibri" w:cs="Arial"/>
                <w:b/>
                <w:szCs w:val="24"/>
                <w:lang w:eastAsia="en-US"/>
              </w:rPr>
              <w:t>Altíssima</w:t>
            </w:r>
          </w:p>
        </w:tc>
      </w:tr>
      <w:tr w:rsidR="00EF5E29" w:rsidRPr="00FD2139" w:rsidTr="00FD2139">
        <w:trPr>
          <w:trHeight w:val="283"/>
          <w:jc w:val="center"/>
        </w:trPr>
        <w:tc>
          <w:tcPr>
            <w:tcW w:w="9286" w:type="dxa"/>
            <w:gridSpan w:val="3"/>
          </w:tcPr>
          <w:p w:rsidR="00C65E99" w:rsidRPr="00FD2139" w:rsidRDefault="00EF5E29" w:rsidP="00C65E99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bCs/>
                <w:color w:val="000000"/>
                <w:szCs w:val="24"/>
                <w:lang w:eastAsia="pt-BR"/>
              </w:rPr>
              <w:t xml:space="preserve">Descrição: </w:t>
            </w:r>
            <w:r w:rsidR="00C65E99" w:rsidRPr="00FD2139">
              <w:rPr>
                <w:rFonts w:cs="Arial"/>
                <w:bCs/>
                <w:color w:val="000000"/>
                <w:szCs w:val="24"/>
                <w:lang w:eastAsia="pt-BR"/>
              </w:rPr>
              <w:t xml:space="preserve">O sistema deve calcular a Correlação entre duas variáveis por meio da seguinte fórmula: </w:t>
            </w:r>
          </w:p>
          <w:p w:rsidR="00C65E99" w:rsidRPr="00FD2139" w:rsidRDefault="00C65E99" w:rsidP="00C65E99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Cs w:val="24"/>
                <w:lang w:eastAsia="pt-BR"/>
              </w:rPr>
            </w:pPr>
          </w:p>
          <w:p w:rsidR="00C65E99" w:rsidRPr="00FD2139" w:rsidRDefault="00C65E99" w:rsidP="00C65E99">
            <w:pPr>
              <w:pStyle w:val="PargrafodaLista"/>
              <w:spacing w:line="240" w:lineRule="auto"/>
              <w:ind w:left="1440" w:hanging="1553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R = </w:t>
            </w:r>
            <w:proofErr w:type="gramStart"/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( </w:t>
            </w:r>
            <w:proofErr w:type="spellStart"/>
            <w:proofErr w:type="gramEnd"/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nƩxy</w:t>
            </w:r>
            <w:proofErr w:type="spellEnd"/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- ( </w:t>
            </w:r>
            <w:proofErr w:type="spellStart"/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Ʃx</w:t>
            </w:r>
            <w:proofErr w:type="spellEnd"/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) ( </w:t>
            </w:r>
            <w:proofErr w:type="spellStart"/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Ʃy</w:t>
            </w:r>
            <w:proofErr w:type="spellEnd"/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) ) / ⱱ ( n * Ʃx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vertAlign w:val="superscript"/>
                <w:lang w:eastAsia="pt-BR"/>
              </w:rPr>
              <w:t>2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- ( </w:t>
            </w:r>
            <w:proofErr w:type="spellStart"/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Ʃx</w:t>
            </w:r>
            <w:proofErr w:type="spellEnd"/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)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vertAlign w:val="superscript"/>
                <w:lang w:eastAsia="pt-BR"/>
              </w:rPr>
              <w:t xml:space="preserve">2 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) * ⱱ ( nƩy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vertAlign w:val="superscript"/>
                <w:lang w:eastAsia="pt-BR"/>
              </w:rPr>
              <w:t>2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- ( </w:t>
            </w:r>
            <w:proofErr w:type="spellStart"/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Ʃy</w:t>
            </w:r>
            <w:proofErr w:type="spellEnd"/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)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vertAlign w:val="superscript"/>
                <w:lang w:eastAsia="pt-BR"/>
              </w:rPr>
              <w:t xml:space="preserve">2 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) </w:t>
            </w:r>
          </w:p>
          <w:p w:rsidR="00C65E99" w:rsidRPr="00FD2139" w:rsidRDefault="00C65E99" w:rsidP="00C65E99">
            <w:pPr>
              <w:pStyle w:val="PargrafodaLista"/>
              <w:spacing w:line="240" w:lineRule="auto"/>
              <w:ind w:left="1440" w:hanging="1553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</w:p>
          <w:p w:rsidR="00C65E99" w:rsidRPr="00FD2139" w:rsidRDefault="00C65E99" w:rsidP="00C65E99">
            <w:pPr>
              <w:pStyle w:val="PargrafodaLista"/>
              <w:spacing w:line="240" w:lineRule="auto"/>
              <w:ind w:left="1440" w:hanging="702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Onde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: </w:t>
            </w:r>
          </w:p>
          <w:p w:rsidR="00C65E99" w:rsidRPr="00FD2139" w:rsidRDefault="00C65E99" w:rsidP="00C65E99">
            <w:pPr>
              <w:pStyle w:val="PargrafodaLista"/>
              <w:numPr>
                <w:ilvl w:val="0"/>
                <w:numId w:val="27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r = Coeficiente de relação;</w:t>
            </w:r>
          </w:p>
          <w:p w:rsidR="00C65E99" w:rsidRPr="00FD2139" w:rsidRDefault="00C65E99" w:rsidP="00C65E99">
            <w:pPr>
              <w:pStyle w:val="PargrafodaLista"/>
              <w:numPr>
                <w:ilvl w:val="0"/>
                <w:numId w:val="27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n = Tamanho da amostra;</w:t>
            </w:r>
          </w:p>
          <w:p w:rsidR="00C65E99" w:rsidRPr="00FD2139" w:rsidRDefault="00C65E99" w:rsidP="00C65E99">
            <w:pPr>
              <w:pStyle w:val="PargrafodaLista"/>
              <w:numPr>
                <w:ilvl w:val="0"/>
                <w:numId w:val="27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x = Variável independente;</w:t>
            </w:r>
          </w:p>
          <w:p w:rsidR="00C65E99" w:rsidRPr="00FD2139" w:rsidRDefault="00C65E99" w:rsidP="00C65E99">
            <w:pPr>
              <w:pStyle w:val="PargrafodaLista"/>
              <w:numPr>
                <w:ilvl w:val="0"/>
                <w:numId w:val="27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lastRenderedPageBreak/>
              <w:t xml:space="preserve">y = Variável dependente. </w:t>
            </w:r>
          </w:p>
          <w:p w:rsidR="00C65E99" w:rsidRPr="00FD2139" w:rsidRDefault="00C65E99" w:rsidP="00C65E99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Cs w:val="24"/>
                <w:lang w:eastAsia="pt-BR"/>
              </w:rPr>
            </w:pPr>
          </w:p>
          <w:p w:rsidR="00C65E99" w:rsidRPr="00FD2139" w:rsidRDefault="00C65E99" w:rsidP="00C65E99">
            <w:pPr>
              <w:tabs>
                <w:tab w:val="left" w:pos="313"/>
              </w:tabs>
              <w:suppressAutoHyphens w:val="0"/>
              <w:spacing w:line="240" w:lineRule="auto"/>
              <w:ind w:left="313" w:right="452" w:firstLine="425"/>
              <w:rPr>
                <w:rFonts w:cs="Arial"/>
                <w:bCs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bCs/>
                <w:color w:val="000000"/>
                <w:szCs w:val="24"/>
                <w:lang w:eastAsia="pt-BR"/>
              </w:rPr>
              <w:t xml:space="preserve">A regressão deve ser calculada por meio da seguinte fórmula: </w:t>
            </w:r>
          </w:p>
          <w:p w:rsidR="00C65E99" w:rsidRPr="00FD2139" w:rsidRDefault="00C65E99" w:rsidP="00C65E99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Cs w:val="24"/>
                <w:lang w:eastAsia="pt-BR"/>
              </w:rPr>
            </w:pPr>
          </w:p>
          <w:p w:rsidR="00C65E99" w:rsidRPr="00FD2139" w:rsidRDefault="00C65E99" w:rsidP="00C65E99">
            <w:pPr>
              <w:pStyle w:val="PargrafodaLista"/>
              <w:spacing w:line="240" w:lineRule="auto"/>
              <w:ind w:left="1440" w:hanging="1553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y = a * x + b. </w:t>
            </w:r>
          </w:p>
          <w:p w:rsidR="00C65E99" w:rsidRPr="00FD2139" w:rsidRDefault="00C65E99" w:rsidP="00C65E99">
            <w:pPr>
              <w:pStyle w:val="PargrafodaLista"/>
              <w:spacing w:line="240" w:lineRule="auto"/>
              <w:ind w:left="1440" w:hanging="1553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Sendo a = </w:t>
            </w:r>
            <w:proofErr w:type="gramStart"/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( </w:t>
            </w:r>
            <w:proofErr w:type="spellStart"/>
            <w:proofErr w:type="gramEnd"/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nƩxy</w:t>
            </w:r>
            <w:proofErr w:type="spellEnd"/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– </w:t>
            </w:r>
            <w:proofErr w:type="spellStart"/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Ʃx</w:t>
            </w:r>
            <w:proofErr w:type="spellEnd"/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Ʃy</w:t>
            </w:r>
            <w:proofErr w:type="spellEnd"/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) / ( nƩxi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vertAlign w:val="superscript"/>
                <w:lang w:eastAsia="pt-BR"/>
              </w:rPr>
              <w:t>2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- ( </w:t>
            </w:r>
            <w:proofErr w:type="spellStart"/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Ʃx</w:t>
            </w:r>
            <w:proofErr w:type="spellEnd"/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)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vertAlign w:val="superscript"/>
                <w:lang w:eastAsia="pt-BR"/>
              </w:rPr>
              <w:t xml:space="preserve"> 2 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) </w:t>
            </w:r>
          </w:p>
          <w:p w:rsidR="00C65E99" w:rsidRPr="00FD2139" w:rsidRDefault="00C65E99" w:rsidP="00C65E99">
            <w:pPr>
              <w:pStyle w:val="PargrafodaLista"/>
              <w:spacing w:line="240" w:lineRule="auto"/>
              <w:ind w:left="1440" w:hanging="1553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b = y – a*x</w:t>
            </w:r>
          </w:p>
          <w:p w:rsidR="00C65E99" w:rsidRPr="00FD2139" w:rsidRDefault="00C65E99" w:rsidP="00C65E99">
            <w:pPr>
              <w:pStyle w:val="PargrafodaLista"/>
              <w:spacing w:line="240" w:lineRule="auto"/>
              <w:ind w:left="1440" w:hanging="702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Onde</w:t>
            </w: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: </w:t>
            </w:r>
          </w:p>
          <w:p w:rsidR="00C65E99" w:rsidRPr="00FD2139" w:rsidRDefault="00C65E99" w:rsidP="00C65E99">
            <w:pPr>
              <w:pStyle w:val="PargrafodaLista"/>
              <w:numPr>
                <w:ilvl w:val="0"/>
                <w:numId w:val="27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x = </w:t>
            </w:r>
            <w:proofErr w:type="spellStart"/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Ʃx</w:t>
            </w:r>
            <w:proofErr w:type="spellEnd"/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/ n </w:t>
            </w:r>
          </w:p>
          <w:p w:rsidR="00EF5E29" w:rsidRPr="00FD2139" w:rsidRDefault="00C65E99" w:rsidP="00C65E99">
            <w:pPr>
              <w:pStyle w:val="PargrafodaLista"/>
              <w:numPr>
                <w:ilvl w:val="0"/>
                <w:numId w:val="27"/>
              </w:numPr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y = </w:t>
            </w:r>
            <w:proofErr w:type="spellStart"/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Ʃy</w:t>
            </w:r>
            <w:proofErr w:type="spellEnd"/>
            <w:r w:rsidRPr="00FD2139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/ n. </w:t>
            </w:r>
          </w:p>
        </w:tc>
      </w:tr>
    </w:tbl>
    <w:p w:rsidR="00C54E6F" w:rsidRPr="00FD2139" w:rsidRDefault="00C54E6F" w:rsidP="00BD06F8">
      <w:pPr>
        <w:ind w:firstLine="0"/>
        <w:jc w:val="center"/>
        <w:rPr>
          <w:rFonts w:cs="Arial"/>
          <w:szCs w:val="24"/>
        </w:rPr>
      </w:pPr>
    </w:p>
    <w:p w:rsidR="003447F4" w:rsidRPr="00FD2139" w:rsidRDefault="003447F4" w:rsidP="00BD06F8">
      <w:pPr>
        <w:ind w:firstLine="709"/>
        <w:rPr>
          <w:rFonts w:cs="Arial"/>
          <w:szCs w:val="24"/>
        </w:rPr>
      </w:pPr>
    </w:p>
    <w:bookmarkEnd w:id="1"/>
    <w:p w:rsidR="00A75654" w:rsidRPr="00FD2139" w:rsidRDefault="00A75654" w:rsidP="00A75654">
      <w:pPr>
        <w:ind w:firstLine="0"/>
        <w:rPr>
          <w:rFonts w:cs="Arial"/>
          <w:szCs w:val="24"/>
        </w:rPr>
      </w:pPr>
      <w:r w:rsidRPr="00FD2139">
        <w:rPr>
          <w:rFonts w:cs="Arial"/>
          <w:szCs w:val="24"/>
        </w:rPr>
        <w:t xml:space="preserve">2.4 Requisitos Não Funcionais </w:t>
      </w:r>
    </w:p>
    <w:p w:rsidR="00A75654" w:rsidRPr="00FD2139" w:rsidRDefault="00A75654" w:rsidP="00A75654">
      <w:pPr>
        <w:ind w:firstLine="709"/>
        <w:rPr>
          <w:rFonts w:cs="Arial"/>
          <w:szCs w:val="24"/>
        </w:rPr>
      </w:pPr>
    </w:p>
    <w:p w:rsidR="00A75654" w:rsidRPr="00FD2139" w:rsidRDefault="00A75654" w:rsidP="00A75654">
      <w:pPr>
        <w:ind w:firstLine="0"/>
        <w:jc w:val="center"/>
        <w:rPr>
          <w:rFonts w:cs="Arial"/>
          <w:szCs w:val="24"/>
        </w:rPr>
      </w:pPr>
      <w:r w:rsidRPr="00FD2139">
        <w:rPr>
          <w:rFonts w:cs="Arial"/>
          <w:b/>
          <w:szCs w:val="24"/>
        </w:rPr>
        <w:t>Quadro 2</w:t>
      </w:r>
      <w:r w:rsidRPr="00FD2139">
        <w:rPr>
          <w:rFonts w:cs="Arial"/>
          <w:szCs w:val="24"/>
        </w:rPr>
        <w:t xml:space="preserve"> – Requisitos Não Funcionais do sistema</w:t>
      </w:r>
    </w:p>
    <w:tbl>
      <w:tblPr>
        <w:tblStyle w:val="Tabelacomgrade"/>
        <w:tblW w:w="9358" w:type="dxa"/>
        <w:jc w:val="center"/>
        <w:tblLayout w:type="fixed"/>
        <w:tblLook w:val="04A0" w:firstRow="1" w:lastRow="0" w:firstColumn="1" w:lastColumn="0" w:noHBand="0" w:noVBand="1"/>
      </w:tblPr>
      <w:tblGrid>
        <w:gridCol w:w="1562"/>
        <w:gridCol w:w="2268"/>
        <w:gridCol w:w="1701"/>
        <w:gridCol w:w="1984"/>
        <w:gridCol w:w="1843"/>
      </w:tblGrid>
      <w:tr w:rsidR="003F26E4" w:rsidRPr="00FD2139" w:rsidTr="003F26E4">
        <w:trPr>
          <w:jc w:val="center"/>
        </w:trPr>
        <w:tc>
          <w:tcPr>
            <w:tcW w:w="1562" w:type="dxa"/>
            <w:tcBorders>
              <w:top w:val="nil"/>
              <w:left w:val="nil"/>
            </w:tcBorders>
          </w:tcPr>
          <w:p w:rsidR="00087424" w:rsidRPr="00FD2139" w:rsidRDefault="00087424" w:rsidP="00566581">
            <w:pPr>
              <w:spacing w:line="240" w:lineRule="auto"/>
              <w:ind w:firstLine="0"/>
              <w:rPr>
                <w:rFonts w:cs="Arial"/>
                <w:b/>
                <w:bCs/>
                <w:szCs w:val="24"/>
                <w:lang w:eastAsia="pt-BR"/>
              </w:rPr>
            </w:pPr>
            <w:bookmarkStart w:id="2" w:name="_GoBack"/>
            <w:bookmarkEnd w:id="2"/>
          </w:p>
        </w:tc>
        <w:tc>
          <w:tcPr>
            <w:tcW w:w="2268" w:type="dxa"/>
          </w:tcPr>
          <w:p w:rsidR="00087424" w:rsidRPr="00FD2139" w:rsidRDefault="00087424" w:rsidP="00566581">
            <w:pPr>
              <w:spacing w:line="240" w:lineRule="auto"/>
              <w:ind w:firstLine="0"/>
              <w:rPr>
                <w:rFonts w:cs="Arial"/>
                <w:szCs w:val="24"/>
                <w:lang w:eastAsia="pt-BR"/>
              </w:rPr>
            </w:pPr>
            <w:r>
              <w:rPr>
                <w:rFonts w:cs="Arial"/>
                <w:szCs w:val="24"/>
                <w:lang w:eastAsia="pt-BR"/>
              </w:rPr>
              <w:t>DESCRIÇÃO</w:t>
            </w:r>
          </w:p>
        </w:tc>
        <w:tc>
          <w:tcPr>
            <w:tcW w:w="1701" w:type="dxa"/>
            <w:vAlign w:val="center"/>
          </w:tcPr>
          <w:p w:rsidR="00087424" w:rsidRPr="00087424" w:rsidRDefault="00087424" w:rsidP="00087424">
            <w:pPr>
              <w:spacing w:line="240" w:lineRule="auto"/>
              <w:ind w:firstLine="0"/>
              <w:jc w:val="center"/>
              <w:rPr>
                <w:rFonts w:cs="Arial"/>
                <w:b/>
                <w:szCs w:val="24"/>
              </w:rPr>
            </w:pPr>
            <w:r w:rsidRPr="00087424">
              <w:rPr>
                <w:rFonts w:cs="Arial"/>
                <w:b/>
                <w:szCs w:val="24"/>
              </w:rPr>
              <w:t>TIPO</w:t>
            </w:r>
          </w:p>
        </w:tc>
        <w:tc>
          <w:tcPr>
            <w:tcW w:w="1984" w:type="dxa"/>
            <w:vAlign w:val="center"/>
          </w:tcPr>
          <w:p w:rsidR="00087424" w:rsidRPr="00087424" w:rsidRDefault="00087424" w:rsidP="00087424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Cs w:val="24"/>
              </w:rPr>
            </w:pPr>
            <w:r w:rsidRPr="00087424">
              <w:rPr>
                <w:rFonts w:cs="Arial"/>
                <w:b/>
                <w:szCs w:val="24"/>
              </w:rPr>
              <w:t>PRIORIDADE</w:t>
            </w:r>
          </w:p>
        </w:tc>
        <w:tc>
          <w:tcPr>
            <w:tcW w:w="1843" w:type="dxa"/>
            <w:vAlign w:val="center"/>
          </w:tcPr>
          <w:p w:rsidR="00087424" w:rsidRPr="00087424" w:rsidRDefault="00087424" w:rsidP="00087424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Cs w:val="24"/>
              </w:rPr>
            </w:pPr>
            <w:r w:rsidRPr="00087424">
              <w:rPr>
                <w:rFonts w:cs="Arial"/>
                <w:b/>
                <w:szCs w:val="24"/>
              </w:rPr>
              <w:t>PERMANÊNCIA</w:t>
            </w:r>
          </w:p>
        </w:tc>
      </w:tr>
      <w:tr w:rsidR="00EA1D79" w:rsidRPr="00FD2139" w:rsidTr="003F26E4">
        <w:trPr>
          <w:jc w:val="center"/>
        </w:trPr>
        <w:tc>
          <w:tcPr>
            <w:tcW w:w="1562" w:type="dxa"/>
          </w:tcPr>
          <w:p w:rsidR="00A75654" w:rsidRPr="00FD2139" w:rsidRDefault="00A75654" w:rsidP="00566581">
            <w:pPr>
              <w:spacing w:line="240" w:lineRule="auto"/>
              <w:ind w:firstLine="0"/>
              <w:rPr>
                <w:rFonts w:cs="Arial"/>
                <w:szCs w:val="24"/>
              </w:rPr>
            </w:pPr>
            <w:r w:rsidRPr="00FD2139">
              <w:rPr>
                <w:rFonts w:cs="Arial"/>
                <w:b/>
                <w:bCs/>
                <w:szCs w:val="24"/>
                <w:lang w:eastAsia="pt-BR"/>
              </w:rPr>
              <w:t>RNF001</w:t>
            </w:r>
            <w:r w:rsidRPr="00FD2139">
              <w:rPr>
                <w:rFonts w:cs="Arial"/>
                <w:szCs w:val="24"/>
                <w:lang w:eastAsia="pt-BR"/>
              </w:rPr>
              <w:t>-Ambiente</w:t>
            </w:r>
          </w:p>
        </w:tc>
        <w:tc>
          <w:tcPr>
            <w:tcW w:w="2268" w:type="dxa"/>
          </w:tcPr>
          <w:p w:rsidR="00A75654" w:rsidRPr="00FD2139" w:rsidRDefault="00A75654" w:rsidP="00566581">
            <w:pPr>
              <w:spacing w:line="240" w:lineRule="auto"/>
              <w:ind w:firstLine="0"/>
              <w:rPr>
                <w:rFonts w:cs="Arial"/>
                <w:szCs w:val="24"/>
              </w:rPr>
            </w:pPr>
            <w:r w:rsidRPr="00FD2139">
              <w:rPr>
                <w:rFonts w:cs="Arial"/>
                <w:szCs w:val="24"/>
                <w:lang w:eastAsia="pt-BR"/>
              </w:rPr>
              <w:t>O sistema deverá ser executado no ambiente da internet</w:t>
            </w:r>
            <w:r w:rsidR="004155A1" w:rsidRPr="00FD2139">
              <w:rPr>
                <w:rFonts w:cs="Arial"/>
                <w:szCs w:val="24"/>
                <w:lang w:eastAsia="pt-BR"/>
              </w:rPr>
              <w:t>, ou seja, é obrigatória a conexão com a internet para acessar qualquer funcionalidade do software.</w:t>
            </w:r>
            <w:r w:rsidRPr="00FD2139">
              <w:rPr>
                <w:rFonts w:cs="Arial"/>
                <w:szCs w:val="24"/>
                <w:lang w:eastAsia="pt-BR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A75654" w:rsidRPr="00087424" w:rsidRDefault="00087424" w:rsidP="00087424">
            <w:pPr>
              <w:spacing w:line="240" w:lineRule="auto"/>
              <w:ind w:firstLine="0"/>
              <w:jc w:val="center"/>
              <w:rPr>
                <w:rFonts w:cs="Arial"/>
                <w:b/>
                <w:szCs w:val="24"/>
              </w:rPr>
            </w:pPr>
            <w:r w:rsidRPr="00087424">
              <w:rPr>
                <w:rFonts w:cs="Arial"/>
                <w:b/>
                <w:szCs w:val="24"/>
              </w:rPr>
              <w:t>Tecnologia</w:t>
            </w:r>
          </w:p>
        </w:tc>
        <w:tc>
          <w:tcPr>
            <w:tcW w:w="1984" w:type="dxa"/>
            <w:vAlign w:val="center"/>
          </w:tcPr>
          <w:p w:rsidR="00A75654" w:rsidRPr="00087424" w:rsidRDefault="00A75654" w:rsidP="00087424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Cs w:val="24"/>
              </w:rPr>
            </w:pPr>
            <w:r w:rsidRPr="00087424">
              <w:rPr>
                <w:rFonts w:cs="Arial"/>
                <w:b/>
                <w:szCs w:val="24"/>
              </w:rPr>
              <w:t>Obrigatório</w:t>
            </w:r>
          </w:p>
        </w:tc>
        <w:tc>
          <w:tcPr>
            <w:tcW w:w="1843" w:type="dxa"/>
            <w:vAlign w:val="center"/>
          </w:tcPr>
          <w:p w:rsidR="00A75654" w:rsidRPr="00087424" w:rsidRDefault="00A75654" w:rsidP="00087424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Cs w:val="24"/>
              </w:rPr>
            </w:pPr>
            <w:r w:rsidRPr="00087424">
              <w:rPr>
                <w:rFonts w:cs="Arial"/>
                <w:b/>
                <w:szCs w:val="24"/>
              </w:rPr>
              <w:t>Permanente</w:t>
            </w:r>
          </w:p>
        </w:tc>
      </w:tr>
      <w:tr w:rsidR="00EA1D79" w:rsidRPr="00FD2139" w:rsidTr="003F26E4">
        <w:trPr>
          <w:jc w:val="center"/>
        </w:trPr>
        <w:tc>
          <w:tcPr>
            <w:tcW w:w="1562" w:type="dxa"/>
          </w:tcPr>
          <w:p w:rsidR="00A75654" w:rsidRPr="00FD2139" w:rsidRDefault="00A75654" w:rsidP="00566581">
            <w:pPr>
              <w:spacing w:line="240" w:lineRule="auto"/>
              <w:ind w:firstLine="0"/>
              <w:rPr>
                <w:rFonts w:cs="Arial"/>
                <w:szCs w:val="24"/>
              </w:rPr>
            </w:pPr>
            <w:r w:rsidRPr="00FD2139">
              <w:rPr>
                <w:rFonts w:cs="Arial"/>
                <w:b/>
                <w:bCs/>
                <w:szCs w:val="24"/>
                <w:lang w:eastAsia="pt-BR"/>
              </w:rPr>
              <w:t>RNF002</w:t>
            </w:r>
            <w:r w:rsidRPr="00FD2139">
              <w:rPr>
                <w:rFonts w:cs="Arial"/>
                <w:szCs w:val="24"/>
                <w:lang w:eastAsia="pt-BR"/>
              </w:rPr>
              <w:t>-Responsivo</w:t>
            </w:r>
          </w:p>
        </w:tc>
        <w:tc>
          <w:tcPr>
            <w:tcW w:w="2268" w:type="dxa"/>
          </w:tcPr>
          <w:p w:rsidR="00A75654" w:rsidRPr="00FD2139" w:rsidRDefault="00A75654" w:rsidP="00566581">
            <w:pPr>
              <w:spacing w:line="240" w:lineRule="auto"/>
              <w:ind w:firstLine="0"/>
              <w:rPr>
                <w:rFonts w:cs="Arial"/>
                <w:szCs w:val="24"/>
              </w:rPr>
            </w:pPr>
            <w:r w:rsidRPr="00FD2139">
              <w:rPr>
                <w:rFonts w:cs="Arial"/>
                <w:szCs w:val="24"/>
                <w:lang w:eastAsia="pt-BR"/>
              </w:rPr>
              <w:t xml:space="preserve">O sistema deverá ser responsivo, adaptando sua interface para </w:t>
            </w:r>
            <w:r w:rsidR="004155A1" w:rsidRPr="00FD2139">
              <w:rPr>
                <w:rFonts w:cs="Arial"/>
                <w:szCs w:val="24"/>
                <w:lang w:eastAsia="pt-BR"/>
              </w:rPr>
              <w:t>diferentes tamanhos de telas (</w:t>
            </w:r>
            <w:r w:rsidRPr="00FD2139">
              <w:rPr>
                <w:rFonts w:cs="Arial"/>
                <w:szCs w:val="24"/>
                <w:lang w:eastAsia="pt-BR"/>
              </w:rPr>
              <w:t>computadores e smartphones</w:t>
            </w:r>
            <w:r w:rsidR="004155A1" w:rsidRPr="00FD2139">
              <w:rPr>
                <w:rFonts w:cs="Arial"/>
                <w:szCs w:val="24"/>
                <w:lang w:eastAsia="pt-BR"/>
              </w:rPr>
              <w:t>)</w:t>
            </w:r>
            <w:r w:rsidRPr="00FD2139">
              <w:rPr>
                <w:rFonts w:cs="Arial"/>
                <w:szCs w:val="24"/>
                <w:lang w:eastAsia="pt-BR"/>
              </w:rPr>
              <w:t>.</w:t>
            </w:r>
          </w:p>
        </w:tc>
        <w:tc>
          <w:tcPr>
            <w:tcW w:w="1701" w:type="dxa"/>
            <w:vAlign w:val="center"/>
          </w:tcPr>
          <w:p w:rsidR="00A75654" w:rsidRPr="00087424" w:rsidRDefault="00087424" w:rsidP="00087424">
            <w:pPr>
              <w:spacing w:line="240" w:lineRule="auto"/>
              <w:ind w:firstLine="0"/>
              <w:jc w:val="center"/>
              <w:rPr>
                <w:rFonts w:cs="Arial"/>
                <w:b/>
                <w:szCs w:val="24"/>
              </w:rPr>
            </w:pPr>
            <w:r w:rsidRPr="00087424">
              <w:rPr>
                <w:rFonts w:cs="Arial"/>
                <w:b/>
                <w:szCs w:val="24"/>
              </w:rPr>
              <w:t>Interface</w:t>
            </w:r>
          </w:p>
        </w:tc>
        <w:tc>
          <w:tcPr>
            <w:tcW w:w="1984" w:type="dxa"/>
            <w:vAlign w:val="center"/>
          </w:tcPr>
          <w:p w:rsidR="00A75654" w:rsidRPr="00087424" w:rsidRDefault="00A75654" w:rsidP="00087424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Cs w:val="24"/>
              </w:rPr>
            </w:pPr>
            <w:r w:rsidRPr="00087424">
              <w:rPr>
                <w:rFonts w:cs="Arial"/>
                <w:b/>
                <w:szCs w:val="24"/>
              </w:rPr>
              <w:t>Obrigatório</w:t>
            </w:r>
          </w:p>
        </w:tc>
        <w:tc>
          <w:tcPr>
            <w:tcW w:w="1843" w:type="dxa"/>
            <w:vAlign w:val="center"/>
          </w:tcPr>
          <w:p w:rsidR="00A75654" w:rsidRPr="00087424" w:rsidRDefault="00A75654" w:rsidP="00087424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Cs w:val="24"/>
              </w:rPr>
            </w:pPr>
            <w:r w:rsidRPr="00087424">
              <w:rPr>
                <w:rFonts w:cs="Arial"/>
                <w:b/>
                <w:szCs w:val="24"/>
              </w:rPr>
              <w:t>Permanente</w:t>
            </w:r>
          </w:p>
        </w:tc>
      </w:tr>
      <w:tr w:rsidR="00EA1D79" w:rsidRPr="00FD2139" w:rsidTr="003F26E4">
        <w:trPr>
          <w:jc w:val="center"/>
        </w:trPr>
        <w:tc>
          <w:tcPr>
            <w:tcW w:w="1562" w:type="dxa"/>
          </w:tcPr>
          <w:p w:rsidR="00A75654" w:rsidRPr="00FD2139" w:rsidRDefault="00A75654" w:rsidP="00634FDA">
            <w:pPr>
              <w:spacing w:line="240" w:lineRule="auto"/>
              <w:ind w:firstLine="0"/>
              <w:rPr>
                <w:rFonts w:cs="Arial"/>
                <w:szCs w:val="24"/>
              </w:rPr>
            </w:pPr>
            <w:r w:rsidRPr="00FD2139">
              <w:rPr>
                <w:rFonts w:cs="Arial"/>
                <w:b/>
                <w:bCs/>
                <w:szCs w:val="24"/>
                <w:lang w:eastAsia="pt-BR"/>
              </w:rPr>
              <w:t>RNF003</w:t>
            </w:r>
            <w:r w:rsidRPr="00FD2139">
              <w:rPr>
                <w:rFonts w:cs="Arial"/>
                <w:szCs w:val="24"/>
                <w:lang w:eastAsia="pt-BR"/>
              </w:rPr>
              <w:t>-</w:t>
            </w:r>
            <w:r w:rsidR="009955C4" w:rsidRPr="00FD2139">
              <w:rPr>
                <w:rFonts w:cs="Arial"/>
                <w:szCs w:val="24"/>
                <w:lang w:eastAsia="pt-BR"/>
              </w:rPr>
              <w:t xml:space="preserve"> </w:t>
            </w:r>
            <w:r w:rsidR="00634FDA">
              <w:rPr>
                <w:rFonts w:cs="Arial"/>
                <w:szCs w:val="24"/>
                <w:lang w:eastAsia="pt-BR"/>
              </w:rPr>
              <w:t>Medida separatriz</w:t>
            </w:r>
          </w:p>
        </w:tc>
        <w:tc>
          <w:tcPr>
            <w:tcW w:w="2268" w:type="dxa"/>
          </w:tcPr>
          <w:p w:rsidR="00A75654" w:rsidRPr="00FD2139" w:rsidRDefault="00566581" w:rsidP="00634FDA">
            <w:pPr>
              <w:spacing w:line="240" w:lineRule="auto"/>
              <w:ind w:firstLine="0"/>
              <w:rPr>
                <w:rFonts w:cs="Arial"/>
                <w:szCs w:val="24"/>
              </w:rPr>
            </w:pPr>
            <w:r w:rsidRPr="00FD2139">
              <w:rPr>
                <w:rFonts w:cs="Arial"/>
                <w:szCs w:val="24"/>
              </w:rPr>
              <w:t xml:space="preserve">O sistema deve permitir que o usuário </w:t>
            </w:r>
            <w:r w:rsidR="00634FDA">
              <w:rPr>
                <w:rFonts w:cs="Arial"/>
                <w:szCs w:val="24"/>
              </w:rPr>
              <w:t xml:space="preserve">escolha qual a medida separatriz utilizar. </w:t>
            </w:r>
          </w:p>
        </w:tc>
        <w:tc>
          <w:tcPr>
            <w:tcW w:w="1701" w:type="dxa"/>
            <w:vAlign w:val="center"/>
          </w:tcPr>
          <w:p w:rsidR="00A75654" w:rsidRPr="00087424" w:rsidRDefault="00634FDA" w:rsidP="00087424">
            <w:pPr>
              <w:spacing w:line="240" w:lineRule="auto"/>
              <w:ind w:firstLine="0"/>
              <w:jc w:val="center"/>
              <w:rPr>
                <w:rFonts w:cs="Arial"/>
                <w:b/>
                <w:szCs w:val="24"/>
              </w:rPr>
            </w:pPr>
            <w:r w:rsidRPr="00087424">
              <w:rPr>
                <w:rFonts w:cs="Arial"/>
                <w:b/>
                <w:szCs w:val="24"/>
              </w:rPr>
              <w:t>Usabilidade</w:t>
            </w:r>
          </w:p>
        </w:tc>
        <w:tc>
          <w:tcPr>
            <w:tcW w:w="1984" w:type="dxa"/>
            <w:vAlign w:val="center"/>
          </w:tcPr>
          <w:p w:rsidR="00A75654" w:rsidRPr="00087424" w:rsidRDefault="00A75654" w:rsidP="00087424">
            <w:pPr>
              <w:spacing w:line="240" w:lineRule="auto"/>
              <w:ind w:firstLine="0"/>
              <w:jc w:val="center"/>
              <w:rPr>
                <w:rFonts w:cs="Arial"/>
                <w:b/>
                <w:szCs w:val="24"/>
              </w:rPr>
            </w:pPr>
            <w:r w:rsidRPr="00087424">
              <w:rPr>
                <w:rFonts w:cs="Arial"/>
                <w:b/>
                <w:szCs w:val="24"/>
              </w:rPr>
              <w:t>Obrigatório</w:t>
            </w:r>
          </w:p>
        </w:tc>
        <w:tc>
          <w:tcPr>
            <w:tcW w:w="1843" w:type="dxa"/>
            <w:vAlign w:val="center"/>
          </w:tcPr>
          <w:p w:rsidR="00A75654" w:rsidRPr="00087424" w:rsidRDefault="00A75654" w:rsidP="00087424">
            <w:pPr>
              <w:spacing w:line="240" w:lineRule="auto"/>
              <w:ind w:firstLine="0"/>
              <w:jc w:val="center"/>
              <w:rPr>
                <w:rFonts w:cs="Arial"/>
                <w:b/>
                <w:szCs w:val="24"/>
              </w:rPr>
            </w:pPr>
            <w:r w:rsidRPr="00087424">
              <w:rPr>
                <w:rFonts w:cs="Arial"/>
                <w:b/>
                <w:szCs w:val="24"/>
              </w:rPr>
              <w:t>Transitório</w:t>
            </w:r>
          </w:p>
        </w:tc>
      </w:tr>
      <w:tr w:rsidR="00EA1D79" w:rsidRPr="00FD2139" w:rsidTr="003F26E4">
        <w:trPr>
          <w:jc w:val="center"/>
        </w:trPr>
        <w:tc>
          <w:tcPr>
            <w:tcW w:w="1562" w:type="dxa"/>
          </w:tcPr>
          <w:p w:rsidR="00A75654" w:rsidRPr="00844B4C" w:rsidRDefault="00A75654" w:rsidP="00844B4C">
            <w:pPr>
              <w:spacing w:line="240" w:lineRule="auto"/>
              <w:ind w:firstLine="0"/>
              <w:rPr>
                <w:rFonts w:cs="Arial"/>
                <w:szCs w:val="24"/>
              </w:rPr>
            </w:pPr>
            <w:r w:rsidRPr="00844B4C">
              <w:rPr>
                <w:rFonts w:cs="Arial"/>
                <w:b/>
                <w:bCs/>
                <w:szCs w:val="24"/>
                <w:lang w:eastAsia="pt-BR"/>
              </w:rPr>
              <w:t>RNF004</w:t>
            </w:r>
            <w:r w:rsidR="00844B4C" w:rsidRPr="00844B4C">
              <w:rPr>
                <w:rFonts w:cs="Arial"/>
                <w:szCs w:val="24"/>
                <w:lang w:eastAsia="pt-BR"/>
              </w:rPr>
              <w:t xml:space="preserve">- </w:t>
            </w:r>
            <w:r w:rsidR="00844B4C" w:rsidRPr="00844B4C">
              <w:rPr>
                <w:rFonts w:cs="Arial"/>
                <w:b/>
                <w:bCs/>
                <w:szCs w:val="24"/>
                <w:lang w:eastAsia="pt-BR"/>
              </w:rPr>
              <w:t>Uso de linguagem</w:t>
            </w:r>
          </w:p>
        </w:tc>
        <w:tc>
          <w:tcPr>
            <w:tcW w:w="2268" w:type="dxa"/>
          </w:tcPr>
          <w:p w:rsidR="00844B4C" w:rsidRPr="00844B4C" w:rsidRDefault="00844B4C" w:rsidP="00844B4C">
            <w:pPr>
              <w:spacing w:line="240" w:lineRule="auto"/>
              <w:ind w:firstLine="0"/>
              <w:rPr>
                <w:rFonts w:cs="Arial"/>
                <w:szCs w:val="24"/>
              </w:rPr>
            </w:pPr>
            <w:r w:rsidRPr="00844B4C">
              <w:rPr>
                <w:rFonts w:cs="Arial"/>
                <w:szCs w:val="24"/>
              </w:rPr>
              <w:t xml:space="preserve">O sistema deverá ser escrito parte em </w:t>
            </w:r>
            <w:proofErr w:type="spellStart"/>
            <w:r w:rsidRPr="00844B4C">
              <w:rPr>
                <w:rFonts w:cs="Arial"/>
                <w:szCs w:val="24"/>
              </w:rPr>
              <w:t>JavaScript</w:t>
            </w:r>
            <w:proofErr w:type="spellEnd"/>
            <w:r w:rsidRPr="00844B4C">
              <w:rPr>
                <w:rFonts w:cs="Arial"/>
                <w:szCs w:val="24"/>
              </w:rPr>
              <w:t xml:space="preserve">, outras linguagens como CSS e HTML, poderá ser </w:t>
            </w:r>
            <w:r w:rsidRPr="00844B4C">
              <w:rPr>
                <w:rFonts w:cs="Arial"/>
                <w:szCs w:val="24"/>
              </w:rPr>
              <w:lastRenderedPageBreak/>
              <w:t xml:space="preserve">incluso no código. </w:t>
            </w:r>
          </w:p>
          <w:p w:rsidR="00A75654" w:rsidRPr="00844B4C" w:rsidRDefault="00A75654" w:rsidP="004155A1">
            <w:pPr>
              <w:spacing w:line="240" w:lineRule="auto"/>
              <w:ind w:firstLine="0"/>
              <w:rPr>
                <w:rFonts w:cs="Arial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75654" w:rsidRPr="00087424" w:rsidRDefault="00844B4C" w:rsidP="00087424">
            <w:pPr>
              <w:spacing w:line="240" w:lineRule="auto"/>
              <w:ind w:firstLine="0"/>
              <w:jc w:val="center"/>
              <w:rPr>
                <w:rFonts w:cs="Arial"/>
                <w:b/>
                <w:szCs w:val="24"/>
              </w:rPr>
            </w:pPr>
            <w:r w:rsidRPr="00087424">
              <w:rPr>
                <w:rFonts w:cs="Arial"/>
                <w:b/>
                <w:szCs w:val="24"/>
              </w:rPr>
              <w:lastRenderedPageBreak/>
              <w:t>Tecnologia</w:t>
            </w:r>
          </w:p>
        </w:tc>
        <w:tc>
          <w:tcPr>
            <w:tcW w:w="1984" w:type="dxa"/>
            <w:vAlign w:val="center"/>
          </w:tcPr>
          <w:p w:rsidR="00A75654" w:rsidRPr="00087424" w:rsidRDefault="00A75654" w:rsidP="00087424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Cs w:val="24"/>
              </w:rPr>
            </w:pPr>
            <w:r w:rsidRPr="00087424">
              <w:rPr>
                <w:rFonts w:cs="Arial"/>
                <w:b/>
                <w:szCs w:val="24"/>
              </w:rPr>
              <w:t>Obrigatório</w:t>
            </w:r>
          </w:p>
        </w:tc>
        <w:tc>
          <w:tcPr>
            <w:tcW w:w="1843" w:type="dxa"/>
            <w:vAlign w:val="center"/>
          </w:tcPr>
          <w:p w:rsidR="00A75654" w:rsidRPr="00087424" w:rsidRDefault="00A75654" w:rsidP="00087424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Cs w:val="24"/>
              </w:rPr>
            </w:pPr>
            <w:r w:rsidRPr="00087424">
              <w:rPr>
                <w:rFonts w:cs="Arial"/>
                <w:b/>
                <w:szCs w:val="24"/>
              </w:rPr>
              <w:t>Permanente</w:t>
            </w:r>
          </w:p>
          <w:p w:rsidR="00A75654" w:rsidRPr="00087424" w:rsidRDefault="00A75654" w:rsidP="00087424">
            <w:pPr>
              <w:spacing w:line="240" w:lineRule="auto"/>
              <w:ind w:firstLine="0"/>
              <w:jc w:val="center"/>
              <w:rPr>
                <w:rFonts w:cs="Arial"/>
                <w:b/>
                <w:szCs w:val="24"/>
              </w:rPr>
            </w:pPr>
          </w:p>
        </w:tc>
      </w:tr>
      <w:tr w:rsidR="00EA1D79" w:rsidRPr="00FD2139" w:rsidTr="003F26E4">
        <w:trPr>
          <w:jc w:val="center"/>
        </w:trPr>
        <w:tc>
          <w:tcPr>
            <w:tcW w:w="1562" w:type="dxa"/>
          </w:tcPr>
          <w:p w:rsidR="00A75654" w:rsidRPr="00844B4C" w:rsidRDefault="00A75654" w:rsidP="00844B4C">
            <w:pPr>
              <w:spacing w:line="240" w:lineRule="auto"/>
              <w:ind w:firstLine="0"/>
              <w:rPr>
                <w:rFonts w:cs="Arial"/>
                <w:szCs w:val="24"/>
              </w:rPr>
            </w:pPr>
            <w:r w:rsidRPr="00844B4C">
              <w:rPr>
                <w:rFonts w:cs="Arial"/>
                <w:b/>
                <w:bCs/>
                <w:szCs w:val="24"/>
                <w:lang w:eastAsia="pt-BR"/>
              </w:rPr>
              <w:lastRenderedPageBreak/>
              <w:t>RNF005</w:t>
            </w:r>
            <w:r w:rsidRPr="00844B4C">
              <w:rPr>
                <w:rFonts w:cs="Arial"/>
                <w:szCs w:val="24"/>
                <w:lang w:eastAsia="pt-BR"/>
              </w:rPr>
              <w:t>-</w:t>
            </w:r>
            <w:r w:rsidR="00844B4C" w:rsidRPr="00844B4C">
              <w:rPr>
                <w:rFonts w:cs="Arial"/>
                <w:szCs w:val="24"/>
                <w:lang w:eastAsia="pt-BR"/>
              </w:rPr>
              <w:t xml:space="preserve"> </w:t>
            </w:r>
            <w:r w:rsidR="00844B4C" w:rsidRPr="00844B4C">
              <w:rPr>
                <w:rFonts w:cs="Arial"/>
                <w:b/>
                <w:bCs/>
                <w:szCs w:val="24"/>
                <w:lang w:eastAsia="pt-BR"/>
              </w:rPr>
              <w:t>Gerar gráficos</w:t>
            </w:r>
          </w:p>
        </w:tc>
        <w:tc>
          <w:tcPr>
            <w:tcW w:w="2268" w:type="dxa"/>
          </w:tcPr>
          <w:p w:rsidR="00A75654" w:rsidRPr="00844B4C" w:rsidRDefault="00844B4C" w:rsidP="00566581">
            <w:pPr>
              <w:spacing w:line="240" w:lineRule="auto"/>
              <w:ind w:firstLine="0"/>
              <w:rPr>
                <w:rFonts w:cs="Arial"/>
                <w:szCs w:val="24"/>
              </w:rPr>
            </w:pPr>
            <w:r w:rsidRPr="00844B4C">
              <w:rPr>
                <w:rFonts w:cs="Arial"/>
                <w:szCs w:val="24"/>
              </w:rPr>
              <w:t>O sistema devera gerar gráficos de acordo com as variáveis inseridas pelo usuário e pela análise realizada pelo software</w:t>
            </w:r>
          </w:p>
        </w:tc>
        <w:tc>
          <w:tcPr>
            <w:tcW w:w="1701" w:type="dxa"/>
            <w:vAlign w:val="center"/>
          </w:tcPr>
          <w:p w:rsidR="00A75654" w:rsidRPr="00087424" w:rsidRDefault="00844B4C" w:rsidP="00087424">
            <w:pPr>
              <w:spacing w:line="240" w:lineRule="auto"/>
              <w:ind w:firstLine="0"/>
              <w:jc w:val="center"/>
              <w:rPr>
                <w:rFonts w:cs="Arial"/>
                <w:b/>
                <w:szCs w:val="24"/>
              </w:rPr>
            </w:pPr>
            <w:r w:rsidRPr="00087424">
              <w:rPr>
                <w:rFonts w:cs="Arial"/>
                <w:b/>
                <w:szCs w:val="24"/>
              </w:rPr>
              <w:t>Usabilidade</w:t>
            </w:r>
          </w:p>
        </w:tc>
        <w:tc>
          <w:tcPr>
            <w:tcW w:w="1984" w:type="dxa"/>
            <w:vAlign w:val="center"/>
          </w:tcPr>
          <w:p w:rsidR="00A75654" w:rsidRPr="00087424" w:rsidRDefault="00A75654" w:rsidP="00087424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Cs w:val="24"/>
              </w:rPr>
            </w:pPr>
            <w:r w:rsidRPr="00087424">
              <w:rPr>
                <w:rFonts w:cs="Arial"/>
                <w:b/>
                <w:szCs w:val="24"/>
              </w:rPr>
              <w:t>Obrigatório</w:t>
            </w:r>
          </w:p>
        </w:tc>
        <w:tc>
          <w:tcPr>
            <w:tcW w:w="1843" w:type="dxa"/>
            <w:vAlign w:val="center"/>
          </w:tcPr>
          <w:p w:rsidR="00A75654" w:rsidRPr="00087424" w:rsidRDefault="00A75654" w:rsidP="00087424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Cs w:val="24"/>
              </w:rPr>
            </w:pPr>
            <w:r w:rsidRPr="00087424">
              <w:rPr>
                <w:rFonts w:cs="Arial"/>
                <w:b/>
                <w:szCs w:val="24"/>
              </w:rPr>
              <w:t>Permanente</w:t>
            </w:r>
          </w:p>
        </w:tc>
      </w:tr>
      <w:tr w:rsidR="00EA1D79" w:rsidRPr="00FD2139" w:rsidTr="003F26E4">
        <w:trPr>
          <w:jc w:val="center"/>
        </w:trPr>
        <w:tc>
          <w:tcPr>
            <w:tcW w:w="1562" w:type="dxa"/>
          </w:tcPr>
          <w:p w:rsidR="00566581" w:rsidRPr="00844B4C" w:rsidRDefault="00566581" w:rsidP="00844B4C">
            <w:pPr>
              <w:spacing w:line="240" w:lineRule="auto"/>
              <w:ind w:firstLine="0"/>
              <w:rPr>
                <w:rFonts w:cs="Arial"/>
                <w:b/>
                <w:bCs/>
                <w:szCs w:val="24"/>
                <w:lang w:eastAsia="pt-BR"/>
              </w:rPr>
            </w:pPr>
            <w:r w:rsidRPr="00844B4C">
              <w:rPr>
                <w:rFonts w:cs="Arial"/>
                <w:b/>
                <w:bCs/>
                <w:szCs w:val="24"/>
                <w:lang w:eastAsia="pt-BR"/>
              </w:rPr>
              <w:t xml:space="preserve">RNF006- </w:t>
            </w:r>
            <w:r w:rsidR="00844B4C" w:rsidRPr="00844B4C">
              <w:rPr>
                <w:rFonts w:cs="Arial"/>
                <w:b/>
                <w:bCs/>
                <w:szCs w:val="24"/>
                <w:lang w:eastAsia="pt-BR"/>
              </w:rPr>
              <w:t>Gerar tabela</w:t>
            </w:r>
          </w:p>
        </w:tc>
        <w:tc>
          <w:tcPr>
            <w:tcW w:w="2268" w:type="dxa"/>
          </w:tcPr>
          <w:p w:rsidR="004155A1" w:rsidRPr="00844B4C" w:rsidRDefault="00844B4C" w:rsidP="00844B4C">
            <w:pPr>
              <w:spacing w:line="240" w:lineRule="auto"/>
              <w:ind w:firstLine="0"/>
              <w:rPr>
                <w:rFonts w:cs="Arial"/>
                <w:szCs w:val="24"/>
              </w:rPr>
            </w:pPr>
            <w:r w:rsidRPr="00844B4C">
              <w:rPr>
                <w:rFonts w:cs="Arial"/>
                <w:szCs w:val="24"/>
              </w:rPr>
              <w:t xml:space="preserve">O sistema deverá gerar tabela de acordo com o cálculo feito pelas variáveis. </w:t>
            </w:r>
          </w:p>
        </w:tc>
        <w:tc>
          <w:tcPr>
            <w:tcW w:w="1701" w:type="dxa"/>
            <w:vAlign w:val="center"/>
          </w:tcPr>
          <w:p w:rsidR="00566581" w:rsidRPr="00087424" w:rsidRDefault="00844B4C" w:rsidP="00087424">
            <w:pPr>
              <w:spacing w:line="240" w:lineRule="auto"/>
              <w:ind w:firstLine="0"/>
              <w:jc w:val="center"/>
              <w:rPr>
                <w:rFonts w:cs="Arial"/>
                <w:b/>
                <w:szCs w:val="24"/>
              </w:rPr>
            </w:pPr>
            <w:r w:rsidRPr="00087424">
              <w:rPr>
                <w:rFonts w:cs="Arial"/>
                <w:b/>
                <w:szCs w:val="24"/>
              </w:rPr>
              <w:t>Usabilidade</w:t>
            </w:r>
          </w:p>
        </w:tc>
        <w:tc>
          <w:tcPr>
            <w:tcW w:w="1984" w:type="dxa"/>
            <w:vAlign w:val="center"/>
          </w:tcPr>
          <w:p w:rsidR="00566581" w:rsidRPr="00087424" w:rsidRDefault="00087424" w:rsidP="00087424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Cs w:val="24"/>
              </w:rPr>
            </w:pPr>
            <w:r w:rsidRPr="00087424">
              <w:rPr>
                <w:rFonts w:cs="Arial"/>
                <w:b/>
                <w:szCs w:val="24"/>
              </w:rPr>
              <w:t>Obrigatório</w:t>
            </w:r>
          </w:p>
        </w:tc>
        <w:tc>
          <w:tcPr>
            <w:tcW w:w="1843" w:type="dxa"/>
            <w:vAlign w:val="center"/>
          </w:tcPr>
          <w:p w:rsidR="00566581" w:rsidRPr="00087424" w:rsidRDefault="00566581" w:rsidP="00087424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Cs w:val="24"/>
              </w:rPr>
            </w:pPr>
            <w:r w:rsidRPr="00087424">
              <w:rPr>
                <w:rFonts w:cs="Arial"/>
                <w:b/>
                <w:szCs w:val="24"/>
              </w:rPr>
              <w:t>Permanente</w:t>
            </w:r>
          </w:p>
          <w:p w:rsidR="00566581" w:rsidRPr="00087424" w:rsidRDefault="00566581" w:rsidP="00087424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Cs w:val="24"/>
              </w:rPr>
            </w:pPr>
          </w:p>
        </w:tc>
      </w:tr>
      <w:tr w:rsidR="00EA1D79" w:rsidRPr="00FD2139" w:rsidTr="003F26E4">
        <w:trPr>
          <w:trHeight w:val="657"/>
          <w:jc w:val="center"/>
        </w:trPr>
        <w:tc>
          <w:tcPr>
            <w:tcW w:w="1562" w:type="dxa"/>
          </w:tcPr>
          <w:p w:rsidR="00566581" w:rsidRPr="00FD2139" w:rsidRDefault="00566581" w:rsidP="00844B4C">
            <w:pPr>
              <w:spacing w:line="240" w:lineRule="auto"/>
              <w:ind w:firstLine="0"/>
              <w:rPr>
                <w:rFonts w:cs="Arial"/>
                <w:b/>
                <w:bCs/>
                <w:szCs w:val="24"/>
                <w:lang w:eastAsia="pt-BR"/>
              </w:rPr>
            </w:pPr>
            <w:r w:rsidRPr="00FD2139">
              <w:rPr>
                <w:rFonts w:cs="Arial"/>
                <w:b/>
                <w:bCs/>
                <w:szCs w:val="24"/>
                <w:lang w:eastAsia="pt-BR"/>
              </w:rPr>
              <w:t xml:space="preserve">RNF007- </w:t>
            </w:r>
            <w:r w:rsidR="00844B4C">
              <w:rPr>
                <w:rFonts w:cs="Arial"/>
                <w:b/>
                <w:bCs/>
                <w:szCs w:val="24"/>
                <w:lang w:eastAsia="pt-BR"/>
              </w:rPr>
              <w:t xml:space="preserve">Ordenação pelo </w:t>
            </w:r>
            <w:r w:rsidR="003F26E4">
              <w:rPr>
                <w:rFonts w:cs="Arial"/>
                <w:b/>
                <w:bCs/>
                <w:szCs w:val="24"/>
                <w:lang w:eastAsia="pt-BR"/>
              </w:rPr>
              <w:t>usuário</w:t>
            </w:r>
          </w:p>
        </w:tc>
        <w:tc>
          <w:tcPr>
            <w:tcW w:w="2268" w:type="dxa"/>
          </w:tcPr>
          <w:p w:rsidR="00566581" w:rsidRPr="00FD2139" w:rsidRDefault="00844B4C" w:rsidP="004155A1">
            <w:pPr>
              <w:spacing w:line="240" w:lineRule="auto"/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O sistema deve permitir que na variável ordinal o usuário </w:t>
            </w:r>
            <w:proofErr w:type="gramStart"/>
            <w:r>
              <w:rPr>
                <w:rFonts w:cs="Arial"/>
                <w:szCs w:val="24"/>
              </w:rPr>
              <w:t>ordene</w:t>
            </w:r>
            <w:proofErr w:type="gramEnd"/>
            <w:r>
              <w:rPr>
                <w:rFonts w:cs="Arial"/>
                <w:szCs w:val="24"/>
              </w:rPr>
              <w:t xml:space="preserve"> da forma que deseja</w:t>
            </w:r>
          </w:p>
        </w:tc>
        <w:tc>
          <w:tcPr>
            <w:tcW w:w="1701" w:type="dxa"/>
            <w:vAlign w:val="center"/>
          </w:tcPr>
          <w:p w:rsidR="00566581" w:rsidRPr="00087424" w:rsidRDefault="00844B4C" w:rsidP="00087424">
            <w:pPr>
              <w:spacing w:line="240" w:lineRule="auto"/>
              <w:ind w:firstLine="0"/>
              <w:jc w:val="center"/>
              <w:rPr>
                <w:rFonts w:cs="Arial"/>
                <w:b/>
                <w:szCs w:val="24"/>
              </w:rPr>
            </w:pPr>
            <w:r w:rsidRPr="00087424">
              <w:rPr>
                <w:rFonts w:cs="Arial"/>
                <w:b/>
                <w:szCs w:val="24"/>
              </w:rPr>
              <w:t>Usabilidade</w:t>
            </w:r>
          </w:p>
        </w:tc>
        <w:tc>
          <w:tcPr>
            <w:tcW w:w="1984" w:type="dxa"/>
            <w:vAlign w:val="center"/>
          </w:tcPr>
          <w:p w:rsidR="00566581" w:rsidRPr="00087424" w:rsidRDefault="00087424" w:rsidP="00087424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Cs w:val="24"/>
              </w:rPr>
            </w:pPr>
            <w:r w:rsidRPr="00087424">
              <w:rPr>
                <w:rFonts w:cs="Arial"/>
                <w:b/>
                <w:szCs w:val="24"/>
              </w:rPr>
              <w:t>Obrigatório</w:t>
            </w:r>
          </w:p>
        </w:tc>
        <w:tc>
          <w:tcPr>
            <w:tcW w:w="1843" w:type="dxa"/>
            <w:vAlign w:val="center"/>
          </w:tcPr>
          <w:p w:rsidR="00566581" w:rsidRPr="00087424" w:rsidRDefault="00566581" w:rsidP="00087424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Cs w:val="24"/>
              </w:rPr>
            </w:pPr>
            <w:r w:rsidRPr="00087424">
              <w:rPr>
                <w:rFonts w:cs="Arial"/>
                <w:b/>
                <w:szCs w:val="24"/>
              </w:rPr>
              <w:t>Transitório</w:t>
            </w:r>
          </w:p>
        </w:tc>
      </w:tr>
      <w:tr w:rsidR="00EA1D79" w:rsidRPr="00FD2139" w:rsidTr="003F26E4">
        <w:trPr>
          <w:jc w:val="center"/>
        </w:trPr>
        <w:tc>
          <w:tcPr>
            <w:tcW w:w="1562" w:type="dxa"/>
          </w:tcPr>
          <w:p w:rsidR="00566581" w:rsidRPr="00FD2139" w:rsidRDefault="00566581" w:rsidP="00566581">
            <w:pPr>
              <w:spacing w:line="240" w:lineRule="auto"/>
              <w:ind w:firstLine="0"/>
              <w:rPr>
                <w:rFonts w:cs="Arial"/>
                <w:b/>
                <w:bCs/>
                <w:szCs w:val="24"/>
                <w:lang w:eastAsia="pt-BR"/>
              </w:rPr>
            </w:pPr>
            <w:r w:rsidRPr="00FD2139">
              <w:rPr>
                <w:rFonts w:cs="Arial"/>
                <w:b/>
                <w:bCs/>
                <w:szCs w:val="24"/>
                <w:lang w:eastAsia="pt-BR"/>
              </w:rPr>
              <w:t>RNF008 - Importação</w:t>
            </w:r>
          </w:p>
        </w:tc>
        <w:tc>
          <w:tcPr>
            <w:tcW w:w="2268" w:type="dxa"/>
          </w:tcPr>
          <w:p w:rsidR="00566581" w:rsidRPr="00FD2139" w:rsidRDefault="00566581" w:rsidP="004155A1">
            <w:pPr>
              <w:spacing w:line="240" w:lineRule="auto"/>
              <w:ind w:firstLine="0"/>
              <w:rPr>
                <w:rFonts w:cs="Arial"/>
                <w:szCs w:val="24"/>
              </w:rPr>
            </w:pPr>
            <w:r w:rsidRPr="00FD2139">
              <w:rPr>
                <w:rFonts w:cs="Arial"/>
                <w:szCs w:val="24"/>
              </w:rPr>
              <w:t>O sistema deve ter a capacidade de armazenar</w:t>
            </w:r>
            <w:r w:rsidR="004155A1" w:rsidRPr="00FD2139">
              <w:rPr>
                <w:rFonts w:cs="Arial"/>
                <w:szCs w:val="24"/>
              </w:rPr>
              <w:t xml:space="preserve"> e interpretar</w:t>
            </w:r>
            <w:r w:rsidRPr="00FD2139">
              <w:rPr>
                <w:rFonts w:cs="Arial"/>
                <w:szCs w:val="24"/>
              </w:rPr>
              <w:t xml:space="preserve"> dados importados para realizar os </w:t>
            </w:r>
            <w:r w:rsidR="004155A1" w:rsidRPr="00FD2139">
              <w:rPr>
                <w:rFonts w:cs="Arial"/>
                <w:szCs w:val="24"/>
              </w:rPr>
              <w:t>cálculos</w:t>
            </w:r>
          </w:p>
        </w:tc>
        <w:tc>
          <w:tcPr>
            <w:tcW w:w="1701" w:type="dxa"/>
            <w:vAlign w:val="center"/>
          </w:tcPr>
          <w:p w:rsidR="00566581" w:rsidRPr="00087424" w:rsidRDefault="00566581" w:rsidP="00087424">
            <w:pPr>
              <w:spacing w:line="240" w:lineRule="auto"/>
              <w:ind w:firstLine="0"/>
              <w:jc w:val="center"/>
              <w:rPr>
                <w:rFonts w:cs="Arial"/>
                <w:b/>
                <w:szCs w:val="24"/>
              </w:rPr>
            </w:pPr>
            <w:r w:rsidRPr="00087424">
              <w:rPr>
                <w:rFonts w:cs="Arial"/>
                <w:b/>
                <w:szCs w:val="24"/>
              </w:rPr>
              <w:t>Tecnologia</w:t>
            </w:r>
          </w:p>
        </w:tc>
        <w:tc>
          <w:tcPr>
            <w:tcW w:w="1984" w:type="dxa"/>
            <w:vAlign w:val="center"/>
          </w:tcPr>
          <w:p w:rsidR="00566581" w:rsidRPr="00087424" w:rsidRDefault="00087424" w:rsidP="00087424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Cs w:val="24"/>
              </w:rPr>
            </w:pPr>
            <w:r w:rsidRPr="00087424">
              <w:rPr>
                <w:rFonts w:cs="Arial"/>
                <w:b/>
                <w:szCs w:val="24"/>
              </w:rPr>
              <w:t>Obrigatório</w:t>
            </w:r>
          </w:p>
        </w:tc>
        <w:tc>
          <w:tcPr>
            <w:tcW w:w="1843" w:type="dxa"/>
            <w:vAlign w:val="center"/>
          </w:tcPr>
          <w:p w:rsidR="00566581" w:rsidRPr="00087424" w:rsidRDefault="00566581" w:rsidP="00087424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Cs w:val="24"/>
              </w:rPr>
            </w:pPr>
          </w:p>
          <w:p w:rsidR="00566581" w:rsidRPr="00087424" w:rsidRDefault="00566581" w:rsidP="00087424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Cs w:val="24"/>
              </w:rPr>
            </w:pPr>
            <w:r w:rsidRPr="00087424">
              <w:rPr>
                <w:rFonts w:cs="Arial"/>
                <w:b/>
                <w:szCs w:val="24"/>
              </w:rPr>
              <w:t>Transitório</w:t>
            </w:r>
          </w:p>
        </w:tc>
      </w:tr>
      <w:tr w:rsidR="00566581" w:rsidRPr="00FD2139" w:rsidTr="003F26E4">
        <w:trPr>
          <w:jc w:val="center"/>
        </w:trPr>
        <w:tc>
          <w:tcPr>
            <w:tcW w:w="1562" w:type="dxa"/>
          </w:tcPr>
          <w:p w:rsidR="00566581" w:rsidRPr="00844B4C" w:rsidRDefault="00566581" w:rsidP="00566581">
            <w:pPr>
              <w:spacing w:line="240" w:lineRule="auto"/>
              <w:ind w:firstLine="0"/>
              <w:rPr>
                <w:rFonts w:cs="Arial"/>
                <w:b/>
                <w:bCs/>
                <w:szCs w:val="24"/>
                <w:lang w:eastAsia="pt-BR"/>
              </w:rPr>
            </w:pPr>
            <w:r w:rsidRPr="00844B4C">
              <w:rPr>
                <w:rFonts w:cs="Arial"/>
                <w:b/>
                <w:bCs/>
                <w:szCs w:val="24"/>
                <w:lang w:eastAsia="pt-BR"/>
              </w:rPr>
              <w:t>RNF009- Paleta de cores</w:t>
            </w:r>
          </w:p>
        </w:tc>
        <w:tc>
          <w:tcPr>
            <w:tcW w:w="2268" w:type="dxa"/>
          </w:tcPr>
          <w:p w:rsidR="0019787E" w:rsidRPr="00844B4C" w:rsidRDefault="00566581" w:rsidP="00A519F3">
            <w:pPr>
              <w:spacing w:line="240" w:lineRule="auto"/>
              <w:ind w:firstLine="0"/>
              <w:rPr>
                <w:rFonts w:cs="Arial"/>
                <w:szCs w:val="24"/>
              </w:rPr>
            </w:pPr>
            <w:r w:rsidRPr="00844B4C">
              <w:rPr>
                <w:rFonts w:cs="Arial"/>
                <w:szCs w:val="24"/>
              </w:rPr>
              <w:t xml:space="preserve">O sistema </w:t>
            </w:r>
            <w:r w:rsidR="00AE6C59" w:rsidRPr="00844B4C">
              <w:rPr>
                <w:rFonts w:cs="Arial"/>
                <w:szCs w:val="24"/>
              </w:rPr>
              <w:t xml:space="preserve">deve ter a paleta </w:t>
            </w:r>
            <w:r w:rsidR="00A0622F">
              <w:rPr>
                <w:rFonts w:cs="Arial"/>
                <w:szCs w:val="24"/>
              </w:rPr>
              <w:t xml:space="preserve">nos tons de verde claro e escuro, além do branco, preto e cinza para contraste. Hexadecimal das cores Primária: </w:t>
            </w:r>
            <w:r w:rsidR="00A0622F" w:rsidRPr="00A0622F">
              <w:rPr>
                <w:rFonts w:cs="Arial"/>
                <w:szCs w:val="24"/>
              </w:rPr>
              <w:t>#2CC392</w:t>
            </w:r>
            <w:r w:rsidR="00A0622F">
              <w:rPr>
                <w:rFonts w:cs="Arial"/>
                <w:szCs w:val="24"/>
              </w:rPr>
              <w:t xml:space="preserve"> e Secundária: </w:t>
            </w:r>
            <w:r w:rsidR="00A0622F" w:rsidRPr="00A0622F">
              <w:rPr>
                <w:rFonts w:cs="Arial"/>
                <w:szCs w:val="24"/>
              </w:rPr>
              <w:t>#051011</w:t>
            </w:r>
            <w:r w:rsidR="00A519F3" w:rsidRPr="00844B4C">
              <w:rPr>
                <w:rFonts w:cs="Arial"/>
                <w:szCs w:val="24"/>
              </w:rPr>
              <w:t>.</w:t>
            </w:r>
          </w:p>
          <w:p w:rsidR="004155A1" w:rsidRPr="00844B4C" w:rsidRDefault="004155A1" w:rsidP="000D5CC0">
            <w:pPr>
              <w:spacing w:line="240" w:lineRule="auto"/>
              <w:ind w:firstLine="0"/>
              <w:rPr>
                <w:rFonts w:cs="Arial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566581" w:rsidRPr="00087424" w:rsidRDefault="00AE6C59" w:rsidP="00087424">
            <w:pPr>
              <w:spacing w:line="240" w:lineRule="auto"/>
              <w:ind w:firstLine="0"/>
              <w:jc w:val="center"/>
              <w:rPr>
                <w:rFonts w:cs="Arial"/>
                <w:b/>
                <w:szCs w:val="24"/>
              </w:rPr>
            </w:pPr>
            <w:r w:rsidRPr="00087424">
              <w:rPr>
                <w:rFonts w:cs="Arial"/>
                <w:b/>
                <w:szCs w:val="24"/>
              </w:rPr>
              <w:t>Interface</w:t>
            </w:r>
          </w:p>
        </w:tc>
        <w:tc>
          <w:tcPr>
            <w:tcW w:w="1984" w:type="dxa"/>
            <w:vAlign w:val="center"/>
          </w:tcPr>
          <w:p w:rsidR="00AE6C59" w:rsidRPr="00087424" w:rsidRDefault="00AE6C59" w:rsidP="00087424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Cs w:val="24"/>
              </w:rPr>
            </w:pPr>
            <w:r w:rsidRPr="00087424">
              <w:rPr>
                <w:rFonts w:cs="Arial"/>
                <w:b/>
                <w:szCs w:val="24"/>
              </w:rPr>
              <w:t>Desejável</w:t>
            </w:r>
          </w:p>
          <w:p w:rsidR="00566581" w:rsidRPr="00087424" w:rsidRDefault="00566581" w:rsidP="00087424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AE6C59" w:rsidRPr="00087424" w:rsidRDefault="00AE6C59" w:rsidP="00087424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Cs w:val="24"/>
              </w:rPr>
            </w:pPr>
            <w:r w:rsidRPr="00087424">
              <w:rPr>
                <w:rFonts w:cs="Arial"/>
                <w:b/>
                <w:szCs w:val="24"/>
              </w:rPr>
              <w:t>Permanente</w:t>
            </w:r>
          </w:p>
          <w:p w:rsidR="00566581" w:rsidRPr="00087424" w:rsidRDefault="00566581" w:rsidP="00087424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Cs w:val="24"/>
              </w:rPr>
            </w:pPr>
          </w:p>
        </w:tc>
      </w:tr>
    </w:tbl>
    <w:p w:rsidR="00A75654" w:rsidRPr="00FD2139" w:rsidRDefault="00A75654" w:rsidP="00A75654">
      <w:pPr>
        <w:ind w:firstLine="0"/>
        <w:rPr>
          <w:rFonts w:cs="Arial"/>
          <w:szCs w:val="24"/>
        </w:rPr>
      </w:pPr>
    </w:p>
    <w:p w:rsidR="00A75654" w:rsidRPr="00FD2139" w:rsidRDefault="00A75654" w:rsidP="00A75654">
      <w:pPr>
        <w:ind w:firstLine="0"/>
        <w:rPr>
          <w:rFonts w:cs="Arial"/>
          <w:szCs w:val="24"/>
        </w:rPr>
      </w:pPr>
    </w:p>
    <w:p w:rsidR="00A75654" w:rsidRPr="00FD2139" w:rsidRDefault="00A75654" w:rsidP="00A75654">
      <w:pPr>
        <w:ind w:firstLine="0"/>
        <w:rPr>
          <w:rFonts w:cs="Arial"/>
          <w:szCs w:val="24"/>
        </w:rPr>
      </w:pPr>
    </w:p>
    <w:p w:rsidR="00A75654" w:rsidRPr="00FD2139" w:rsidRDefault="00A75654" w:rsidP="00A75654">
      <w:pPr>
        <w:ind w:firstLine="0"/>
        <w:rPr>
          <w:rFonts w:cs="Arial"/>
          <w:szCs w:val="24"/>
        </w:rPr>
      </w:pPr>
      <w:r w:rsidRPr="00FD2139">
        <w:rPr>
          <w:rFonts w:cs="Arial"/>
          <w:szCs w:val="24"/>
        </w:rPr>
        <w:t>2.5 Regras de Negócio</w:t>
      </w:r>
    </w:p>
    <w:p w:rsidR="00A75654" w:rsidRPr="00FD2139" w:rsidRDefault="00AE6C59" w:rsidP="00AE6C5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="ArialMT" w:cs="Arial"/>
          <w:szCs w:val="24"/>
          <w:lang w:eastAsia="pt-BR"/>
        </w:rPr>
      </w:pPr>
      <w:r w:rsidRPr="00FD2139">
        <w:rPr>
          <w:rFonts w:eastAsia="ArialMT" w:cs="Arial"/>
          <w:szCs w:val="24"/>
          <w:lang w:eastAsia="pt-BR"/>
        </w:rPr>
        <w:t>O sistema não tem o intuito de atender, tampouco envolve um cliente/empresa. Portanto, não existem regras de negócio.</w:t>
      </w:r>
    </w:p>
    <w:p w:rsidR="00A75654" w:rsidRPr="00FD2139" w:rsidRDefault="00A75654" w:rsidP="00A75654">
      <w:pPr>
        <w:ind w:firstLine="0"/>
        <w:rPr>
          <w:rFonts w:cs="Arial"/>
          <w:b/>
          <w:szCs w:val="24"/>
        </w:rPr>
      </w:pPr>
    </w:p>
    <w:p w:rsidR="00A75654" w:rsidRPr="00FD2139" w:rsidRDefault="00A75654" w:rsidP="00A75654">
      <w:pPr>
        <w:ind w:firstLine="0"/>
        <w:rPr>
          <w:rFonts w:cs="Arial"/>
          <w:szCs w:val="24"/>
        </w:rPr>
      </w:pPr>
      <w:r w:rsidRPr="00FD2139">
        <w:rPr>
          <w:rFonts w:cs="Arial"/>
          <w:szCs w:val="24"/>
        </w:rPr>
        <w:t>2.6 Matriz de Rastreabilidade</w:t>
      </w:r>
    </w:p>
    <w:p w:rsidR="00B731A2" w:rsidRPr="00FD2139" w:rsidRDefault="00B731A2" w:rsidP="00A75654">
      <w:pPr>
        <w:ind w:firstLine="0"/>
        <w:rPr>
          <w:rFonts w:cs="Arial"/>
          <w:szCs w:val="24"/>
        </w:rPr>
      </w:pPr>
    </w:p>
    <w:p w:rsidR="00B731A2" w:rsidRPr="00FD2139" w:rsidRDefault="00B731A2" w:rsidP="00686A60">
      <w:pPr>
        <w:ind w:firstLine="0"/>
        <w:jc w:val="center"/>
        <w:rPr>
          <w:rFonts w:cs="Arial"/>
          <w:szCs w:val="24"/>
        </w:rPr>
      </w:pPr>
      <w:r w:rsidRPr="00FD2139">
        <w:rPr>
          <w:rFonts w:cs="Arial"/>
          <w:b/>
          <w:bCs/>
          <w:szCs w:val="24"/>
          <w:lang w:eastAsia="pt-BR"/>
        </w:rPr>
        <w:lastRenderedPageBreak/>
        <w:t xml:space="preserve">Tabela 1 </w:t>
      </w:r>
      <w:r w:rsidRPr="00FD2139">
        <w:rPr>
          <w:rFonts w:eastAsia="ArialMT" w:cs="Arial"/>
          <w:szCs w:val="24"/>
          <w:lang w:eastAsia="pt-BR"/>
        </w:rPr>
        <w:t>– Matriz de Rastreabilidade entre Requisitos Funcionais e Não Funcionais</w:t>
      </w:r>
    </w:p>
    <w:tbl>
      <w:tblPr>
        <w:tblW w:w="10167" w:type="dxa"/>
        <w:tblInd w:w="-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1"/>
        <w:gridCol w:w="1034"/>
        <w:gridCol w:w="1034"/>
        <w:gridCol w:w="1034"/>
        <w:gridCol w:w="1034"/>
        <w:gridCol w:w="1034"/>
        <w:gridCol w:w="1034"/>
        <w:gridCol w:w="1034"/>
        <w:gridCol w:w="1034"/>
        <w:gridCol w:w="1034"/>
      </w:tblGrid>
      <w:tr w:rsidR="00B731A2" w:rsidRPr="00FD2139" w:rsidTr="00FD2139">
        <w:trPr>
          <w:trHeight w:val="3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RNF001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RNF002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RNF003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RNF004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RNF005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RNF006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RNF007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RNF008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RNF009</w:t>
            </w:r>
          </w:p>
        </w:tc>
      </w:tr>
      <w:tr w:rsidR="00B731A2" w:rsidRPr="00FD2139" w:rsidTr="00FD2139">
        <w:trPr>
          <w:trHeight w:val="3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 xml:space="preserve">   RF001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B731A2" w:rsidRPr="00FD2139" w:rsidTr="00FD2139">
        <w:trPr>
          <w:trHeight w:val="3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RF002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B731A2" w:rsidRPr="00FD2139" w:rsidTr="00FD2139">
        <w:trPr>
          <w:trHeight w:val="3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RF003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B731A2" w:rsidRPr="00FD2139" w:rsidTr="00FD2139">
        <w:trPr>
          <w:trHeight w:val="3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RF004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B731A2" w:rsidRPr="00FD2139" w:rsidTr="00FD2139">
        <w:trPr>
          <w:trHeight w:val="3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RF005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B731A2" w:rsidRPr="00FD2139" w:rsidTr="00FD2139">
        <w:trPr>
          <w:trHeight w:val="3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RF006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B731A2" w:rsidRPr="00FD2139" w:rsidTr="00FD2139">
        <w:trPr>
          <w:trHeight w:val="3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RF007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B731A2" w:rsidRPr="00FD2139" w:rsidTr="00FD2139">
        <w:trPr>
          <w:trHeight w:val="3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RF008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B731A2" w:rsidRPr="00FD2139" w:rsidTr="00FD2139">
        <w:trPr>
          <w:trHeight w:val="3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RF009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B731A2" w:rsidRPr="00FD2139" w:rsidTr="00FD2139">
        <w:trPr>
          <w:trHeight w:val="3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RF010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B731A2" w:rsidRPr="00FD2139" w:rsidTr="00FD2139">
        <w:trPr>
          <w:trHeight w:val="3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RF011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B731A2" w:rsidRPr="00FD2139" w:rsidTr="00FD2139">
        <w:trPr>
          <w:trHeight w:val="3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RF012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B731A2" w:rsidRPr="00FD2139" w:rsidTr="00FD2139">
        <w:trPr>
          <w:trHeight w:val="3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RF013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B731A2" w:rsidRPr="00FD2139" w:rsidTr="00FD2139">
        <w:trPr>
          <w:trHeight w:val="3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RF014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1A2" w:rsidRPr="00FD2139" w:rsidRDefault="00B731A2" w:rsidP="00B731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</w:tr>
    </w:tbl>
    <w:p w:rsidR="00B731A2" w:rsidRPr="00FD2139" w:rsidRDefault="00B731A2" w:rsidP="00A75654">
      <w:pPr>
        <w:ind w:firstLine="0"/>
        <w:rPr>
          <w:rFonts w:cs="Arial"/>
          <w:szCs w:val="24"/>
        </w:rPr>
      </w:pPr>
    </w:p>
    <w:p w:rsidR="00686A60" w:rsidRPr="00FD2139" w:rsidRDefault="00686A60" w:rsidP="00686A60">
      <w:pPr>
        <w:ind w:firstLine="0"/>
        <w:jc w:val="center"/>
        <w:rPr>
          <w:rFonts w:cs="Arial"/>
          <w:szCs w:val="24"/>
        </w:rPr>
      </w:pPr>
      <w:r w:rsidRPr="00FD2139">
        <w:rPr>
          <w:rFonts w:cs="Arial"/>
          <w:b/>
          <w:bCs/>
          <w:szCs w:val="24"/>
          <w:lang w:eastAsia="pt-BR"/>
        </w:rPr>
        <w:t xml:space="preserve">Tabela 2 </w:t>
      </w:r>
      <w:r w:rsidRPr="00FD2139">
        <w:rPr>
          <w:rFonts w:eastAsia="ArialMT" w:cs="Arial"/>
          <w:szCs w:val="24"/>
          <w:lang w:eastAsia="pt-BR"/>
        </w:rPr>
        <w:t>– Matriz de Rastreabilidade entre Requisitos Funcionais e Caso de Uso</w:t>
      </w:r>
    </w:p>
    <w:tbl>
      <w:tblPr>
        <w:tblW w:w="4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686A60" w:rsidRPr="00FD2139" w:rsidTr="00686A60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6A60" w:rsidRPr="00FD2139" w:rsidRDefault="00686A60" w:rsidP="00686A60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6A60" w:rsidRPr="00FD2139" w:rsidRDefault="00686A60" w:rsidP="00686A60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UC001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6A60" w:rsidRPr="00FD2139" w:rsidRDefault="00686A60" w:rsidP="00686A60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UC002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6A60" w:rsidRPr="00FD2139" w:rsidRDefault="00686A60" w:rsidP="00686A60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UC003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6A60" w:rsidRPr="00FD2139" w:rsidRDefault="00686A60" w:rsidP="00686A60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UC004</w:t>
            </w:r>
          </w:p>
        </w:tc>
      </w:tr>
      <w:tr w:rsidR="00686A60" w:rsidRPr="00FD2139" w:rsidTr="00686A6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6A60" w:rsidRPr="00FD2139" w:rsidRDefault="00686A60" w:rsidP="00686A60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 xml:space="preserve">   RF001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6A60" w:rsidRPr="00FD2139" w:rsidRDefault="00686A60" w:rsidP="00686A6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6A60" w:rsidRPr="00FD2139" w:rsidRDefault="00686A60" w:rsidP="00686A6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6A60" w:rsidRPr="00FD2139" w:rsidRDefault="00686A60" w:rsidP="00686A6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6A60" w:rsidRPr="00FD2139" w:rsidRDefault="00686A60" w:rsidP="00686A6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686A60" w:rsidRPr="00FD2139" w:rsidTr="00686A6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6A60" w:rsidRPr="00FD2139" w:rsidRDefault="00686A60" w:rsidP="00686A60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RF002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6A60" w:rsidRPr="00FD2139" w:rsidRDefault="00686A60" w:rsidP="00686A6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6A60" w:rsidRPr="00FD2139" w:rsidRDefault="00686A60" w:rsidP="00686A6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6A60" w:rsidRPr="00FD2139" w:rsidRDefault="00686A60" w:rsidP="00686A6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6A60" w:rsidRPr="00FD2139" w:rsidRDefault="00686A60" w:rsidP="00686A6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686A60" w:rsidRPr="00FD2139" w:rsidTr="00686A6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6A60" w:rsidRPr="00FD2139" w:rsidRDefault="00686A60" w:rsidP="00686A60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RF003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6A60" w:rsidRPr="00FD2139" w:rsidRDefault="00686A60" w:rsidP="00686A6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6A60" w:rsidRPr="00FD2139" w:rsidRDefault="00686A60" w:rsidP="00686A6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6A60" w:rsidRPr="00FD2139" w:rsidRDefault="00686A60" w:rsidP="00686A6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6A60" w:rsidRPr="00FD2139" w:rsidRDefault="00686A60" w:rsidP="00686A6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686A60" w:rsidRPr="00FD2139" w:rsidTr="00686A6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6A60" w:rsidRPr="00FD2139" w:rsidRDefault="00686A60" w:rsidP="00686A60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RF004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6A60" w:rsidRPr="00FD2139" w:rsidRDefault="00686A60" w:rsidP="00686A6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6A60" w:rsidRPr="00FD2139" w:rsidRDefault="00686A60" w:rsidP="00686A6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6A60" w:rsidRPr="00FD2139" w:rsidRDefault="00686A60" w:rsidP="00686A6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6A60" w:rsidRPr="00FD2139" w:rsidRDefault="00686A60" w:rsidP="00686A6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686A60" w:rsidRPr="00FD2139" w:rsidTr="00686A6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6A60" w:rsidRPr="00FD2139" w:rsidRDefault="00686A60" w:rsidP="00686A60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RF005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6A60" w:rsidRPr="00FD2139" w:rsidRDefault="00686A60" w:rsidP="00686A6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6A60" w:rsidRPr="00FD2139" w:rsidRDefault="00686A60" w:rsidP="00686A6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6A60" w:rsidRPr="00FD2139" w:rsidRDefault="00686A60" w:rsidP="00686A6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6A60" w:rsidRPr="00FD2139" w:rsidRDefault="00686A60" w:rsidP="00686A6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686A60" w:rsidRPr="00FD2139" w:rsidTr="00686A6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6A60" w:rsidRPr="00FD2139" w:rsidRDefault="00686A60" w:rsidP="00686A60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RF006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6A60" w:rsidRPr="00FD2139" w:rsidRDefault="00686A60" w:rsidP="00686A6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6A60" w:rsidRPr="00FD2139" w:rsidRDefault="00686A60" w:rsidP="00686A6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6A60" w:rsidRPr="00FD2139" w:rsidRDefault="00686A60" w:rsidP="00686A6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6A60" w:rsidRPr="00FD2139" w:rsidRDefault="00686A60" w:rsidP="00686A6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686A60" w:rsidRPr="00FD2139" w:rsidTr="00686A6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6A60" w:rsidRPr="00FD2139" w:rsidRDefault="00686A60" w:rsidP="00686A60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RF007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6A60" w:rsidRPr="00FD2139" w:rsidRDefault="00686A60" w:rsidP="00686A6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6A60" w:rsidRPr="00FD2139" w:rsidRDefault="00686A60" w:rsidP="00686A6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6A60" w:rsidRPr="00FD2139" w:rsidRDefault="00686A60" w:rsidP="00686A6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6A60" w:rsidRPr="00FD2139" w:rsidRDefault="00686A60" w:rsidP="00686A6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686A60" w:rsidRPr="00FD2139" w:rsidTr="00686A6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6A60" w:rsidRPr="00FD2139" w:rsidRDefault="00686A60" w:rsidP="00686A60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RF008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6A60" w:rsidRPr="00FD2139" w:rsidRDefault="00686A60" w:rsidP="00686A6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6A60" w:rsidRPr="00FD2139" w:rsidRDefault="00686A60" w:rsidP="00686A6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6A60" w:rsidRPr="00FD2139" w:rsidRDefault="00686A60" w:rsidP="00686A6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6A60" w:rsidRPr="00FD2139" w:rsidRDefault="00686A60" w:rsidP="00686A6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686A60" w:rsidRPr="00FD2139" w:rsidTr="00686A6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6A60" w:rsidRPr="00FD2139" w:rsidRDefault="00686A60" w:rsidP="00686A60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RF009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6A60" w:rsidRPr="00FD2139" w:rsidRDefault="00686A60" w:rsidP="00686A6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6A60" w:rsidRPr="00FD2139" w:rsidRDefault="00686A60" w:rsidP="00686A6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6A60" w:rsidRPr="00FD2139" w:rsidRDefault="00686A60" w:rsidP="00686A6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6A60" w:rsidRPr="00FD2139" w:rsidRDefault="00686A60" w:rsidP="00686A6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686A60" w:rsidRPr="00FD2139" w:rsidTr="00686A6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6A60" w:rsidRPr="00FD2139" w:rsidRDefault="00686A60" w:rsidP="00686A60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RF010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6A60" w:rsidRPr="00FD2139" w:rsidRDefault="00686A60" w:rsidP="00686A6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6A60" w:rsidRPr="00FD2139" w:rsidRDefault="00686A60" w:rsidP="00686A6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6A60" w:rsidRPr="00FD2139" w:rsidRDefault="00686A60" w:rsidP="00686A6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6A60" w:rsidRPr="00FD2139" w:rsidRDefault="00686A60" w:rsidP="00686A6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686A60" w:rsidRPr="00FD2139" w:rsidTr="00686A6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6A60" w:rsidRPr="00FD2139" w:rsidRDefault="00686A60" w:rsidP="00686A60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RF011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6A60" w:rsidRPr="00FD2139" w:rsidRDefault="00686A60" w:rsidP="00686A6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6A60" w:rsidRPr="00FD2139" w:rsidRDefault="00686A60" w:rsidP="00686A6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6A60" w:rsidRPr="00FD2139" w:rsidRDefault="00686A60" w:rsidP="00686A6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6A60" w:rsidRPr="00FD2139" w:rsidRDefault="00686A60" w:rsidP="00686A6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686A60" w:rsidRPr="00FD2139" w:rsidTr="00686A6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6A60" w:rsidRPr="00FD2139" w:rsidRDefault="00686A60" w:rsidP="00686A60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RF012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6A60" w:rsidRPr="00FD2139" w:rsidRDefault="00686A60" w:rsidP="00686A6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6A60" w:rsidRPr="00FD2139" w:rsidRDefault="00686A60" w:rsidP="00686A6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6A60" w:rsidRPr="00FD2139" w:rsidRDefault="00686A60" w:rsidP="00686A6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6A60" w:rsidRPr="00FD2139" w:rsidRDefault="00686A60" w:rsidP="00686A6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686A60" w:rsidRPr="00FD2139" w:rsidTr="00686A6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6A60" w:rsidRPr="00FD2139" w:rsidRDefault="00686A60" w:rsidP="00686A60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RF013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6A60" w:rsidRPr="00FD2139" w:rsidRDefault="00686A60" w:rsidP="00686A6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6A60" w:rsidRPr="00FD2139" w:rsidRDefault="00686A60" w:rsidP="00686A6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6A60" w:rsidRPr="00FD2139" w:rsidRDefault="00686A60" w:rsidP="00686A6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6A60" w:rsidRPr="00FD2139" w:rsidRDefault="00686A60" w:rsidP="00686A6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686A60" w:rsidRPr="00FD2139" w:rsidTr="00686A6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6A60" w:rsidRPr="00FD2139" w:rsidRDefault="00686A60" w:rsidP="00686A60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RF014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6A60" w:rsidRPr="00FD2139" w:rsidRDefault="00686A60" w:rsidP="00686A6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6A60" w:rsidRPr="00FD2139" w:rsidRDefault="00686A60" w:rsidP="00686A6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6A60" w:rsidRPr="00FD2139" w:rsidRDefault="00686A60" w:rsidP="00686A6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6A60" w:rsidRPr="00FD2139" w:rsidRDefault="00686A60" w:rsidP="00686A6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Cs w:val="24"/>
                <w:lang w:eastAsia="pt-BR"/>
              </w:rPr>
            </w:pPr>
            <w:r w:rsidRPr="00FD2139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</w:tr>
    </w:tbl>
    <w:p w:rsidR="00686A60" w:rsidRPr="00FD2139" w:rsidRDefault="00686A60" w:rsidP="00A75654">
      <w:pPr>
        <w:ind w:firstLine="0"/>
        <w:rPr>
          <w:rFonts w:cs="Arial"/>
          <w:szCs w:val="24"/>
        </w:rPr>
      </w:pPr>
    </w:p>
    <w:p w:rsidR="00A75654" w:rsidRPr="00FD2139" w:rsidRDefault="00A75654" w:rsidP="00A75654">
      <w:pPr>
        <w:ind w:firstLine="0"/>
        <w:rPr>
          <w:rFonts w:cs="Arial"/>
          <w:szCs w:val="24"/>
        </w:rPr>
      </w:pPr>
      <w:r w:rsidRPr="00FD2139">
        <w:rPr>
          <w:rFonts w:cs="Arial"/>
          <w:szCs w:val="24"/>
        </w:rPr>
        <w:t>2.7 Casos de Uso</w:t>
      </w:r>
    </w:p>
    <w:p w:rsidR="0027584F" w:rsidRPr="00FD2139" w:rsidRDefault="0027584F" w:rsidP="00A75654">
      <w:pPr>
        <w:ind w:firstLine="0"/>
        <w:rPr>
          <w:rFonts w:eastAsia="ArialMT" w:cs="Arial"/>
          <w:szCs w:val="24"/>
          <w:lang w:eastAsia="pt-BR"/>
        </w:rPr>
      </w:pPr>
      <w:r w:rsidRPr="00FD2139">
        <w:rPr>
          <w:rFonts w:cs="Arial"/>
          <w:szCs w:val="24"/>
        </w:rPr>
        <w:t xml:space="preserve">2.7.1 </w:t>
      </w:r>
      <w:r w:rsidR="000B3A40" w:rsidRPr="00FD2139">
        <w:rPr>
          <w:rFonts w:eastAsia="ArialMT" w:cs="Arial"/>
          <w:szCs w:val="24"/>
          <w:lang w:eastAsia="pt-BR"/>
        </w:rPr>
        <w:t>Índice</w:t>
      </w:r>
      <w:r w:rsidRPr="00FD2139">
        <w:rPr>
          <w:rFonts w:eastAsia="ArialMT" w:cs="Arial"/>
          <w:szCs w:val="24"/>
          <w:lang w:eastAsia="pt-BR"/>
        </w:rPr>
        <w:t xml:space="preserve"> de Casos de Uso e Diagrama de Casos de Uso</w:t>
      </w:r>
    </w:p>
    <w:p w:rsidR="0027584F" w:rsidRPr="00FD2139" w:rsidRDefault="000B3A40" w:rsidP="0027584F">
      <w:pPr>
        <w:pStyle w:val="PargrafodaLista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FD2139">
        <w:rPr>
          <w:rFonts w:ascii="Arial" w:hAnsi="Arial" w:cs="Arial"/>
          <w:sz w:val="24"/>
          <w:szCs w:val="24"/>
        </w:rPr>
        <w:t>UC 001</w:t>
      </w:r>
      <w:r w:rsidR="0027584F" w:rsidRPr="00FD2139">
        <w:rPr>
          <w:rFonts w:ascii="Arial" w:hAnsi="Arial" w:cs="Arial"/>
          <w:sz w:val="24"/>
          <w:szCs w:val="24"/>
        </w:rPr>
        <w:t>: Escolher estatística descritiva</w:t>
      </w:r>
    </w:p>
    <w:p w:rsidR="0027584F" w:rsidRPr="00FD2139" w:rsidRDefault="000B3A40" w:rsidP="0027584F">
      <w:pPr>
        <w:pStyle w:val="PargrafodaLista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FD2139">
        <w:rPr>
          <w:rFonts w:ascii="Arial" w:hAnsi="Arial" w:cs="Arial"/>
          <w:sz w:val="24"/>
          <w:szCs w:val="24"/>
        </w:rPr>
        <w:t>UC 002</w:t>
      </w:r>
      <w:r w:rsidR="0027584F" w:rsidRPr="00FD2139">
        <w:rPr>
          <w:rFonts w:ascii="Arial" w:hAnsi="Arial" w:cs="Arial"/>
          <w:sz w:val="24"/>
          <w:szCs w:val="24"/>
        </w:rPr>
        <w:t>: Escolher probabilidade</w:t>
      </w:r>
    </w:p>
    <w:p w:rsidR="0027584F" w:rsidRPr="00FD2139" w:rsidRDefault="000B3A40" w:rsidP="0027584F">
      <w:pPr>
        <w:pStyle w:val="PargrafodaLista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FD2139">
        <w:rPr>
          <w:rFonts w:ascii="Arial" w:hAnsi="Arial" w:cs="Arial"/>
          <w:sz w:val="24"/>
          <w:szCs w:val="24"/>
        </w:rPr>
        <w:t>UC 003</w:t>
      </w:r>
      <w:r w:rsidR="0027584F" w:rsidRPr="00FD2139">
        <w:rPr>
          <w:rFonts w:ascii="Arial" w:hAnsi="Arial" w:cs="Arial"/>
          <w:sz w:val="24"/>
          <w:szCs w:val="24"/>
        </w:rPr>
        <w:t>: Escolher correlação e regressão</w:t>
      </w:r>
    </w:p>
    <w:p w:rsidR="00B731A2" w:rsidRPr="00FD2139" w:rsidRDefault="00B731A2" w:rsidP="0027584F">
      <w:pPr>
        <w:pStyle w:val="PargrafodaLista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FD2139">
        <w:rPr>
          <w:rFonts w:ascii="Arial" w:hAnsi="Arial" w:cs="Arial"/>
          <w:sz w:val="24"/>
          <w:szCs w:val="24"/>
        </w:rPr>
        <w:t>UC 004: Escolher todos</w:t>
      </w:r>
    </w:p>
    <w:p w:rsidR="0027584F" w:rsidRPr="00FD2139" w:rsidRDefault="0027584F" w:rsidP="0027584F">
      <w:pPr>
        <w:pStyle w:val="PargrafodaLista"/>
        <w:rPr>
          <w:rFonts w:ascii="Arial" w:hAnsi="Arial" w:cs="Arial"/>
          <w:sz w:val="24"/>
          <w:szCs w:val="24"/>
        </w:rPr>
      </w:pPr>
    </w:p>
    <w:p w:rsidR="00686A60" w:rsidRPr="00FD2139" w:rsidRDefault="0027584F" w:rsidP="00686A60">
      <w:pPr>
        <w:pStyle w:val="PargrafodaLista"/>
        <w:jc w:val="center"/>
        <w:rPr>
          <w:rFonts w:ascii="Arial" w:hAnsi="Arial" w:cs="Arial"/>
          <w:sz w:val="24"/>
          <w:szCs w:val="24"/>
        </w:rPr>
      </w:pPr>
      <w:r w:rsidRPr="00FD2139">
        <w:rPr>
          <w:rFonts w:ascii="Arial" w:hAnsi="Arial" w:cs="Arial"/>
          <w:b/>
          <w:sz w:val="24"/>
          <w:szCs w:val="24"/>
        </w:rPr>
        <w:lastRenderedPageBreak/>
        <w:t>Figura 2</w:t>
      </w:r>
      <w:r w:rsidRPr="00FD2139">
        <w:rPr>
          <w:rFonts w:ascii="Arial" w:hAnsi="Arial" w:cs="Arial"/>
          <w:sz w:val="24"/>
          <w:szCs w:val="24"/>
        </w:rPr>
        <w:t xml:space="preserve"> – Diagrama de casos de uso</w:t>
      </w:r>
    </w:p>
    <w:p w:rsidR="0027584F" w:rsidRPr="00FD2139" w:rsidRDefault="00EA1D79" w:rsidP="0027584F">
      <w:pPr>
        <w:ind w:firstLine="709"/>
        <w:jc w:val="center"/>
        <w:rPr>
          <w:rFonts w:cs="Arial"/>
          <w:szCs w:val="24"/>
        </w:rPr>
      </w:pPr>
      <w:r w:rsidRPr="00FD2139">
        <w:rPr>
          <w:rFonts w:cs="Arial"/>
          <w:noProof/>
          <w:szCs w:val="24"/>
          <w:lang w:eastAsia="pt-BR"/>
        </w:rPr>
        <w:drawing>
          <wp:inline distT="0" distB="0" distL="0" distR="0" wp14:anchorId="4D6BD1FB" wp14:editId="3C636F0A">
            <wp:extent cx="3800475" cy="24479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0321" b="10962"/>
                    <a:stretch/>
                  </pic:blipFill>
                  <pic:spPr bwMode="auto">
                    <a:xfrm>
                      <a:off x="0" y="0"/>
                      <a:ext cx="3801005" cy="2448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584F" w:rsidRPr="00FD2139" w:rsidRDefault="0027584F" w:rsidP="0027584F">
      <w:pPr>
        <w:ind w:firstLine="709"/>
        <w:jc w:val="center"/>
        <w:rPr>
          <w:rFonts w:cs="Arial"/>
          <w:szCs w:val="24"/>
        </w:rPr>
      </w:pPr>
      <w:r w:rsidRPr="00FD2139">
        <w:rPr>
          <w:rFonts w:cs="Arial"/>
          <w:szCs w:val="24"/>
        </w:rPr>
        <w:t>Fonte: Sofia Alves Campos (</w:t>
      </w:r>
      <w:r w:rsidR="0088655C" w:rsidRPr="00FD2139">
        <w:rPr>
          <w:rFonts w:cs="Arial"/>
          <w:szCs w:val="24"/>
        </w:rPr>
        <w:t>Construído</w:t>
      </w:r>
      <w:r w:rsidRPr="00FD2139">
        <w:rPr>
          <w:rFonts w:cs="Arial"/>
          <w:szCs w:val="24"/>
        </w:rPr>
        <w:t xml:space="preserve"> em </w:t>
      </w:r>
      <w:proofErr w:type="spellStart"/>
      <w:r w:rsidRPr="00FD2139">
        <w:rPr>
          <w:rFonts w:cs="Arial"/>
          <w:szCs w:val="24"/>
        </w:rPr>
        <w:t>GenMyModel</w:t>
      </w:r>
      <w:proofErr w:type="spellEnd"/>
      <w:r w:rsidRPr="00FD2139">
        <w:rPr>
          <w:rFonts w:cs="Arial"/>
          <w:szCs w:val="24"/>
        </w:rPr>
        <w:t>)</w:t>
      </w:r>
    </w:p>
    <w:p w:rsidR="00A75654" w:rsidRPr="00FD2139" w:rsidRDefault="00A75654" w:rsidP="00A75654">
      <w:pPr>
        <w:ind w:firstLine="709"/>
        <w:rPr>
          <w:rFonts w:cs="Arial"/>
          <w:szCs w:val="24"/>
          <w:highlight w:val="yellow"/>
        </w:rPr>
      </w:pPr>
    </w:p>
    <w:p w:rsidR="00A75654" w:rsidRPr="00FD2139" w:rsidRDefault="00B731A2" w:rsidP="00A75654">
      <w:pPr>
        <w:ind w:firstLine="0"/>
        <w:jc w:val="center"/>
        <w:rPr>
          <w:rFonts w:cs="Arial"/>
          <w:szCs w:val="24"/>
        </w:rPr>
      </w:pPr>
      <w:r w:rsidRPr="00FD2139">
        <w:rPr>
          <w:rFonts w:cs="Arial"/>
          <w:b/>
          <w:szCs w:val="24"/>
        </w:rPr>
        <w:t>Quadro 3</w:t>
      </w:r>
      <w:r w:rsidR="00A75654" w:rsidRPr="00FD2139">
        <w:rPr>
          <w:rFonts w:cs="Arial"/>
          <w:szCs w:val="24"/>
        </w:rPr>
        <w:t xml:space="preserve"> – Use Case Cadastrar Usuários</w:t>
      </w:r>
    </w:p>
    <w:tbl>
      <w:tblPr>
        <w:tblStyle w:val="Tabelacomgrade1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7582"/>
      </w:tblGrid>
      <w:tr w:rsidR="00A75654" w:rsidRPr="00FD2139" w:rsidTr="00566581">
        <w:trPr>
          <w:trHeight w:val="283"/>
          <w:jc w:val="center"/>
        </w:trPr>
        <w:tc>
          <w:tcPr>
            <w:tcW w:w="0" w:type="auto"/>
            <w:gridSpan w:val="2"/>
          </w:tcPr>
          <w:p w:rsidR="00A75654" w:rsidRPr="00FD2139" w:rsidRDefault="00A75654" w:rsidP="00B10B0F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FD2139">
              <w:rPr>
                <w:rFonts w:cs="Arial"/>
                <w:b/>
                <w:szCs w:val="24"/>
                <w:lang w:eastAsia="en-US"/>
              </w:rPr>
              <w:t xml:space="preserve">Caso de Uso – </w:t>
            </w:r>
            <w:r w:rsidR="00B10B0F" w:rsidRPr="00FD2139">
              <w:rPr>
                <w:rFonts w:cs="Arial"/>
                <w:b/>
                <w:szCs w:val="24"/>
                <w:lang w:eastAsia="en-US"/>
              </w:rPr>
              <w:t>Escolher Estatística descritiva</w:t>
            </w:r>
          </w:p>
        </w:tc>
      </w:tr>
      <w:tr w:rsidR="00545AC0" w:rsidRPr="00FD2139" w:rsidTr="00566581">
        <w:trPr>
          <w:trHeight w:val="283"/>
          <w:jc w:val="center"/>
        </w:trPr>
        <w:tc>
          <w:tcPr>
            <w:tcW w:w="0" w:type="auto"/>
          </w:tcPr>
          <w:p w:rsidR="00A75654" w:rsidRPr="00FD2139" w:rsidRDefault="00A75654" w:rsidP="0056658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FD2139">
              <w:rPr>
                <w:rFonts w:cs="Arial"/>
                <w:b/>
                <w:szCs w:val="24"/>
                <w:lang w:eastAsia="en-US"/>
              </w:rPr>
              <w:t>ID</w:t>
            </w:r>
          </w:p>
        </w:tc>
        <w:tc>
          <w:tcPr>
            <w:tcW w:w="0" w:type="auto"/>
          </w:tcPr>
          <w:p w:rsidR="00A75654" w:rsidRPr="00FD2139" w:rsidRDefault="00A75654" w:rsidP="0056658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en-US"/>
              </w:rPr>
            </w:pPr>
            <w:r w:rsidRPr="00FD2139">
              <w:rPr>
                <w:rFonts w:cs="Arial"/>
                <w:szCs w:val="24"/>
                <w:lang w:eastAsia="en-US"/>
              </w:rPr>
              <w:t>UC 001</w:t>
            </w:r>
          </w:p>
        </w:tc>
      </w:tr>
      <w:tr w:rsidR="00545AC0" w:rsidRPr="00FD2139" w:rsidTr="00566581">
        <w:trPr>
          <w:trHeight w:val="283"/>
          <w:jc w:val="center"/>
        </w:trPr>
        <w:tc>
          <w:tcPr>
            <w:tcW w:w="0" w:type="auto"/>
          </w:tcPr>
          <w:p w:rsidR="00A75654" w:rsidRPr="00FD2139" w:rsidRDefault="00A75654" w:rsidP="0056658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FD2139">
              <w:rPr>
                <w:rFonts w:cs="Arial"/>
                <w:b/>
                <w:szCs w:val="24"/>
                <w:lang w:eastAsia="en-US"/>
              </w:rPr>
              <w:t>Descrição</w:t>
            </w:r>
          </w:p>
        </w:tc>
        <w:tc>
          <w:tcPr>
            <w:tcW w:w="0" w:type="auto"/>
          </w:tcPr>
          <w:p w:rsidR="00A75654" w:rsidRPr="00FD2139" w:rsidRDefault="00A75654" w:rsidP="000B3A4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en-US"/>
              </w:rPr>
            </w:pPr>
            <w:r w:rsidRPr="00FD2139">
              <w:rPr>
                <w:rFonts w:cs="Arial"/>
                <w:szCs w:val="24"/>
                <w:lang w:eastAsia="en-US"/>
              </w:rPr>
              <w:t xml:space="preserve">Este caso de uso tem por objetivo </w:t>
            </w:r>
            <w:r w:rsidR="000B3A40" w:rsidRPr="00FD2139">
              <w:rPr>
                <w:rFonts w:cs="Arial"/>
                <w:szCs w:val="24"/>
                <w:lang w:eastAsia="en-US"/>
              </w:rPr>
              <w:t>acesso a estatística descritiva</w:t>
            </w:r>
          </w:p>
        </w:tc>
      </w:tr>
      <w:tr w:rsidR="00545AC0" w:rsidRPr="00FD2139" w:rsidTr="00566581">
        <w:trPr>
          <w:trHeight w:val="283"/>
          <w:jc w:val="center"/>
        </w:trPr>
        <w:tc>
          <w:tcPr>
            <w:tcW w:w="0" w:type="auto"/>
          </w:tcPr>
          <w:p w:rsidR="00A75654" w:rsidRPr="00FD2139" w:rsidRDefault="00A75654" w:rsidP="0056658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FD2139">
              <w:rPr>
                <w:rFonts w:cs="Arial"/>
                <w:b/>
                <w:szCs w:val="24"/>
                <w:lang w:eastAsia="en-US"/>
              </w:rPr>
              <w:t>Ator Primário</w:t>
            </w:r>
          </w:p>
        </w:tc>
        <w:tc>
          <w:tcPr>
            <w:tcW w:w="0" w:type="auto"/>
          </w:tcPr>
          <w:p w:rsidR="00A75654" w:rsidRPr="00FD2139" w:rsidRDefault="00A75654" w:rsidP="0056658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en-US"/>
              </w:rPr>
            </w:pPr>
            <w:r w:rsidRPr="00FD2139">
              <w:rPr>
                <w:rFonts w:cs="Arial"/>
                <w:szCs w:val="24"/>
                <w:lang w:eastAsia="pt-BR"/>
              </w:rPr>
              <w:t>Usuário</w:t>
            </w:r>
          </w:p>
        </w:tc>
      </w:tr>
      <w:tr w:rsidR="00545AC0" w:rsidRPr="00FD2139" w:rsidTr="00566581">
        <w:trPr>
          <w:trHeight w:val="283"/>
          <w:jc w:val="center"/>
        </w:trPr>
        <w:tc>
          <w:tcPr>
            <w:tcW w:w="0" w:type="auto"/>
          </w:tcPr>
          <w:p w:rsidR="00A75654" w:rsidRPr="00FD2139" w:rsidRDefault="00A75654" w:rsidP="0056658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FD2139">
              <w:rPr>
                <w:rFonts w:cs="Arial"/>
                <w:b/>
                <w:szCs w:val="24"/>
                <w:lang w:eastAsia="en-US"/>
              </w:rPr>
              <w:t>Pré-condição</w:t>
            </w:r>
          </w:p>
        </w:tc>
        <w:tc>
          <w:tcPr>
            <w:tcW w:w="0" w:type="auto"/>
          </w:tcPr>
          <w:p w:rsidR="00A75654" w:rsidRPr="00FD2139" w:rsidRDefault="00A75654" w:rsidP="0056658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en-US"/>
              </w:rPr>
            </w:pPr>
            <w:r w:rsidRPr="00FD2139">
              <w:rPr>
                <w:rFonts w:cs="Arial"/>
                <w:szCs w:val="24"/>
                <w:lang w:eastAsia="pt-BR"/>
              </w:rPr>
              <w:t>Nenhuma</w:t>
            </w:r>
          </w:p>
        </w:tc>
      </w:tr>
      <w:tr w:rsidR="00545AC0" w:rsidRPr="00FD2139" w:rsidTr="00566581">
        <w:trPr>
          <w:trHeight w:val="268"/>
          <w:jc w:val="center"/>
        </w:trPr>
        <w:tc>
          <w:tcPr>
            <w:tcW w:w="0" w:type="auto"/>
          </w:tcPr>
          <w:p w:rsidR="00A75654" w:rsidRPr="00FD2139" w:rsidRDefault="00A75654" w:rsidP="0056658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FD2139">
              <w:rPr>
                <w:rFonts w:cs="Arial"/>
                <w:b/>
                <w:szCs w:val="24"/>
                <w:lang w:eastAsia="en-US"/>
              </w:rPr>
              <w:t>Cenário Principal</w:t>
            </w:r>
          </w:p>
          <w:p w:rsidR="00A75654" w:rsidRPr="00FD2139" w:rsidRDefault="00A75654" w:rsidP="0056658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</w:p>
        </w:tc>
        <w:tc>
          <w:tcPr>
            <w:tcW w:w="0" w:type="auto"/>
          </w:tcPr>
          <w:p w:rsidR="000B3A40" w:rsidRPr="00C4494D" w:rsidRDefault="000B3A40" w:rsidP="00C4494D">
            <w:pPr>
              <w:numPr>
                <w:ilvl w:val="0"/>
                <w:numId w:val="12"/>
              </w:numPr>
              <w:suppressAutoHyphens w:val="0"/>
              <w:spacing w:line="240" w:lineRule="auto"/>
              <w:ind w:hanging="720"/>
              <w:jc w:val="left"/>
              <w:rPr>
                <w:rFonts w:cs="Arial"/>
                <w:b/>
                <w:color w:val="FFFFFF" w:themeColor="background1"/>
                <w:szCs w:val="24"/>
                <w:lang w:eastAsia="pt-BR"/>
              </w:rPr>
            </w:pPr>
            <w:r w:rsidRPr="00FD2139">
              <w:rPr>
                <w:rFonts w:eastAsia="ArialMT" w:cs="Arial"/>
                <w:szCs w:val="24"/>
                <w:lang w:eastAsia="pt-BR"/>
              </w:rPr>
              <w:t xml:space="preserve">O use case inicia quando o </w:t>
            </w:r>
            <w:r w:rsidR="00D90C16" w:rsidRPr="00FD2139">
              <w:rPr>
                <w:rFonts w:eastAsia="ArialMT" w:cs="Arial"/>
                <w:szCs w:val="24"/>
                <w:lang w:eastAsia="pt-BR"/>
              </w:rPr>
              <w:t>usuário</w:t>
            </w:r>
            <w:r w:rsidRPr="00FD2139">
              <w:rPr>
                <w:rFonts w:eastAsia="ArialMT" w:cs="Arial"/>
                <w:szCs w:val="24"/>
                <w:lang w:eastAsia="pt-BR"/>
              </w:rPr>
              <w:t xml:space="preserve"> seleciona a </w:t>
            </w:r>
            <w:r w:rsidR="00D90C16" w:rsidRPr="00FD2139">
              <w:rPr>
                <w:rFonts w:eastAsia="ArialMT" w:cs="Arial"/>
                <w:szCs w:val="24"/>
                <w:lang w:eastAsia="pt-BR"/>
              </w:rPr>
              <w:t>opção</w:t>
            </w:r>
            <w:r w:rsidRPr="00FD2139">
              <w:rPr>
                <w:rFonts w:eastAsia="ArialMT" w:cs="Arial"/>
                <w:szCs w:val="24"/>
                <w:lang w:eastAsia="pt-BR"/>
              </w:rPr>
              <w:t xml:space="preserve"> </w:t>
            </w:r>
            <w:r w:rsidR="00D90C16" w:rsidRPr="00FD2139">
              <w:rPr>
                <w:rFonts w:eastAsia="ArialMT" w:cs="Arial"/>
                <w:szCs w:val="24"/>
                <w:lang w:eastAsia="pt-BR"/>
              </w:rPr>
              <w:t>Estatística</w:t>
            </w:r>
            <w:r w:rsidRPr="00FD2139">
              <w:rPr>
                <w:rFonts w:eastAsia="ArialMT" w:cs="Arial"/>
                <w:szCs w:val="24"/>
                <w:lang w:eastAsia="pt-BR"/>
              </w:rPr>
              <w:t xml:space="preserve"> Descritiva no</w:t>
            </w:r>
            <w:r w:rsidRPr="00FD2139">
              <w:rPr>
                <w:rFonts w:cs="Arial"/>
                <w:szCs w:val="24"/>
                <w:lang w:eastAsia="pt-BR"/>
              </w:rPr>
              <w:t xml:space="preserve"> </w:t>
            </w:r>
            <w:r w:rsidR="00D90C16" w:rsidRPr="00FD2139">
              <w:rPr>
                <w:rFonts w:eastAsia="ArialMT" w:cs="Arial"/>
                <w:szCs w:val="24"/>
                <w:lang w:eastAsia="pt-BR"/>
              </w:rPr>
              <w:t>modulo superior principal ou no botão</w:t>
            </w:r>
            <w:r w:rsidRPr="00FD2139">
              <w:rPr>
                <w:rFonts w:eastAsia="ArialMT" w:cs="Arial"/>
                <w:szCs w:val="24"/>
                <w:lang w:eastAsia="pt-BR"/>
              </w:rPr>
              <w:t xml:space="preserve"> “</w:t>
            </w:r>
            <w:r w:rsidR="00D90C16" w:rsidRPr="00FD2139">
              <w:rPr>
                <w:rFonts w:eastAsia="ArialMT" w:cs="Arial"/>
                <w:szCs w:val="24"/>
                <w:lang w:eastAsia="pt-BR"/>
              </w:rPr>
              <w:t xml:space="preserve">Iniciar </w:t>
            </w:r>
            <w:r w:rsidR="00FF0E11">
              <w:rPr>
                <w:rFonts w:eastAsia="ArialMT" w:cs="Arial"/>
                <w:szCs w:val="24"/>
                <w:lang w:eastAsia="pt-BR"/>
              </w:rPr>
              <w:t>Estatística</w:t>
            </w:r>
            <w:r w:rsidRPr="00FD2139">
              <w:rPr>
                <w:rFonts w:eastAsia="ArialMT" w:cs="Arial"/>
                <w:szCs w:val="24"/>
                <w:lang w:eastAsia="pt-BR"/>
              </w:rPr>
              <w:t xml:space="preserve">” </w:t>
            </w:r>
            <w:r w:rsidR="00C4494D">
              <w:rPr>
                <w:rFonts w:eastAsia="ArialMT" w:cs="Arial"/>
                <w:szCs w:val="24"/>
                <w:lang w:eastAsia="pt-BR"/>
              </w:rPr>
              <w:t xml:space="preserve">imediatamente </w:t>
            </w:r>
            <w:r w:rsidR="00C4494D" w:rsidRPr="00FF0E11">
              <w:rPr>
                <w:rFonts w:cs="Arial"/>
                <w:szCs w:val="24"/>
                <w:lang w:eastAsia="pt-BR"/>
              </w:rPr>
              <w:t xml:space="preserve">ao centro da primeira página do sistema. </w:t>
            </w:r>
            <w:r w:rsidRPr="00C4494D">
              <w:rPr>
                <w:rFonts w:eastAsia="ArialMT" w:cs="Arial"/>
                <w:szCs w:val="24"/>
                <w:lang w:eastAsia="pt-BR"/>
              </w:rPr>
              <w:t>.</w:t>
            </w:r>
          </w:p>
          <w:p w:rsidR="00A75654" w:rsidRPr="00FD2139" w:rsidRDefault="00C4494D" w:rsidP="00C4494D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pt-BR"/>
              </w:rPr>
            </w:pPr>
            <w:r>
              <w:rPr>
                <w:rFonts w:cs="Arial"/>
                <w:szCs w:val="24"/>
                <w:lang w:eastAsia="pt-BR"/>
              </w:rPr>
              <w:t xml:space="preserve">2.        </w:t>
            </w:r>
            <w:r w:rsidR="00A75654" w:rsidRPr="00FD2139">
              <w:rPr>
                <w:rFonts w:cs="Arial"/>
                <w:szCs w:val="24"/>
                <w:lang w:eastAsia="pt-BR"/>
              </w:rPr>
              <w:t>O sistema c</w:t>
            </w:r>
            <w:r w:rsidR="00D90C16" w:rsidRPr="00FD2139">
              <w:rPr>
                <w:rFonts w:cs="Arial"/>
                <w:szCs w:val="24"/>
                <w:lang w:eastAsia="pt-BR"/>
              </w:rPr>
              <w:t>arrega o formulário</w:t>
            </w:r>
            <w:r w:rsidR="00A75654" w:rsidRPr="00FD2139">
              <w:rPr>
                <w:rFonts w:cs="Arial"/>
                <w:szCs w:val="24"/>
                <w:lang w:eastAsia="pt-BR"/>
              </w:rPr>
              <w:t xml:space="preserve"> </w:t>
            </w:r>
            <w:r w:rsidR="000B3A40" w:rsidRPr="00FD2139">
              <w:rPr>
                <w:rFonts w:cs="Arial"/>
                <w:szCs w:val="24"/>
                <w:lang w:eastAsia="pt-BR"/>
              </w:rPr>
              <w:t xml:space="preserve">para inserção </w:t>
            </w:r>
            <w:r w:rsidR="000D5CC0" w:rsidRPr="00FD2139">
              <w:rPr>
                <w:rFonts w:cs="Arial"/>
                <w:szCs w:val="24"/>
                <w:lang w:eastAsia="pt-BR"/>
              </w:rPr>
              <w:t xml:space="preserve">manual </w:t>
            </w:r>
            <w:r w:rsidR="00D90C16" w:rsidRPr="00FD2139">
              <w:rPr>
                <w:rFonts w:cs="Arial"/>
                <w:szCs w:val="24"/>
                <w:lang w:eastAsia="pt-BR"/>
              </w:rPr>
              <w:t>de dados.</w:t>
            </w:r>
          </w:p>
          <w:p w:rsidR="00C4494D" w:rsidRDefault="00C4494D" w:rsidP="00C4494D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pt-BR"/>
              </w:rPr>
            </w:pPr>
            <w:r>
              <w:rPr>
                <w:rFonts w:cs="Arial"/>
                <w:szCs w:val="24"/>
                <w:lang w:eastAsia="pt-BR"/>
              </w:rPr>
              <w:t xml:space="preserve">3.        </w:t>
            </w:r>
            <w:r w:rsidR="000B3A40" w:rsidRPr="00FD2139">
              <w:rPr>
                <w:rFonts w:cs="Arial"/>
                <w:szCs w:val="24"/>
                <w:lang w:eastAsia="pt-BR"/>
              </w:rPr>
              <w:t>O sistema carrega o formulário para inserção do nome da variável</w:t>
            </w:r>
            <w:r w:rsidR="00D90C16" w:rsidRPr="00FD2139">
              <w:rPr>
                <w:rFonts w:cs="Arial"/>
                <w:szCs w:val="24"/>
                <w:lang w:eastAsia="pt-BR"/>
              </w:rPr>
              <w:t xml:space="preserve"> pesquisada, seleção entre amostra e população e botão calcular.</w:t>
            </w:r>
          </w:p>
          <w:p w:rsidR="00A75654" w:rsidRPr="00FD2139" w:rsidRDefault="00C4494D" w:rsidP="00C4494D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pt-BR"/>
              </w:rPr>
            </w:pPr>
            <w:r>
              <w:rPr>
                <w:rFonts w:cs="Arial"/>
                <w:szCs w:val="24"/>
                <w:lang w:eastAsia="pt-BR"/>
              </w:rPr>
              <w:t xml:space="preserve">4.        </w:t>
            </w:r>
            <w:r w:rsidR="00D90C16" w:rsidRPr="00FD2139">
              <w:rPr>
                <w:rFonts w:cs="Arial"/>
                <w:szCs w:val="24"/>
                <w:lang w:eastAsia="pt-BR"/>
              </w:rPr>
              <w:t>O sistema valida os campos obrigatórios (Nome da variável e dados).</w:t>
            </w:r>
          </w:p>
          <w:p w:rsidR="00A75654" w:rsidRPr="00FD2139" w:rsidRDefault="00634FDA" w:rsidP="00634FD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pt-BR"/>
              </w:rPr>
            </w:pPr>
            <w:r>
              <w:rPr>
                <w:rFonts w:cs="Arial"/>
                <w:szCs w:val="24"/>
                <w:lang w:eastAsia="pt-BR"/>
              </w:rPr>
              <w:t xml:space="preserve">5.      </w:t>
            </w:r>
            <w:r w:rsidRPr="00634FDA">
              <w:rPr>
                <w:rFonts w:cs="Arial"/>
                <w:szCs w:val="24"/>
                <w:lang w:eastAsia="pt-BR"/>
              </w:rPr>
              <w:t>O sistema exibe o gráfico correspondente à va</w:t>
            </w:r>
            <w:r>
              <w:rPr>
                <w:rFonts w:cs="Arial"/>
                <w:szCs w:val="24"/>
                <w:lang w:eastAsia="pt-BR"/>
              </w:rPr>
              <w:t xml:space="preserve">riável pesquisada, a tabela com </w:t>
            </w:r>
            <w:r w:rsidRPr="00634FDA">
              <w:rPr>
                <w:rFonts w:cs="Arial"/>
                <w:szCs w:val="24"/>
                <w:lang w:eastAsia="pt-BR"/>
              </w:rPr>
              <w:t>distribuição de frequências, as medidas cent</w:t>
            </w:r>
            <w:r>
              <w:rPr>
                <w:rFonts w:cs="Arial"/>
                <w:szCs w:val="24"/>
                <w:lang w:eastAsia="pt-BR"/>
              </w:rPr>
              <w:t xml:space="preserve">rais, as medidas de dispersão e </w:t>
            </w:r>
            <w:r w:rsidRPr="00634FDA">
              <w:rPr>
                <w:rFonts w:cs="Arial"/>
                <w:szCs w:val="24"/>
                <w:lang w:eastAsia="pt-BR"/>
              </w:rPr>
              <w:t>as medidas separatrizes.</w:t>
            </w:r>
          </w:p>
        </w:tc>
      </w:tr>
      <w:tr w:rsidR="00545AC0" w:rsidRPr="00FD2139" w:rsidTr="00566581">
        <w:trPr>
          <w:trHeight w:val="283"/>
          <w:jc w:val="center"/>
        </w:trPr>
        <w:tc>
          <w:tcPr>
            <w:tcW w:w="0" w:type="auto"/>
          </w:tcPr>
          <w:p w:rsidR="00A75654" w:rsidRPr="00FD2139" w:rsidRDefault="00A75654" w:rsidP="0056658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FD2139">
              <w:rPr>
                <w:rFonts w:cs="Arial"/>
                <w:b/>
                <w:szCs w:val="24"/>
                <w:lang w:eastAsia="en-US"/>
              </w:rPr>
              <w:t>Pós-condição</w:t>
            </w:r>
          </w:p>
        </w:tc>
        <w:tc>
          <w:tcPr>
            <w:tcW w:w="0" w:type="auto"/>
          </w:tcPr>
          <w:p w:rsidR="00A75654" w:rsidRPr="00FD2139" w:rsidRDefault="00D90C16" w:rsidP="0056658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en-US"/>
              </w:rPr>
            </w:pPr>
            <w:r w:rsidRPr="00FD2139">
              <w:rPr>
                <w:rFonts w:cs="Arial"/>
                <w:szCs w:val="24"/>
                <w:lang w:eastAsia="en-US"/>
              </w:rPr>
              <w:t>Nenhuma</w:t>
            </w:r>
          </w:p>
        </w:tc>
      </w:tr>
      <w:tr w:rsidR="00545AC0" w:rsidRPr="00FD2139" w:rsidTr="00566581">
        <w:trPr>
          <w:trHeight w:val="133"/>
          <w:jc w:val="center"/>
        </w:trPr>
        <w:tc>
          <w:tcPr>
            <w:tcW w:w="0" w:type="auto"/>
          </w:tcPr>
          <w:p w:rsidR="00A75654" w:rsidRPr="00FD2139" w:rsidRDefault="00A75654" w:rsidP="0056658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FD2139">
              <w:rPr>
                <w:rFonts w:cs="Arial"/>
                <w:b/>
                <w:szCs w:val="24"/>
                <w:lang w:eastAsia="en-US"/>
              </w:rPr>
              <w:t>Cenário Alternativo</w:t>
            </w:r>
          </w:p>
        </w:tc>
        <w:tc>
          <w:tcPr>
            <w:tcW w:w="0" w:type="auto"/>
          </w:tcPr>
          <w:p w:rsidR="000D5CC0" w:rsidRPr="00634FDA" w:rsidRDefault="00634FDA" w:rsidP="0056658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pt-BR"/>
              </w:rPr>
            </w:pPr>
            <w:r>
              <w:rPr>
                <w:rFonts w:cs="Arial"/>
                <w:szCs w:val="24"/>
                <w:lang w:eastAsia="pt-BR"/>
              </w:rPr>
              <w:t xml:space="preserve">1 </w:t>
            </w:r>
            <w:r w:rsidR="00D90C16" w:rsidRPr="00FD2139">
              <w:rPr>
                <w:rFonts w:cs="Arial"/>
                <w:szCs w:val="24"/>
                <w:lang w:eastAsia="pt-BR"/>
              </w:rPr>
              <w:t>–</w:t>
            </w:r>
            <w:r w:rsidR="00A75654" w:rsidRPr="00FD2139">
              <w:rPr>
                <w:rFonts w:cs="Arial"/>
                <w:szCs w:val="24"/>
                <w:lang w:eastAsia="pt-BR"/>
              </w:rPr>
              <w:t xml:space="preserve"> </w:t>
            </w:r>
            <w:r>
              <w:rPr>
                <w:rFonts w:cs="Arial"/>
                <w:szCs w:val="24"/>
                <w:lang w:eastAsia="pt-BR"/>
              </w:rPr>
              <w:t>É permitido a saída do usuário do sistema a qualquer momento</w:t>
            </w:r>
          </w:p>
          <w:p w:rsidR="000D5CC0" w:rsidRPr="00FD2139" w:rsidRDefault="000D5CC0" w:rsidP="0056658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color w:val="FFFFFF" w:themeColor="background1"/>
                <w:szCs w:val="24"/>
                <w:lang w:eastAsia="pt-BR"/>
              </w:rPr>
            </w:pPr>
          </w:p>
          <w:p w:rsidR="00A75654" w:rsidRPr="00FD2139" w:rsidRDefault="00D90C16" w:rsidP="0056658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pt-BR"/>
              </w:rPr>
            </w:pPr>
            <w:r w:rsidRPr="00FD2139">
              <w:rPr>
                <w:rFonts w:cs="Arial"/>
                <w:szCs w:val="24"/>
                <w:lang w:eastAsia="pt-BR"/>
              </w:rPr>
              <w:t>2</w:t>
            </w:r>
            <w:r w:rsidR="00634FDA">
              <w:rPr>
                <w:rFonts w:cs="Arial"/>
                <w:szCs w:val="24"/>
                <w:lang w:eastAsia="pt-BR"/>
              </w:rPr>
              <w:t>.1</w:t>
            </w:r>
            <w:r w:rsidR="00A75654" w:rsidRPr="00FD2139">
              <w:rPr>
                <w:rFonts w:cs="Arial"/>
                <w:szCs w:val="24"/>
                <w:lang w:eastAsia="pt-BR"/>
              </w:rPr>
              <w:t xml:space="preserve"> – </w:t>
            </w:r>
            <w:r w:rsidRPr="00FD2139">
              <w:rPr>
                <w:rFonts w:cs="Arial"/>
                <w:szCs w:val="24"/>
                <w:lang w:eastAsia="pt-BR"/>
              </w:rPr>
              <w:t>O sistema carrega o formulário para importação dos dados em</w:t>
            </w:r>
            <w:r w:rsidR="000D5CC0" w:rsidRPr="00FD2139">
              <w:rPr>
                <w:rFonts w:cs="Arial"/>
                <w:szCs w:val="24"/>
                <w:lang w:eastAsia="pt-BR"/>
              </w:rPr>
              <w:t xml:space="preserve"> formato XLS</w:t>
            </w:r>
            <w:r w:rsidRPr="00FD2139">
              <w:rPr>
                <w:rFonts w:cs="Arial"/>
                <w:szCs w:val="24"/>
                <w:lang w:eastAsia="pt-BR"/>
              </w:rPr>
              <w:t>.</w:t>
            </w:r>
          </w:p>
          <w:p w:rsidR="00634FDA" w:rsidRPr="00FD2139" w:rsidRDefault="00634FDA" w:rsidP="0056658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pt-BR"/>
              </w:rPr>
            </w:pPr>
            <w:r>
              <w:rPr>
                <w:rFonts w:cs="Arial"/>
                <w:szCs w:val="24"/>
                <w:lang w:eastAsia="pt-BR"/>
              </w:rPr>
              <w:tab/>
              <w:t>3.1</w:t>
            </w:r>
            <w:r w:rsidR="00D90C16" w:rsidRPr="00FD2139">
              <w:rPr>
                <w:rFonts w:cs="Arial"/>
                <w:szCs w:val="24"/>
                <w:lang w:eastAsia="pt-BR"/>
              </w:rPr>
              <w:t>. O sistema exibe o gráfico corre</w:t>
            </w:r>
            <w:r>
              <w:rPr>
                <w:rFonts w:cs="Arial"/>
                <w:szCs w:val="24"/>
                <w:lang w:eastAsia="pt-BR"/>
              </w:rPr>
              <w:t>spondente a variável pesquisada</w:t>
            </w:r>
            <w:r w:rsidR="00D90C16" w:rsidRPr="00FD2139">
              <w:rPr>
                <w:rFonts w:cs="Arial"/>
                <w:szCs w:val="24"/>
                <w:lang w:eastAsia="pt-BR"/>
              </w:rPr>
              <w:t xml:space="preserve">, a tabela com distribuição de </w:t>
            </w:r>
            <w:r w:rsidRPr="00FD2139">
              <w:rPr>
                <w:rFonts w:cs="Arial"/>
                <w:szCs w:val="24"/>
                <w:lang w:eastAsia="pt-BR"/>
              </w:rPr>
              <w:t>frequência</w:t>
            </w:r>
            <w:r w:rsidR="00D90C16" w:rsidRPr="00FD2139">
              <w:rPr>
                <w:rFonts w:cs="Arial"/>
                <w:szCs w:val="24"/>
                <w:lang w:eastAsia="pt-BR"/>
              </w:rPr>
              <w:t xml:space="preserve">, as medidas </w:t>
            </w:r>
            <w:r w:rsidR="00D90C16" w:rsidRPr="00FD2139">
              <w:rPr>
                <w:rFonts w:cs="Arial"/>
                <w:szCs w:val="24"/>
                <w:lang w:eastAsia="pt-BR"/>
              </w:rPr>
              <w:lastRenderedPageBreak/>
              <w:t xml:space="preserve">centrais, as medidas de dispersão e as medidas separatrizes </w:t>
            </w:r>
            <w:r w:rsidR="00B10B0F" w:rsidRPr="00FD2139">
              <w:rPr>
                <w:rFonts w:cs="Arial"/>
                <w:szCs w:val="24"/>
                <w:lang w:eastAsia="pt-BR"/>
              </w:rPr>
              <w:t xml:space="preserve">diretamente se o </w:t>
            </w:r>
            <w:r w:rsidRPr="00FD2139">
              <w:rPr>
                <w:rFonts w:cs="Arial"/>
                <w:szCs w:val="24"/>
                <w:lang w:eastAsia="pt-BR"/>
              </w:rPr>
              <w:t>usuário</w:t>
            </w:r>
            <w:r w:rsidR="00B10B0F" w:rsidRPr="00FD2139">
              <w:rPr>
                <w:rFonts w:cs="Arial"/>
                <w:szCs w:val="24"/>
                <w:lang w:eastAsia="pt-BR"/>
              </w:rPr>
              <w:t xml:space="preserve"> importar os dados.</w:t>
            </w:r>
          </w:p>
          <w:p w:rsidR="00FF0E11" w:rsidRDefault="00634FDA" w:rsidP="0056658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pt-BR"/>
              </w:rPr>
            </w:pPr>
            <w:r>
              <w:rPr>
                <w:rFonts w:cs="Arial"/>
                <w:szCs w:val="24"/>
                <w:lang w:eastAsia="pt-BR"/>
              </w:rPr>
              <w:tab/>
              <w:t>4.1.</w:t>
            </w:r>
            <w:r w:rsidR="00B10B0F" w:rsidRPr="00FD2139">
              <w:rPr>
                <w:rFonts w:cs="Arial"/>
                <w:szCs w:val="24"/>
                <w:lang w:eastAsia="pt-BR"/>
              </w:rPr>
              <w:t xml:space="preserve"> O sistema informa ao </w:t>
            </w:r>
            <w:r w:rsidRPr="00FD2139">
              <w:rPr>
                <w:rFonts w:cs="Arial"/>
                <w:szCs w:val="24"/>
                <w:lang w:eastAsia="pt-BR"/>
              </w:rPr>
              <w:t>usuário</w:t>
            </w:r>
            <w:r w:rsidR="00B10B0F" w:rsidRPr="00FD2139">
              <w:rPr>
                <w:rFonts w:cs="Arial"/>
                <w:szCs w:val="24"/>
                <w:lang w:eastAsia="pt-BR"/>
              </w:rPr>
              <w:t xml:space="preserve"> sobre campos obrigat</w:t>
            </w:r>
            <w:r w:rsidR="00FF0E11">
              <w:rPr>
                <w:rFonts w:cs="Arial"/>
                <w:szCs w:val="24"/>
                <w:lang w:eastAsia="pt-BR"/>
              </w:rPr>
              <w:t>órios que não foram preenchidos exibindo uma mensagem de erro.</w:t>
            </w:r>
          </w:p>
          <w:p w:rsidR="00FF0E11" w:rsidRDefault="00FF0E11" w:rsidP="0056658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pt-BR"/>
              </w:rPr>
            </w:pPr>
            <w:r>
              <w:rPr>
                <w:rFonts w:cs="Arial"/>
                <w:szCs w:val="24"/>
                <w:lang w:eastAsia="pt-BR"/>
              </w:rPr>
              <w:t xml:space="preserve"> </w:t>
            </w:r>
          </w:p>
          <w:p w:rsidR="00FF0E11" w:rsidRDefault="00FF0E11" w:rsidP="0056658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pt-BR"/>
              </w:rPr>
            </w:pPr>
            <w:r>
              <w:rPr>
                <w:rFonts w:cs="Arial"/>
                <w:szCs w:val="24"/>
                <w:lang w:eastAsia="pt-BR"/>
              </w:rPr>
              <w:t>4.1.2 O sistema retorna ao passo anterior, solicitando o preenchimento das variáveis.</w:t>
            </w:r>
          </w:p>
          <w:p w:rsidR="00FF0E11" w:rsidRDefault="00FF0E11" w:rsidP="0056658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pt-BR"/>
              </w:rPr>
            </w:pPr>
          </w:p>
          <w:p w:rsidR="00FF0E11" w:rsidRDefault="00FF0E11" w:rsidP="0056658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pt-BR"/>
              </w:rPr>
            </w:pPr>
            <w:r>
              <w:rPr>
                <w:rFonts w:cs="Arial"/>
                <w:szCs w:val="24"/>
                <w:lang w:eastAsia="pt-BR"/>
              </w:rPr>
              <w:t xml:space="preserve">5. O sistema permite, através de um botão que o usuário escolha qual a medida separatriz será. </w:t>
            </w:r>
          </w:p>
          <w:p w:rsidR="00C4494D" w:rsidRDefault="00C4494D" w:rsidP="0056658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pt-BR"/>
              </w:rPr>
            </w:pPr>
          </w:p>
          <w:p w:rsidR="00C4494D" w:rsidRDefault="00C4494D" w:rsidP="0056658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pt-BR"/>
              </w:rPr>
            </w:pPr>
            <w:r>
              <w:rPr>
                <w:rFonts w:cs="Arial"/>
                <w:szCs w:val="24"/>
                <w:lang w:eastAsia="pt-BR"/>
              </w:rPr>
              <w:t>5.1 O sistema da opç</w:t>
            </w:r>
            <w:r w:rsidR="005422FE">
              <w:rPr>
                <w:rFonts w:cs="Arial"/>
                <w:szCs w:val="24"/>
                <w:lang w:eastAsia="pt-BR"/>
              </w:rPr>
              <w:t xml:space="preserve">ão para o </w:t>
            </w:r>
            <w:proofErr w:type="spellStart"/>
            <w:r w:rsidR="005422FE">
              <w:rPr>
                <w:rFonts w:cs="Arial"/>
                <w:szCs w:val="24"/>
                <w:lang w:eastAsia="pt-BR"/>
              </w:rPr>
              <w:t>usuario</w:t>
            </w:r>
            <w:proofErr w:type="spellEnd"/>
            <w:r>
              <w:rPr>
                <w:rFonts w:cs="Arial"/>
                <w:szCs w:val="24"/>
                <w:lang w:eastAsia="pt-BR"/>
              </w:rPr>
              <w:t xml:space="preserve"> ordenar quando a variável é ordinal. </w:t>
            </w:r>
          </w:p>
          <w:p w:rsidR="000D5CC0" w:rsidRPr="00FF0E11" w:rsidRDefault="000D5CC0" w:rsidP="00545AC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pt-BR"/>
              </w:rPr>
            </w:pPr>
          </w:p>
        </w:tc>
      </w:tr>
      <w:tr w:rsidR="00FF0E11" w:rsidRPr="00FD2139" w:rsidTr="00566581">
        <w:trPr>
          <w:trHeight w:val="133"/>
          <w:jc w:val="center"/>
        </w:trPr>
        <w:tc>
          <w:tcPr>
            <w:tcW w:w="0" w:type="auto"/>
          </w:tcPr>
          <w:p w:rsidR="00FF0E11" w:rsidRPr="00FD2139" w:rsidRDefault="00FF0E11" w:rsidP="0056658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</w:p>
        </w:tc>
        <w:tc>
          <w:tcPr>
            <w:tcW w:w="0" w:type="auto"/>
          </w:tcPr>
          <w:p w:rsidR="00FF0E11" w:rsidRDefault="00FF0E11" w:rsidP="0056658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pt-BR"/>
              </w:rPr>
            </w:pPr>
          </w:p>
        </w:tc>
      </w:tr>
    </w:tbl>
    <w:p w:rsidR="00A75654" w:rsidRPr="00FD2139" w:rsidRDefault="00A75654" w:rsidP="00A75654">
      <w:pPr>
        <w:ind w:firstLine="0"/>
        <w:jc w:val="center"/>
        <w:rPr>
          <w:rFonts w:cs="Arial"/>
          <w:b/>
          <w:szCs w:val="24"/>
        </w:rPr>
      </w:pPr>
    </w:p>
    <w:tbl>
      <w:tblPr>
        <w:tblStyle w:val="Tabelacomgrade1"/>
        <w:tblW w:w="0" w:type="auto"/>
        <w:jc w:val="center"/>
        <w:tblLook w:val="04A0" w:firstRow="1" w:lastRow="0" w:firstColumn="1" w:lastColumn="0" w:noHBand="0" w:noVBand="1"/>
      </w:tblPr>
      <w:tblGrid>
        <w:gridCol w:w="1764"/>
        <w:gridCol w:w="7522"/>
      </w:tblGrid>
      <w:tr w:rsidR="00A75654" w:rsidRPr="00FD2139" w:rsidTr="00566581">
        <w:trPr>
          <w:trHeight w:val="283"/>
          <w:jc w:val="center"/>
        </w:trPr>
        <w:tc>
          <w:tcPr>
            <w:tcW w:w="0" w:type="auto"/>
            <w:gridSpan w:val="2"/>
          </w:tcPr>
          <w:p w:rsidR="00A75654" w:rsidRPr="00FD2139" w:rsidRDefault="00A75654" w:rsidP="00B10B0F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FD2139">
              <w:rPr>
                <w:rFonts w:cs="Arial"/>
                <w:b/>
                <w:szCs w:val="24"/>
                <w:lang w:eastAsia="en-US"/>
              </w:rPr>
              <w:t xml:space="preserve">Caso de Uso – </w:t>
            </w:r>
            <w:r w:rsidR="00B10B0F" w:rsidRPr="00FD2139">
              <w:rPr>
                <w:rFonts w:cs="Arial"/>
                <w:b/>
                <w:szCs w:val="24"/>
                <w:lang w:eastAsia="en-US"/>
              </w:rPr>
              <w:t>Escolher Probabilidade</w:t>
            </w:r>
          </w:p>
        </w:tc>
      </w:tr>
      <w:tr w:rsidR="00FF0E11" w:rsidRPr="00FD2139" w:rsidTr="00566581">
        <w:trPr>
          <w:trHeight w:val="283"/>
          <w:jc w:val="center"/>
        </w:trPr>
        <w:tc>
          <w:tcPr>
            <w:tcW w:w="0" w:type="auto"/>
          </w:tcPr>
          <w:p w:rsidR="00A75654" w:rsidRPr="00FD2139" w:rsidRDefault="00A75654" w:rsidP="0056658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FD2139">
              <w:rPr>
                <w:rFonts w:cs="Arial"/>
                <w:b/>
                <w:szCs w:val="24"/>
                <w:lang w:eastAsia="en-US"/>
              </w:rPr>
              <w:t>ID</w:t>
            </w:r>
          </w:p>
        </w:tc>
        <w:tc>
          <w:tcPr>
            <w:tcW w:w="0" w:type="auto"/>
          </w:tcPr>
          <w:p w:rsidR="00A75654" w:rsidRPr="00FD2139" w:rsidRDefault="002406A0" w:rsidP="0056658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en-US"/>
              </w:rPr>
            </w:pPr>
            <w:r>
              <w:rPr>
                <w:rFonts w:cs="Arial"/>
                <w:szCs w:val="24"/>
                <w:lang w:eastAsia="en-US"/>
              </w:rPr>
              <w:t>UC 002</w:t>
            </w:r>
          </w:p>
        </w:tc>
      </w:tr>
      <w:tr w:rsidR="00FF0E11" w:rsidRPr="00FD2139" w:rsidTr="00566581">
        <w:trPr>
          <w:trHeight w:val="283"/>
          <w:jc w:val="center"/>
        </w:trPr>
        <w:tc>
          <w:tcPr>
            <w:tcW w:w="0" w:type="auto"/>
          </w:tcPr>
          <w:p w:rsidR="00A75654" w:rsidRPr="00FD2139" w:rsidRDefault="00A75654" w:rsidP="0056658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FD2139">
              <w:rPr>
                <w:rFonts w:cs="Arial"/>
                <w:b/>
                <w:szCs w:val="24"/>
                <w:lang w:eastAsia="en-US"/>
              </w:rPr>
              <w:t>Descrição</w:t>
            </w:r>
          </w:p>
        </w:tc>
        <w:tc>
          <w:tcPr>
            <w:tcW w:w="0" w:type="auto"/>
          </w:tcPr>
          <w:p w:rsidR="00A75654" w:rsidRPr="00FD2139" w:rsidRDefault="00A75654" w:rsidP="00B10B0F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en-US"/>
              </w:rPr>
            </w:pPr>
            <w:r w:rsidRPr="00FD2139">
              <w:rPr>
                <w:rFonts w:cs="Arial"/>
                <w:szCs w:val="24"/>
                <w:lang w:eastAsia="en-US"/>
              </w:rPr>
              <w:t xml:space="preserve">Este caso de uso tem por objetivo </w:t>
            </w:r>
            <w:r w:rsidR="00B10B0F" w:rsidRPr="00FD2139">
              <w:rPr>
                <w:rFonts w:cs="Arial"/>
                <w:szCs w:val="24"/>
                <w:lang w:eastAsia="en-US"/>
              </w:rPr>
              <w:t>permitir o acesso à Probabilidade</w:t>
            </w:r>
          </w:p>
        </w:tc>
      </w:tr>
      <w:tr w:rsidR="00FF0E11" w:rsidRPr="00FD2139" w:rsidTr="00566581">
        <w:trPr>
          <w:trHeight w:val="283"/>
          <w:jc w:val="center"/>
        </w:trPr>
        <w:tc>
          <w:tcPr>
            <w:tcW w:w="0" w:type="auto"/>
          </w:tcPr>
          <w:p w:rsidR="00A75654" w:rsidRPr="00FD2139" w:rsidRDefault="00A75654" w:rsidP="0056658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FD2139">
              <w:rPr>
                <w:rFonts w:cs="Arial"/>
                <w:b/>
                <w:szCs w:val="24"/>
                <w:lang w:eastAsia="en-US"/>
              </w:rPr>
              <w:t>Ator Primário</w:t>
            </w:r>
          </w:p>
        </w:tc>
        <w:tc>
          <w:tcPr>
            <w:tcW w:w="0" w:type="auto"/>
          </w:tcPr>
          <w:p w:rsidR="00A75654" w:rsidRPr="00FD2139" w:rsidRDefault="00B10B0F" w:rsidP="0056658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en-US"/>
              </w:rPr>
            </w:pPr>
            <w:r w:rsidRPr="00FD2139">
              <w:rPr>
                <w:rFonts w:cs="Arial"/>
                <w:szCs w:val="24"/>
                <w:lang w:eastAsia="pt-BR"/>
              </w:rPr>
              <w:t>Usuário do sistema</w:t>
            </w:r>
          </w:p>
        </w:tc>
      </w:tr>
      <w:tr w:rsidR="00FF0E11" w:rsidRPr="00FD2139" w:rsidTr="00566581">
        <w:trPr>
          <w:trHeight w:val="283"/>
          <w:jc w:val="center"/>
        </w:trPr>
        <w:tc>
          <w:tcPr>
            <w:tcW w:w="0" w:type="auto"/>
          </w:tcPr>
          <w:p w:rsidR="00A75654" w:rsidRPr="00FD2139" w:rsidRDefault="00A75654" w:rsidP="0056658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FD2139">
              <w:rPr>
                <w:rFonts w:cs="Arial"/>
                <w:b/>
                <w:szCs w:val="24"/>
                <w:lang w:eastAsia="en-US"/>
              </w:rPr>
              <w:t>Pré-condição</w:t>
            </w:r>
          </w:p>
        </w:tc>
        <w:tc>
          <w:tcPr>
            <w:tcW w:w="0" w:type="auto"/>
          </w:tcPr>
          <w:p w:rsidR="00A75654" w:rsidRPr="00FD2139" w:rsidRDefault="00A75654" w:rsidP="0056658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en-US"/>
              </w:rPr>
            </w:pPr>
            <w:r w:rsidRPr="00FD2139">
              <w:rPr>
                <w:rFonts w:cs="Arial"/>
                <w:szCs w:val="24"/>
                <w:lang w:eastAsia="pt-BR"/>
              </w:rPr>
              <w:t>Nenhuma</w:t>
            </w:r>
          </w:p>
        </w:tc>
      </w:tr>
      <w:tr w:rsidR="00FF0E11" w:rsidRPr="00FD2139" w:rsidTr="00566581">
        <w:trPr>
          <w:trHeight w:val="268"/>
          <w:jc w:val="center"/>
        </w:trPr>
        <w:tc>
          <w:tcPr>
            <w:tcW w:w="0" w:type="auto"/>
          </w:tcPr>
          <w:p w:rsidR="00A75654" w:rsidRPr="00FF0E11" w:rsidRDefault="00A75654" w:rsidP="0056658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FF0E11">
              <w:rPr>
                <w:rFonts w:cs="Arial"/>
                <w:b/>
                <w:szCs w:val="24"/>
                <w:lang w:eastAsia="en-US"/>
              </w:rPr>
              <w:t>Cenário Principal</w:t>
            </w:r>
          </w:p>
          <w:p w:rsidR="00A75654" w:rsidRPr="00FF0E11" w:rsidRDefault="00A75654" w:rsidP="0056658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</w:p>
        </w:tc>
        <w:tc>
          <w:tcPr>
            <w:tcW w:w="0" w:type="auto"/>
          </w:tcPr>
          <w:p w:rsidR="00A75654" w:rsidRPr="00FF0E11" w:rsidRDefault="0017208C" w:rsidP="0017208C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color w:val="FFFFFF" w:themeColor="background1"/>
                <w:szCs w:val="24"/>
                <w:lang w:eastAsia="pt-BR"/>
              </w:rPr>
            </w:pPr>
            <w:r>
              <w:rPr>
                <w:rFonts w:cs="Arial"/>
                <w:szCs w:val="24"/>
                <w:lang w:eastAsia="pt-BR"/>
              </w:rPr>
              <w:t xml:space="preserve">1. </w:t>
            </w:r>
            <w:r w:rsidR="00B10B0F" w:rsidRPr="00FF0E11">
              <w:rPr>
                <w:rFonts w:cs="Arial"/>
                <w:szCs w:val="24"/>
                <w:lang w:eastAsia="pt-BR"/>
              </w:rPr>
              <w:t xml:space="preserve">O use case inicia quando o </w:t>
            </w:r>
            <w:r w:rsidR="000D5CC0" w:rsidRPr="00FF0E11">
              <w:rPr>
                <w:rFonts w:cs="Arial"/>
                <w:szCs w:val="24"/>
                <w:lang w:eastAsia="pt-BR"/>
              </w:rPr>
              <w:t>usuário</w:t>
            </w:r>
            <w:r w:rsidR="00B10B0F" w:rsidRPr="00FF0E11">
              <w:rPr>
                <w:rFonts w:cs="Arial"/>
                <w:szCs w:val="24"/>
                <w:lang w:eastAsia="pt-BR"/>
              </w:rPr>
              <w:t xml:space="preserve"> seleciona a opção Probabilidade do Modulo superior principal ou no </w:t>
            </w:r>
            <w:r w:rsidR="00FF0E11" w:rsidRPr="00FF0E11">
              <w:rPr>
                <w:rFonts w:cs="Arial"/>
                <w:szCs w:val="24"/>
                <w:lang w:eastAsia="pt-BR"/>
              </w:rPr>
              <w:t>botão “Iniciar Estatística</w:t>
            </w:r>
            <w:r w:rsidR="00B10B0F" w:rsidRPr="00FF0E11">
              <w:rPr>
                <w:rFonts w:cs="Arial"/>
                <w:szCs w:val="24"/>
                <w:lang w:eastAsia="pt-BR"/>
              </w:rPr>
              <w:t xml:space="preserve">” imediatamente </w:t>
            </w:r>
            <w:r w:rsidR="00FF0E11" w:rsidRPr="00FF0E11">
              <w:rPr>
                <w:rFonts w:cs="Arial"/>
                <w:szCs w:val="24"/>
                <w:lang w:eastAsia="pt-BR"/>
              </w:rPr>
              <w:t xml:space="preserve">ao centro da primeira página do sistema. </w:t>
            </w:r>
          </w:p>
          <w:p w:rsidR="00B10B0F" w:rsidRPr="00FF0E11" w:rsidRDefault="00B10B0F" w:rsidP="00566581">
            <w:pPr>
              <w:numPr>
                <w:ilvl w:val="0"/>
                <w:numId w:val="12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Cs w:val="24"/>
                <w:lang w:eastAsia="pt-BR"/>
              </w:rPr>
            </w:pPr>
            <w:r w:rsidRPr="00FF0E11">
              <w:rPr>
                <w:rFonts w:cs="Arial"/>
                <w:szCs w:val="24"/>
                <w:lang w:eastAsia="pt-BR"/>
              </w:rPr>
              <w:t>O sistema carrega o formulário para escolha da Distribuição Binominal.</w:t>
            </w:r>
          </w:p>
          <w:p w:rsidR="00A75654" w:rsidRPr="00FF0E11" w:rsidRDefault="00A75654" w:rsidP="00566581">
            <w:pPr>
              <w:numPr>
                <w:ilvl w:val="0"/>
                <w:numId w:val="12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Cs w:val="24"/>
                <w:lang w:eastAsia="pt-BR"/>
              </w:rPr>
            </w:pPr>
            <w:r w:rsidRPr="00FF0E11">
              <w:rPr>
                <w:rFonts w:cs="Arial"/>
                <w:szCs w:val="24"/>
                <w:lang w:eastAsia="pt-BR"/>
              </w:rPr>
              <w:t>O sistema carrega</w:t>
            </w:r>
            <w:r w:rsidR="00B10B0F" w:rsidRPr="00FF0E11">
              <w:rPr>
                <w:rFonts w:cs="Arial"/>
                <w:szCs w:val="24"/>
                <w:lang w:eastAsia="pt-BR"/>
              </w:rPr>
              <w:t xml:space="preserve"> o formulário para inserção do valor da amostra, do valor </w:t>
            </w:r>
            <w:r w:rsidR="00F204AB" w:rsidRPr="00FF0E11">
              <w:rPr>
                <w:rFonts w:cs="Arial"/>
                <w:szCs w:val="24"/>
                <w:lang w:eastAsia="pt-BR"/>
              </w:rPr>
              <w:t>do sucesso, do valor do fracasso, valor do evento e botão calcular</w:t>
            </w:r>
            <w:r w:rsidRPr="00FF0E11">
              <w:rPr>
                <w:rFonts w:cs="Arial"/>
                <w:szCs w:val="24"/>
                <w:lang w:eastAsia="pt-BR"/>
              </w:rPr>
              <w:t>.</w:t>
            </w:r>
          </w:p>
          <w:p w:rsidR="00A75654" w:rsidRPr="00FF0E11" w:rsidRDefault="00A75654" w:rsidP="00566581">
            <w:pPr>
              <w:numPr>
                <w:ilvl w:val="0"/>
                <w:numId w:val="12"/>
              </w:numPr>
              <w:tabs>
                <w:tab w:val="clear" w:pos="720"/>
              </w:tabs>
              <w:suppressAutoHyphens w:val="0"/>
              <w:spacing w:line="240" w:lineRule="auto"/>
              <w:ind w:hanging="720"/>
              <w:jc w:val="left"/>
              <w:rPr>
                <w:rFonts w:cs="Arial"/>
                <w:szCs w:val="24"/>
                <w:lang w:eastAsia="pt-BR"/>
              </w:rPr>
            </w:pPr>
            <w:r w:rsidRPr="00FF0E11">
              <w:rPr>
                <w:rFonts w:cs="Arial"/>
                <w:szCs w:val="24"/>
                <w:lang w:eastAsia="pt-BR"/>
              </w:rPr>
              <w:t xml:space="preserve">O </w:t>
            </w:r>
            <w:r w:rsidR="00F204AB" w:rsidRPr="00FF0E11">
              <w:rPr>
                <w:rFonts w:cs="Arial"/>
                <w:szCs w:val="24"/>
                <w:lang w:eastAsia="pt-BR"/>
              </w:rPr>
              <w:t>sistema valid</w:t>
            </w:r>
            <w:r w:rsidR="0017208C">
              <w:rPr>
                <w:rFonts w:cs="Arial"/>
                <w:szCs w:val="24"/>
                <w:lang w:eastAsia="pt-BR"/>
              </w:rPr>
              <w:t>a os campos obrigatórios, valor da amostra, fracasso ou sucesso e valor do evento</w:t>
            </w:r>
            <w:r w:rsidRPr="00FF0E11">
              <w:rPr>
                <w:rFonts w:cs="Arial"/>
                <w:szCs w:val="24"/>
                <w:lang w:eastAsia="pt-BR"/>
              </w:rPr>
              <w:t>.</w:t>
            </w:r>
          </w:p>
          <w:p w:rsidR="00A75654" w:rsidRPr="00FF0E11" w:rsidRDefault="00F204AB" w:rsidP="00F204AB">
            <w:pPr>
              <w:numPr>
                <w:ilvl w:val="0"/>
                <w:numId w:val="12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Cs w:val="24"/>
                <w:lang w:eastAsia="en-US"/>
              </w:rPr>
            </w:pPr>
            <w:r w:rsidRPr="00FF0E11">
              <w:rPr>
                <w:rFonts w:cs="Arial"/>
                <w:szCs w:val="24"/>
                <w:lang w:eastAsia="pt-BR"/>
              </w:rPr>
              <w:t>O sistema exibe o resultado correspondente à Probabilidade e também a média, desvio padrão e coeficiente de variação</w:t>
            </w:r>
            <w:r w:rsidR="00A75654" w:rsidRPr="00FF0E11">
              <w:rPr>
                <w:rFonts w:cs="Arial"/>
                <w:szCs w:val="24"/>
                <w:lang w:eastAsia="pt-BR"/>
              </w:rPr>
              <w:t>.</w:t>
            </w:r>
          </w:p>
        </w:tc>
      </w:tr>
      <w:tr w:rsidR="00FF0E11" w:rsidRPr="00FD2139" w:rsidTr="00566581">
        <w:trPr>
          <w:trHeight w:val="283"/>
          <w:jc w:val="center"/>
        </w:trPr>
        <w:tc>
          <w:tcPr>
            <w:tcW w:w="0" w:type="auto"/>
          </w:tcPr>
          <w:p w:rsidR="00A75654" w:rsidRPr="00FD2139" w:rsidRDefault="00A75654" w:rsidP="0056658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FD2139">
              <w:rPr>
                <w:rFonts w:cs="Arial"/>
                <w:b/>
                <w:szCs w:val="24"/>
                <w:lang w:eastAsia="en-US"/>
              </w:rPr>
              <w:t>Pós-condição</w:t>
            </w:r>
          </w:p>
        </w:tc>
        <w:tc>
          <w:tcPr>
            <w:tcW w:w="0" w:type="auto"/>
          </w:tcPr>
          <w:p w:rsidR="00A75654" w:rsidRPr="00FD2139" w:rsidRDefault="00F204AB" w:rsidP="0056658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en-US"/>
              </w:rPr>
            </w:pPr>
            <w:r w:rsidRPr="00FD2139">
              <w:rPr>
                <w:rFonts w:cs="Arial"/>
                <w:szCs w:val="24"/>
                <w:lang w:eastAsia="en-US"/>
              </w:rPr>
              <w:t>Nenhuma</w:t>
            </w:r>
          </w:p>
        </w:tc>
      </w:tr>
      <w:tr w:rsidR="00FF0E11" w:rsidRPr="00FD2139" w:rsidTr="00566581">
        <w:trPr>
          <w:trHeight w:val="133"/>
          <w:jc w:val="center"/>
        </w:trPr>
        <w:tc>
          <w:tcPr>
            <w:tcW w:w="0" w:type="auto"/>
          </w:tcPr>
          <w:p w:rsidR="00A75654" w:rsidRPr="00FD2139" w:rsidRDefault="00A75654" w:rsidP="0056658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FD2139">
              <w:rPr>
                <w:rFonts w:cs="Arial"/>
                <w:b/>
                <w:szCs w:val="24"/>
                <w:lang w:eastAsia="en-US"/>
              </w:rPr>
              <w:t>Cenário Alternativo</w:t>
            </w:r>
          </w:p>
        </w:tc>
        <w:tc>
          <w:tcPr>
            <w:tcW w:w="0" w:type="auto"/>
          </w:tcPr>
          <w:p w:rsidR="0017208C" w:rsidRPr="00FD2139" w:rsidRDefault="0017208C" w:rsidP="0056658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pt-BR"/>
              </w:rPr>
            </w:pPr>
            <w:r>
              <w:rPr>
                <w:rFonts w:cs="Arial"/>
                <w:szCs w:val="24"/>
                <w:lang w:eastAsia="pt-BR"/>
              </w:rPr>
              <w:t>1</w:t>
            </w:r>
            <w:r w:rsidR="00F204AB" w:rsidRPr="00FD2139">
              <w:rPr>
                <w:rFonts w:cs="Arial"/>
                <w:szCs w:val="24"/>
                <w:lang w:eastAsia="pt-BR"/>
              </w:rPr>
              <w:t xml:space="preserve"> – </w:t>
            </w:r>
            <w:r>
              <w:rPr>
                <w:rFonts w:cs="Arial"/>
                <w:szCs w:val="24"/>
                <w:lang w:eastAsia="pt-BR"/>
              </w:rPr>
              <w:t>É permitido a saída do usuário do sistema a qualquer momento.</w:t>
            </w:r>
          </w:p>
          <w:p w:rsidR="00F204AB" w:rsidRPr="00FD2139" w:rsidRDefault="0017208C" w:rsidP="0056658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pt-BR"/>
              </w:rPr>
            </w:pPr>
            <w:r>
              <w:rPr>
                <w:rFonts w:cs="Arial"/>
                <w:szCs w:val="24"/>
                <w:lang w:eastAsia="pt-BR"/>
              </w:rPr>
              <w:t>2.1</w:t>
            </w:r>
            <w:r w:rsidR="00F204AB" w:rsidRPr="00FD2139">
              <w:rPr>
                <w:rFonts w:cs="Arial"/>
                <w:szCs w:val="24"/>
                <w:lang w:eastAsia="pt-BR"/>
              </w:rPr>
              <w:t>. – O sistema carrega o formulário para escolha da Distribuição Normal.</w:t>
            </w:r>
          </w:p>
          <w:p w:rsidR="00A75654" w:rsidRDefault="0017208C" w:rsidP="0056658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pt-BR"/>
              </w:rPr>
            </w:pPr>
            <w:r>
              <w:rPr>
                <w:rFonts w:cs="Arial"/>
                <w:szCs w:val="24"/>
                <w:lang w:eastAsia="pt-BR"/>
              </w:rPr>
              <w:t xml:space="preserve">3.1 </w:t>
            </w:r>
            <w:r w:rsidR="00F204AB" w:rsidRPr="00FD2139">
              <w:rPr>
                <w:rFonts w:cs="Arial"/>
                <w:szCs w:val="24"/>
                <w:lang w:eastAsia="pt-BR"/>
              </w:rPr>
              <w:t>– O sistema carrega o formulário para inserção da média, do desvio padr</w:t>
            </w:r>
            <w:r>
              <w:rPr>
                <w:rFonts w:cs="Arial"/>
                <w:szCs w:val="24"/>
                <w:lang w:eastAsia="pt-BR"/>
              </w:rPr>
              <w:t>ão, escolha entre menor, maior ou entre, para o</w:t>
            </w:r>
            <w:r w:rsidR="00F204AB" w:rsidRPr="00FD2139">
              <w:rPr>
                <w:rFonts w:cs="Arial"/>
                <w:szCs w:val="24"/>
                <w:lang w:eastAsia="pt-BR"/>
              </w:rPr>
              <w:t xml:space="preserve"> valor a ser calculado e botão calcular.</w:t>
            </w:r>
          </w:p>
          <w:p w:rsidR="002406A0" w:rsidRPr="00FD2139" w:rsidRDefault="002406A0" w:rsidP="0056658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pt-BR"/>
              </w:rPr>
            </w:pPr>
            <w:r>
              <w:rPr>
                <w:rFonts w:cs="Arial"/>
                <w:szCs w:val="24"/>
                <w:lang w:eastAsia="pt-BR"/>
              </w:rPr>
              <w:t>4.1</w:t>
            </w:r>
            <w:r w:rsidRPr="00FD2139">
              <w:rPr>
                <w:rFonts w:cs="Arial"/>
                <w:szCs w:val="24"/>
                <w:lang w:eastAsia="pt-BR"/>
              </w:rPr>
              <w:t xml:space="preserve"> – </w:t>
            </w:r>
            <w:r>
              <w:rPr>
                <w:rFonts w:cs="Arial"/>
                <w:szCs w:val="24"/>
                <w:lang w:eastAsia="pt-BR"/>
              </w:rPr>
              <w:t>O sistema retorna ao passo anterior, solicitando o preenchimento das variáveis.</w:t>
            </w:r>
          </w:p>
          <w:p w:rsidR="00A75654" w:rsidRPr="00FD2139" w:rsidRDefault="002406A0" w:rsidP="0056658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pt-BR"/>
              </w:rPr>
            </w:pPr>
            <w:r>
              <w:rPr>
                <w:rFonts w:cs="Arial"/>
                <w:szCs w:val="24"/>
                <w:lang w:eastAsia="pt-BR"/>
              </w:rPr>
              <w:t>5.1</w:t>
            </w:r>
            <w:r w:rsidR="0021517B" w:rsidRPr="00FD2139">
              <w:rPr>
                <w:rFonts w:cs="Arial"/>
                <w:szCs w:val="24"/>
                <w:lang w:eastAsia="pt-BR"/>
              </w:rPr>
              <w:t>.- O sistema exibe o resultado correspondente à Probabilidad</w:t>
            </w:r>
            <w:r w:rsidR="00545AC0" w:rsidRPr="00FD2139">
              <w:rPr>
                <w:rFonts w:cs="Arial"/>
                <w:szCs w:val="24"/>
                <w:lang w:eastAsia="pt-BR"/>
              </w:rPr>
              <w:t>e.</w:t>
            </w:r>
          </w:p>
        </w:tc>
      </w:tr>
    </w:tbl>
    <w:p w:rsidR="00A75654" w:rsidRPr="00FD2139" w:rsidRDefault="00A75654" w:rsidP="00A75654">
      <w:pPr>
        <w:ind w:firstLine="0"/>
        <w:jc w:val="center"/>
        <w:rPr>
          <w:rFonts w:cs="Arial"/>
          <w:b/>
          <w:szCs w:val="24"/>
        </w:rPr>
      </w:pPr>
    </w:p>
    <w:tbl>
      <w:tblPr>
        <w:tblStyle w:val="Tabelacomgrade1"/>
        <w:tblW w:w="0" w:type="auto"/>
        <w:jc w:val="center"/>
        <w:tblLook w:val="04A0" w:firstRow="1" w:lastRow="0" w:firstColumn="1" w:lastColumn="0" w:noHBand="0" w:noVBand="1"/>
      </w:tblPr>
      <w:tblGrid>
        <w:gridCol w:w="1637"/>
        <w:gridCol w:w="7649"/>
      </w:tblGrid>
      <w:tr w:rsidR="0021517B" w:rsidRPr="00FD2139" w:rsidTr="0021517B">
        <w:trPr>
          <w:trHeight w:val="283"/>
          <w:jc w:val="center"/>
        </w:trPr>
        <w:tc>
          <w:tcPr>
            <w:tcW w:w="0" w:type="auto"/>
            <w:gridSpan w:val="2"/>
          </w:tcPr>
          <w:p w:rsidR="0021517B" w:rsidRPr="00FD2139" w:rsidRDefault="0021517B" w:rsidP="0021517B">
            <w:pPr>
              <w:tabs>
                <w:tab w:val="center" w:pos="4535"/>
              </w:tabs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FD2139">
              <w:rPr>
                <w:rFonts w:cs="Arial"/>
                <w:b/>
                <w:szCs w:val="24"/>
                <w:lang w:eastAsia="en-US"/>
              </w:rPr>
              <w:t>Caso de Uso – Escolher Correlação e Regressão</w:t>
            </w:r>
          </w:p>
        </w:tc>
      </w:tr>
      <w:tr w:rsidR="0021517B" w:rsidRPr="00FD2139" w:rsidTr="0021517B">
        <w:trPr>
          <w:trHeight w:val="283"/>
          <w:jc w:val="center"/>
        </w:trPr>
        <w:tc>
          <w:tcPr>
            <w:tcW w:w="0" w:type="auto"/>
          </w:tcPr>
          <w:p w:rsidR="0021517B" w:rsidRPr="00FD2139" w:rsidRDefault="0021517B" w:rsidP="0021517B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FD2139">
              <w:rPr>
                <w:rFonts w:cs="Arial"/>
                <w:b/>
                <w:szCs w:val="24"/>
                <w:lang w:eastAsia="en-US"/>
              </w:rPr>
              <w:t>ID</w:t>
            </w:r>
          </w:p>
        </w:tc>
        <w:tc>
          <w:tcPr>
            <w:tcW w:w="0" w:type="auto"/>
          </w:tcPr>
          <w:p w:rsidR="0021517B" w:rsidRPr="00FD2139" w:rsidRDefault="002406A0" w:rsidP="0021517B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en-US"/>
              </w:rPr>
            </w:pPr>
            <w:r>
              <w:rPr>
                <w:rFonts w:cs="Arial"/>
                <w:szCs w:val="24"/>
                <w:lang w:eastAsia="en-US"/>
              </w:rPr>
              <w:t>UC 003</w:t>
            </w:r>
          </w:p>
        </w:tc>
      </w:tr>
      <w:tr w:rsidR="0021517B" w:rsidRPr="00FD2139" w:rsidTr="0021517B">
        <w:trPr>
          <w:trHeight w:val="283"/>
          <w:jc w:val="center"/>
        </w:trPr>
        <w:tc>
          <w:tcPr>
            <w:tcW w:w="0" w:type="auto"/>
          </w:tcPr>
          <w:p w:rsidR="0021517B" w:rsidRPr="00FD2139" w:rsidRDefault="0021517B" w:rsidP="0021517B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FD2139">
              <w:rPr>
                <w:rFonts w:cs="Arial"/>
                <w:b/>
                <w:szCs w:val="24"/>
                <w:lang w:eastAsia="en-US"/>
              </w:rPr>
              <w:t>Descrição</w:t>
            </w:r>
          </w:p>
        </w:tc>
        <w:tc>
          <w:tcPr>
            <w:tcW w:w="0" w:type="auto"/>
          </w:tcPr>
          <w:p w:rsidR="0021517B" w:rsidRPr="00FD2139" w:rsidRDefault="0021517B" w:rsidP="0021517B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en-US"/>
              </w:rPr>
            </w:pPr>
            <w:r w:rsidRPr="00FD2139">
              <w:rPr>
                <w:rFonts w:cs="Arial"/>
                <w:szCs w:val="24"/>
                <w:lang w:eastAsia="en-US"/>
              </w:rPr>
              <w:t xml:space="preserve">Este caso de uso tem por objetivo permitir o acesso à Correlação e </w:t>
            </w:r>
            <w:r w:rsidRPr="00FD2139">
              <w:rPr>
                <w:rFonts w:cs="Arial"/>
                <w:szCs w:val="24"/>
                <w:lang w:eastAsia="en-US"/>
              </w:rPr>
              <w:lastRenderedPageBreak/>
              <w:t>Regressão</w:t>
            </w:r>
          </w:p>
        </w:tc>
      </w:tr>
      <w:tr w:rsidR="0021517B" w:rsidRPr="00FD2139" w:rsidTr="0021517B">
        <w:trPr>
          <w:trHeight w:val="283"/>
          <w:jc w:val="center"/>
        </w:trPr>
        <w:tc>
          <w:tcPr>
            <w:tcW w:w="0" w:type="auto"/>
          </w:tcPr>
          <w:p w:rsidR="0021517B" w:rsidRPr="00FD2139" w:rsidRDefault="0021517B" w:rsidP="0021517B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FD2139">
              <w:rPr>
                <w:rFonts w:cs="Arial"/>
                <w:b/>
                <w:szCs w:val="24"/>
                <w:lang w:eastAsia="en-US"/>
              </w:rPr>
              <w:lastRenderedPageBreak/>
              <w:t>Ator Primário</w:t>
            </w:r>
          </w:p>
        </w:tc>
        <w:tc>
          <w:tcPr>
            <w:tcW w:w="0" w:type="auto"/>
          </w:tcPr>
          <w:p w:rsidR="0021517B" w:rsidRPr="00FD2139" w:rsidRDefault="0021517B" w:rsidP="0021517B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en-US"/>
              </w:rPr>
            </w:pPr>
            <w:r w:rsidRPr="00FD2139">
              <w:rPr>
                <w:rFonts w:cs="Arial"/>
                <w:szCs w:val="24"/>
                <w:lang w:eastAsia="pt-BR"/>
              </w:rPr>
              <w:t>Usuário do sistema</w:t>
            </w:r>
          </w:p>
        </w:tc>
      </w:tr>
      <w:tr w:rsidR="0021517B" w:rsidRPr="00FD2139" w:rsidTr="0021517B">
        <w:trPr>
          <w:trHeight w:val="283"/>
          <w:jc w:val="center"/>
        </w:trPr>
        <w:tc>
          <w:tcPr>
            <w:tcW w:w="0" w:type="auto"/>
          </w:tcPr>
          <w:p w:rsidR="0021517B" w:rsidRPr="00FD2139" w:rsidRDefault="0021517B" w:rsidP="0021517B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FD2139">
              <w:rPr>
                <w:rFonts w:cs="Arial"/>
                <w:b/>
                <w:szCs w:val="24"/>
                <w:lang w:eastAsia="en-US"/>
              </w:rPr>
              <w:t>Pré-condição</w:t>
            </w:r>
          </w:p>
        </w:tc>
        <w:tc>
          <w:tcPr>
            <w:tcW w:w="0" w:type="auto"/>
          </w:tcPr>
          <w:p w:rsidR="0021517B" w:rsidRPr="00FD2139" w:rsidRDefault="0021517B" w:rsidP="0021517B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en-US"/>
              </w:rPr>
            </w:pPr>
            <w:r w:rsidRPr="00FD2139">
              <w:rPr>
                <w:rFonts w:cs="Arial"/>
                <w:szCs w:val="24"/>
                <w:lang w:eastAsia="pt-BR"/>
              </w:rPr>
              <w:t>Nenhuma</w:t>
            </w:r>
          </w:p>
        </w:tc>
      </w:tr>
      <w:tr w:rsidR="0021517B" w:rsidRPr="00FD2139" w:rsidTr="0021517B">
        <w:trPr>
          <w:trHeight w:val="268"/>
          <w:jc w:val="center"/>
        </w:trPr>
        <w:tc>
          <w:tcPr>
            <w:tcW w:w="0" w:type="auto"/>
          </w:tcPr>
          <w:p w:rsidR="0021517B" w:rsidRPr="00FD2139" w:rsidRDefault="0021517B" w:rsidP="0021517B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FD2139">
              <w:rPr>
                <w:rFonts w:cs="Arial"/>
                <w:b/>
                <w:szCs w:val="24"/>
                <w:lang w:eastAsia="en-US"/>
              </w:rPr>
              <w:t>Cenário Principal</w:t>
            </w:r>
          </w:p>
          <w:p w:rsidR="0021517B" w:rsidRPr="00FD2139" w:rsidRDefault="0021517B" w:rsidP="0021517B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</w:p>
        </w:tc>
        <w:tc>
          <w:tcPr>
            <w:tcW w:w="0" w:type="auto"/>
          </w:tcPr>
          <w:p w:rsidR="0021517B" w:rsidRPr="00FD2139" w:rsidRDefault="0021517B" w:rsidP="0021517B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pt-BR"/>
              </w:rPr>
            </w:pPr>
            <w:r w:rsidRPr="00FD2139">
              <w:rPr>
                <w:rFonts w:cs="Arial"/>
                <w:szCs w:val="24"/>
                <w:lang w:eastAsia="pt-BR"/>
              </w:rPr>
              <w:t xml:space="preserve">1. </w:t>
            </w:r>
            <w:r w:rsidR="002406A0" w:rsidRPr="00FF0E11">
              <w:rPr>
                <w:rFonts w:cs="Arial"/>
                <w:szCs w:val="24"/>
                <w:lang w:eastAsia="pt-BR"/>
              </w:rPr>
              <w:t>O use case inicia quando o usuário seleciona a opção Probabilidade do Modulo superior principal ou no botão “Iniciar Estatística” imediatamente ao centro da primeira página</w:t>
            </w:r>
            <w:r w:rsidR="002406A0">
              <w:rPr>
                <w:rFonts w:cs="Arial"/>
                <w:szCs w:val="24"/>
                <w:lang w:eastAsia="pt-BR"/>
              </w:rPr>
              <w:t xml:space="preserve"> do sistema</w:t>
            </w:r>
            <w:r w:rsidRPr="00FD2139">
              <w:rPr>
                <w:rFonts w:cs="Arial"/>
                <w:szCs w:val="24"/>
                <w:lang w:eastAsia="pt-BR"/>
              </w:rPr>
              <w:t>.</w:t>
            </w:r>
          </w:p>
          <w:p w:rsidR="0021517B" w:rsidRPr="00FD2139" w:rsidRDefault="0021517B" w:rsidP="0021517B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pt-BR"/>
              </w:rPr>
            </w:pPr>
            <w:r w:rsidRPr="00FD2139">
              <w:rPr>
                <w:rFonts w:cs="Arial"/>
                <w:szCs w:val="24"/>
                <w:lang w:eastAsia="pt-BR"/>
              </w:rPr>
              <w:t>2. O sistema carrega o formulário para inserção manual dos dados</w:t>
            </w:r>
            <w:r w:rsidR="008C4AB4">
              <w:rPr>
                <w:rFonts w:cs="Arial"/>
                <w:szCs w:val="24"/>
                <w:lang w:eastAsia="pt-BR"/>
              </w:rPr>
              <w:t xml:space="preserve"> x e y</w:t>
            </w:r>
            <w:r w:rsidRPr="00FD2139">
              <w:rPr>
                <w:rFonts w:cs="Arial"/>
                <w:szCs w:val="24"/>
                <w:lang w:eastAsia="pt-BR"/>
              </w:rPr>
              <w:t>.</w:t>
            </w:r>
          </w:p>
          <w:p w:rsidR="0021517B" w:rsidRPr="00FD2139" w:rsidRDefault="0021517B" w:rsidP="0021517B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pt-BR"/>
              </w:rPr>
            </w:pPr>
            <w:r w:rsidRPr="00FD2139">
              <w:rPr>
                <w:rFonts w:cs="Arial"/>
                <w:szCs w:val="24"/>
                <w:lang w:eastAsia="pt-BR"/>
              </w:rPr>
              <w:t xml:space="preserve">3. O sistema carrega o formulário para inserção do nome das variáveis pesquisadas, dados e botão </w:t>
            </w:r>
            <w:r w:rsidR="00545AC0" w:rsidRPr="00FD2139">
              <w:rPr>
                <w:rFonts w:cs="Arial"/>
                <w:szCs w:val="24"/>
                <w:lang w:eastAsia="pt-BR"/>
              </w:rPr>
              <w:t>“</w:t>
            </w:r>
            <w:r w:rsidRPr="00FD2139">
              <w:rPr>
                <w:rFonts w:cs="Arial"/>
                <w:szCs w:val="24"/>
                <w:lang w:eastAsia="pt-BR"/>
              </w:rPr>
              <w:t>calcular</w:t>
            </w:r>
            <w:r w:rsidR="00545AC0" w:rsidRPr="00FD2139">
              <w:rPr>
                <w:rFonts w:cs="Arial"/>
                <w:szCs w:val="24"/>
                <w:lang w:eastAsia="pt-BR"/>
              </w:rPr>
              <w:t>”</w:t>
            </w:r>
            <w:r w:rsidRPr="00FD2139">
              <w:rPr>
                <w:rFonts w:cs="Arial"/>
                <w:szCs w:val="24"/>
                <w:lang w:eastAsia="pt-BR"/>
              </w:rPr>
              <w:t>.</w:t>
            </w:r>
          </w:p>
          <w:p w:rsidR="0021517B" w:rsidRPr="00FD2139" w:rsidRDefault="0021517B" w:rsidP="0021517B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pt-BR"/>
              </w:rPr>
            </w:pPr>
            <w:r w:rsidRPr="00FD2139">
              <w:rPr>
                <w:rFonts w:cs="Arial"/>
                <w:szCs w:val="24"/>
                <w:lang w:eastAsia="pt-BR"/>
              </w:rPr>
              <w:t>4. O sistema valid</w:t>
            </w:r>
            <w:r w:rsidR="008C4AB4">
              <w:rPr>
                <w:rFonts w:cs="Arial"/>
                <w:szCs w:val="24"/>
                <w:lang w:eastAsia="pt-BR"/>
              </w:rPr>
              <w:t>a os campos obrigatórios X e Y</w:t>
            </w:r>
            <w:r w:rsidRPr="00FD2139">
              <w:rPr>
                <w:rFonts w:cs="Arial"/>
                <w:szCs w:val="24"/>
                <w:lang w:eastAsia="pt-BR"/>
              </w:rPr>
              <w:t>.</w:t>
            </w:r>
          </w:p>
          <w:p w:rsidR="0021517B" w:rsidRPr="00FD2139" w:rsidRDefault="0021517B" w:rsidP="0021517B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en-US"/>
              </w:rPr>
            </w:pPr>
            <w:r w:rsidRPr="00FD2139">
              <w:rPr>
                <w:rFonts w:cs="Arial"/>
                <w:szCs w:val="24"/>
                <w:lang w:eastAsia="pt-BR"/>
              </w:rPr>
              <w:t xml:space="preserve">5. O sistema exibe Gráfico de dispersão, o coeficiente de correlação linear, a equação de regressão e as projeções das variáveis. </w:t>
            </w:r>
          </w:p>
        </w:tc>
      </w:tr>
      <w:tr w:rsidR="0021517B" w:rsidRPr="00FD2139" w:rsidTr="0021517B">
        <w:trPr>
          <w:trHeight w:val="283"/>
          <w:jc w:val="center"/>
        </w:trPr>
        <w:tc>
          <w:tcPr>
            <w:tcW w:w="0" w:type="auto"/>
          </w:tcPr>
          <w:p w:rsidR="0021517B" w:rsidRPr="00FD2139" w:rsidRDefault="0021517B" w:rsidP="0021517B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FD2139">
              <w:rPr>
                <w:rFonts w:cs="Arial"/>
                <w:b/>
                <w:szCs w:val="24"/>
                <w:lang w:eastAsia="en-US"/>
              </w:rPr>
              <w:t>Pós-condição</w:t>
            </w:r>
          </w:p>
        </w:tc>
        <w:tc>
          <w:tcPr>
            <w:tcW w:w="0" w:type="auto"/>
          </w:tcPr>
          <w:p w:rsidR="0021517B" w:rsidRPr="00FD2139" w:rsidRDefault="0021517B" w:rsidP="0021517B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en-US"/>
              </w:rPr>
            </w:pPr>
            <w:r w:rsidRPr="00FD2139">
              <w:rPr>
                <w:rFonts w:cs="Arial"/>
                <w:szCs w:val="24"/>
                <w:lang w:eastAsia="en-US"/>
              </w:rPr>
              <w:t>Nenhuma</w:t>
            </w:r>
          </w:p>
        </w:tc>
      </w:tr>
      <w:tr w:rsidR="0021517B" w:rsidRPr="00FD2139" w:rsidTr="0021517B">
        <w:trPr>
          <w:trHeight w:val="133"/>
          <w:jc w:val="center"/>
        </w:trPr>
        <w:tc>
          <w:tcPr>
            <w:tcW w:w="0" w:type="auto"/>
          </w:tcPr>
          <w:p w:rsidR="0021517B" w:rsidRPr="00FD2139" w:rsidRDefault="0021517B" w:rsidP="0021517B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FD2139">
              <w:rPr>
                <w:rFonts w:cs="Arial"/>
                <w:b/>
                <w:szCs w:val="24"/>
                <w:lang w:eastAsia="en-US"/>
              </w:rPr>
              <w:t>Cenário Alternativo</w:t>
            </w:r>
          </w:p>
        </w:tc>
        <w:tc>
          <w:tcPr>
            <w:tcW w:w="0" w:type="auto"/>
          </w:tcPr>
          <w:p w:rsidR="0021517B" w:rsidRPr="00FD2139" w:rsidRDefault="008C4AB4" w:rsidP="0021517B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pt-BR"/>
              </w:rPr>
            </w:pPr>
            <w:r>
              <w:rPr>
                <w:rFonts w:cs="Arial"/>
                <w:szCs w:val="24"/>
                <w:lang w:eastAsia="pt-BR"/>
              </w:rPr>
              <w:t>1</w:t>
            </w:r>
            <w:r w:rsidR="0021517B" w:rsidRPr="00FD2139">
              <w:rPr>
                <w:rFonts w:cs="Arial"/>
                <w:szCs w:val="24"/>
                <w:lang w:eastAsia="pt-BR"/>
              </w:rPr>
              <w:t xml:space="preserve"> – O usuário pode sair do sistema a qualquer momento</w:t>
            </w:r>
          </w:p>
          <w:p w:rsidR="0021517B" w:rsidRPr="00FD2139" w:rsidRDefault="008C4AB4" w:rsidP="0021517B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pt-BR"/>
              </w:rPr>
            </w:pPr>
            <w:r>
              <w:rPr>
                <w:rFonts w:cs="Arial"/>
                <w:szCs w:val="24"/>
                <w:lang w:eastAsia="pt-BR"/>
              </w:rPr>
              <w:t>2.1</w:t>
            </w:r>
            <w:r w:rsidR="0021517B" w:rsidRPr="00FD2139">
              <w:rPr>
                <w:rFonts w:cs="Arial"/>
                <w:szCs w:val="24"/>
                <w:lang w:eastAsia="pt-BR"/>
              </w:rPr>
              <w:t>. – O sistema carrega o formulário para importação de dados.</w:t>
            </w:r>
          </w:p>
          <w:p w:rsidR="0021517B" w:rsidRDefault="00EE475F" w:rsidP="0021517B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pt-BR"/>
              </w:rPr>
            </w:pPr>
            <w:r w:rsidRPr="00FD2139">
              <w:rPr>
                <w:rFonts w:cs="Arial"/>
                <w:szCs w:val="24"/>
                <w:lang w:eastAsia="pt-BR"/>
              </w:rPr>
              <w:t>4</w:t>
            </w:r>
            <w:r w:rsidR="0021517B" w:rsidRPr="00FD2139">
              <w:rPr>
                <w:rFonts w:cs="Arial"/>
                <w:szCs w:val="24"/>
                <w:lang w:eastAsia="pt-BR"/>
              </w:rPr>
              <w:t xml:space="preserve">.1 O sistema informa ao usuário </w:t>
            </w:r>
            <w:r w:rsidRPr="00FD2139">
              <w:rPr>
                <w:rFonts w:cs="Arial"/>
                <w:szCs w:val="24"/>
                <w:lang w:eastAsia="pt-BR"/>
              </w:rPr>
              <w:t>sobre campos obrigat</w:t>
            </w:r>
            <w:r w:rsidR="008E213D">
              <w:rPr>
                <w:rFonts w:cs="Arial"/>
                <w:szCs w:val="24"/>
                <w:lang w:eastAsia="pt-BR"/>
              </w:rPr>
              <w:t>órios que não foram preenchidos.</w:t>
            </w:r>
          </w:p>
          <w:p w:rsidR="0021517B" w:rsidRPr="00FD2139" w:rsidRDefault="008E213D" w:rsidP="0021517B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pt-BR"/>
              </w:rPr>
            </w:pPr>
            <w:r>
              <w:rPr>
                <w:rFonts w:cs="Arial"/>
                <w:szCs w:val="24"/>
                <w:lang w:eastAsia="pt-BR"/>
              </w:rPr>
              <w:t xml:space="preserve"> </w:t>
            </w:r>
            <w:r w:rsidRPr="00FD2139">
              <w:rPr>
                <w:rFonts w:cs="Arial"/>
                <w:szCs w:val="24"/>
                <w:lang w:eastAsia="pt-BR"/>
              </w:rPr>
              <w:t>4</w:t>
            </w:r>
            <w:r>
              <w:rPr>
                <w:rFonts w:cs="Arial"/>
                <w:szCs w:val="24"/>
                <w:lang w:eastAsia="pt-BR"/>
              </w:rPr>
              <w:t>.1.2.</w:t>
            </w:r>
            <w:r w:rsidRPr="00FD2139">
              <w:rPr>
                <w:rFonts w:cs="Arial"/>
                <w:szCs w:val="24"/>
                <w:lang w:eastAsia="pt-BR"/>
              </w:rPr>
              <w:t xml:space="preserve"> – </w:t>
            </w:r>
            <w:r>
              <w:rPr>
                <w:rFonts w:cs="Arial"/>
                <w:szCs w:val="24"/>
                <w:lang w:eastAsia="pt-BR"/>
              </w:rPr>
              <w:t>O sistema retorna ao passo anterior, solicitando o preenchimento das variáveis.</w:t>
            </w:r>
          </w:p>
          <w:p w:rsidR="0021517B" w:rsidRPr="00FD2139" w:rsidRDefault="00EE475F" w:rsidP="00EE475F">
            <w:pPr>
              <w:tabs>
                <w:tab w:val="left" w:pos="4770"/>
              </w:tabs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en-US"/>
              </w:rPr>
            </w:pPr>
            <w:r w:rsidRPr="00FD2139">
              <w:rPr>
                <w:rFonts w:cs="Arial"/>
                <w:szCs w:val="24"/>
                <w:lang w:eastAsia="en-US"/>
              </w:rPr>
              <w:tab/>
            </w:r>
          </w:p>
        </w:tc>
      </w:tr>
    </w:tbl>
    <w:p w:rsidR="0021517B" w:rsidRPr="00FD2139" w:rsidRDefault="0021517B" w:rsidP="00A75654">
      <w:pPr>
        <w:ind w:firstLine="0"/>
        <w:jc w:val="center"/>
        <w:rPr>
          <w:rFonts w:cs="Arial"/>
          <w:b/>
          <w:szCs w:val="24"/>
        </w:rPr>
      </w:pPr>
    </w:p>
    <w:p w:rsidR="00EE475F" w:rsidRPr="00FD2139" w:rsidRDefault="00EE475F" w:rsidP="00A75654">
      <w:pPr>
        <w:ind w:firstLine="0"/>
        <w:jc w:val="center"/>
        <w:rPr>
          <w:rFonts w:cs="Arial"/>
          <w:b/>
          <w:szCs w:val="24"/>
        </w:rPr>
      </w:pPr>
    </w:p>
    <w:p w:rsidR="00EE475F" w:rsidRPr="00FD2139" w:rsidRDefault="00EE475F" w:rsidP="00A75654">
      <w:pPr>
        <w:ind w:firstLine="0"/>
        <w:jc w:val="center"/>
        <w:rPr>
          <w:rFonts w:cs="Arial"/>
          <w:b/>
          <w:szCs w:val="24"/>
        </w:rPr>
      </w:pPr>
    </w:p>
    <w:tbl>
      <w:tblPr>
        <w:tblStyle w:val="Tabelacomgrade1"/>
        <w:tblW w:w="0" w:type="auto"/>
        <w:jc w:val="center"/>
        <w:tblLook w:val="04A0" w:firstRow="1" w:lastRow="0" w:firstColumn="1" w:lastColumn="0" w:noHBand="0" w:noVBand="1"/>
      </w:tblPr>
      <w:tblGrid>
        <w:gridCol w:w="1773"/>
        <w:gridCol w:w="7513"/>
      </w:tblGrid>
      <w:tr w:rsidR="00EE475F" w:rsidRPr="00FD2139" w:rsidTr="004155A1">
        <w:trPr>
          <w:trHeight w:val="283"/>
          <w:jc w:val="center"/>
        </w:trPr>
        <w:tc>
          <w:tcPr>
            <w:tcW w:w="0" w:type="auto"/>
            <w:gridSpan w:val="2"/>
          </w:tcPr>
          <w:p w:rsidR="00EE475F" w:rsidRPr="00FD2139" w:rsidRDefault="00EE475F" w:rsidP="00EE475F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FD2139">
              <w:rPr>
                <w:rFonts w:cs="Arial"/>
                <w:b/>
                <w:szCs w:val="24"/>
                <w:lang w:eastAsia="en-US"/>
              </w:rPr>
              <w:t>Caso de Uso – Escolher todos</w:t>
            </w:r>
          </w:p>
        </w:tc>
      </w:tr>
      <w:tr w:rsidR="00674099" w:rsidRPr="00FD2139" w:rsidTr="004155A1">
        <w:trPr>
          <w:trHeight w:val="283"/>
          <w:jc w:val="center"/>
        </w:trPr>
        <w:tc>
          <w:tcPr>
            <w:tcW w:w="0" w:type="auto"/>
          </w:tcPr>
          <w:p w:rsidR="00EE475F" w:rsidRPr="00FD2139" w:rsidRDefault="00EE475F" w:rsidP="004155A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FD2139">
              <w:rPr>
                <w:rFonts w:cs="Arial"/>
                <w:b/>
                <w:szCs w:val="24"/>
                <w:lang w:eastAsia="en-US"/>
              </w:rPr>
              <w:t>ID</w:t>
            </w:r>
          </w:p>
        </w:tc>
        <w:tc>
          <w:tcPr>
            <w:tcW w:w="0" w:type="auto"/>
          </w:tcPr>
          <w:p w:rsidR="00EE475F" w:rsidRPr="00FD2139" w:rsidRDefault="002406A0" w:rsidP="004155A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en-US"/>
              </w:rPr>
            </w:pPr>
            <w:r>
              <w:rPr>
                <w:rFonts w:cs="Arial"/>
                <w:szCs w:val="24"/>
                <w:lang w:eastAsia="en-US"/>
              </w:rPr>
              <w:t>UC 003</w:t>
            </w:r>
          </w:p>
        </w:tc>
      </w:tr>
      <w:tr w:rsidR="00674099" w:rsidRPr="00FD2139" w:rsidTr="004155A1">
        <w:trPr>
          <w:trHeight w:val="283"/>
          <w:jc w:val="center"/>
        </w:trPr>
        <w:tc>
          <w:tcPr>
            <w:tcW w:w="0" w:type="auto"/>
          </w:tcPr>
          <w:p w:rsidR="00EE475F" w:rsidRPr="00FD2139" w:rsidRDefault="00EE475F" w:rsidP="004155A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FD2139">
              <w:rPr>
                <w:rFonts w:cs="Arial"/>
                <w:b/>
                <w:szCs w:val="24"/>
                <w:lang w:eastAsia="en-US"/>
              </w:rPr>
              <w:t>Descrição</w:t>
            </w:r>
          </w:p>
        </w:tc>
        <w:tc>
          <w:tcPr>
            <w:tcW w:w="0" w:type="auto"/>
          </w:tcPr>
          <w:p w:rsidR="00EE475F" w:rsidRPr="00FD2139" w:rsidRDefault="00EE475F" w:rsidP="00EE475F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en-US"/>
              </w:rPr>
            </w:pPr>
            <w:r w:rsidRPr="00FD2139">
              <w:rPr>
                <w:rFonts w:cs="Arial"/>
                <w:szCs w:val="24"/>
                <w:lang w:eastAsia="en-US"/>
              </w:rPr>
              <w:t xml:space="preserve">Este caso de uso tem por objetivo permitir o acesso </w:t>
            </w:r>
            <w:proofErr w:type="gramStart"/>
            <w:r w:rsidRPr="00FD2139">
              <w:rPr>
                <w:rFonts w:cs="Arial"/>
                <w:szCs w:val="24"/>
                <w:lang w:eastAsia="en-US"/>
              </w:rPr>
              <w:t>à</w:t>
            </w:r>
            <w:proofErr w:type="gramEnd"/>
            <w:r w:rsidRPr="00FD2139">
              <w:rPr>
                <w:rFonts w:cs="Arial"/>
                <w:szCs w:val="24"/>
                <w:lang w:eastAsia="en-US"/>
              </w:rPr>
              <w:t xml:space="preserve"> qualquer situação</w:t>
            </w:r>
          </w:p>
        </w:tc>
      </w:tr>
      <w:tr w:rsidR="00674099" w:rsidRPr="00FD2139" w:rsidTr="004155A1">
        <w:trPr>
          <w:trHeight w:val="283"/>
          <w:jc w:val="center"/>
        </w:trPr>
        <w:tc>
          <w:tcPr>
            <w:tcW w:w="0" w:type="auto"/>
          </w:tcPr>
          <w:p w:rsidR="00EE475F" w:rsidRPr="00FD2139" w:rsidRDefault="00EE475F" w:rsidP="004155A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FD2139">
              <w:rPr>
                <w:rFonts w:cs="Arial"/>
                <w:b/>
                <w:szCs w:val="24"/>
                <w:lang w:eastAsia="en-US"/>
              </w:rPr>
              <w:t>Ator Primário</w:t>
            </w:r>
          </w:p>
        </w:tc>
        <w:tc>
          <w:tcPr>
            <w:tcW w:w="0" w:type="auto"/>
          </w:tcPr>
          <w:p w:rsidR="00EE475F" w:rsidRPr="00FD2139" w:rsidRDefault="00EE475F" w:rsidP="004155A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en-US"/>
              </w:rPr>
            </w:pPr>
            <w:r w:rsidRPr="00FD2139">
              <w:rPr>
                <w:rFonts w:cs="Arial"/>
                <w:szCs w:val="24"/>
                <w:lang w:eastAsia="pt-BR"/>
              </w:rPr>
              <w:t>Usuário do sistema</w:t>
            </w:r>
          </w:p>
        </w:tc>
      </w:tr>
      <w:tr w:rsidR="00674099" w:rsidRPr="00FD2139" w:rsidTr="004155A1">
        <w:trPr>
          <w:trHeight w:val="283"/>
          <w:jc w:val="center"/>
        </w:trPr>
        <w:tc>
          <w:tcPr>
            <w:tcW w:w="0" w:type="auto"/>
          </w:tcPr>
          <w:p w:rsidR="00EE475F" w:rsidRPr="00FD2139" w:rsidRDefault="00EE475F" w:rsidP="004155A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FD2139">
              <w:rPr>
                <w:rFonts w:cs="Arial"/>
                <w:b/>
                <w:szCs w:val="24"/>
                <w:lang w:eastAsia="en-US"/>
              </w:rPr>
              <w:t>Pré-condição</w:t>
            </w:r>
          </w:p>
        </w:tc>
        <w:tc>
          <w:tcPr>
            <w:tcW w:w="0" w:type="auto"/>
          </w:tcPr>
          <w:p w:rsidR="00EE475F" w:rsidRPr="00FD2139" w:rsidRDefault="00EE475F" w:rsidP="004155A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en-US"/>
              </w:rPr>
            </w:pPr>
            <w:r w:rsidRPr="00FD2139">
              <w:rPr>
                <w:rFonts w:cs="Arial"/>
                <w:szCs w:val="24"/>
                <w:lang w:eastAsia="pt-BR"/>
              </w:rPr>
              <w:t>Nenhuma</w:t>
            </w:r>
          </w:p>
        </w:tc>
      </w:tr>
      <w:tr w:rsidR="00674099" w:rsidRPr="00FD2139" w:rsidTr="004155A1">
        <w:trPr>
          <w:trHeight w:val="268"/>
          <w:jc w:val="center"/>
        </w:trPr>
        <w:tc>
          <w:tcPr>
            <w:tcW w:w="0" w:type="auto"/>
          </w:tcPr>
          <w:p w:rsidR="00EE475F" w:rsidRPr="00FD2139" w:rsidRDefault="00EE475F" w:rsidP="004155A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FD2139">
              <w:rPr>
                <w:rFonts w:cs="Arial"/>
                <w:b/>
                <w:szCs w:val="24"/>
                <w:lang w:eastAsia="en-US"/>
              </w:rPr>
              <w:t>Cenário Principal</w:t>
            </w:r>
          </w:p>
          <w:p w:rsidR="00EE475F" w:rsidRPr="00FD2139" w:rsidRDefault="00EE475F" w:rsidP="004155A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</w:p>
        </w:tc>
        <w:tc>
          <w:tcPr>
            <w:tcW w:w="0" w:type="auto"/>
          </w:tcPr>
          <w:p w:rsidR="008E213D" w:rsidRPr="008E213D" w:rsidRDefault="008E213D" w:rsidP="00EE475F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pt-BR"/>
              </w:rPr>
            </w:pPr>
            <w:r w:rsidRPr="008E213D">
              <w:rPr>
                <w:rFonts w:cs="Arial"/>
                <w:szCs w:val="24"/>
                <w:lang w:eastAsia="pt-BR"/>
              </w:rPr>
              <w:t xml:space="preserve">1. O use case inicia quando o usuário seleciona a opção Ver Todos do Modulo superior principal ou no botão “Iniciar Estatística” imediatamente ao centro da primeira página do sistema. </w:t>
            </w:r>
          </w:p>
          <w:p w:rsidR="00EE475F" w:rsidRPr="00FD2139" w:rsidRDefault="00EE475F" w:rsidP="00EE475F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pt-BR"/>
              </w:rPr>
            </w:pPr>
            <w:r w:rsidRPr="008E213D">
              <w:rPr>
                <w:rFonts w:cs="Arial"/>
                <w:szCs w:val="24"/>
                <w:lang w:eastAsia="pt-BR"/>
              </w:rPr>
              <w:t xml:space="preserve">2. O sistema carrega o formulário para escolha da </w:t>
            </w:r>
            <w:proofErr w:type="spellStart"/>
            <w:r w:rsidRPr="008E213D">
              <w:rPr>
                <w:rFonts w:cs="Arial"/>
                <w:szCs w:val="24"/>
                <w:lang w:eastAsia="pt-BR"/>
              </w:rPr>
              <w:t>Estatistica</w:t>
            </w:r>
            <w:proofErr w:type="spellEnd"/>
            <w:r w:rsidRPr="008E213D">
              <w:rPr>
                <w:rFonts w:cs="Arial"/>
                <w:szCs w:val="24"/>
                <w:lang w:eastAsia="pt-BR"/>
              </w:rPr>
              <w:t xml:space="preserve"> Descritiva, Probabilidade e Correlação e Regressão.</w:t>
            </w:r>
          </w:p>
          <w:p w:rsidR="00EE475F" w:rsidRDefault="00EE475F" w:rsidP="00674099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en-US"/>
              </w:rPr>
            </w:pPr>
          </w:p>
          <w:p w:rsidR="008E213D" w:rsidRPr="00FD2139" w:rsidRDefault="008E213D" w:rsidP="00674099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en-US"/>
              </w:rPr>
            </w:pPr>
            <w:r>
              <w:rPr>
                <w:rFonts w:cs="Arial"/>
                <w:szCs w:val="24"/>
                <w:lang w:eastAsia="en-US"/>
              </w:rPr>
              <w:t>** Rafa essa é um dos módulos que tem no menu, por isso coloquei a função dele é exatamente esse ele joga para uma pagina onde o usuário escolhe qual variável ele quer**</w:t>
            </w:r>
          </w:p>
        </w:tc>
      </w:tr>
      <w:tr w:rsidR="00674099" w:rsidRPr="00FD2139" w:rsidTr="004155A1">
        <w:trPr>
          <w:trHeight w:val="283"/>
          <w:jc w:val="center"/>
        </w:trPr>
        <w:tc>
          <w:tcPr>
            <w:tcW w:w="0" w:type="auto"/>
          </w:tcPr>
          <w:p w:rsidR="00EE475F" w:rsidRPr="00FD2139" w:rsidRDefault="00EE475F" w:rsidP="004155A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FD2139">
              <w:rPr>
                <w:rFonts w:cs="Arial"/>
                <w:b/>
                <w:szCs w:val="24"/>
                <w:lang w:eastAsia="en-US"/>
              </w:rPr>
              <w:t>Pós-condição</w:t>
            </w:r>
          </w:p>
        </w:tc>
        <w:tc>
          <w:tcPr>
            <w:tcW w:w="0" w:type="auto"/>
          </w:tcPr>
          <w:p w:rsidR="00EE475F" w:rsidRPr="00FD2139" w:rsidRDefault="00EE475F" w:rsidP="004155A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en-US"/>
              </w:rPr>
            </w:pPr>
            <w:r w:rsidRPr="00FD2139">
              <w:rPr>
                <w:rFonts w:cs="Arial"/>
                <w:szCs w:val="24"/>
                <w:lang w:eastAsia="en-US"/>
              </w:rPr>
              <w:t>Nenhuma</w:t>
            </w:r>
          </w:p>
        </w:tc>
      </w:tr>
      <w:tr w:rsidR="00674099" w:rsidRPr="00FD2139" w:rsidTr="004155A1">
        <w:trPr>
          <w:trHeight w:val="133"/>
          <w:jc w:val="center"/>
        </w:trPr>
        <w:tc>
          <w:tcPr>
            <w:tcW w:w="0" w:type="auto"/>
          </w:tcPr>
          <w:p w:rsidR="00EE475F" w:rsidRPr="00FD2139" w:rsidRDefault="00EE475F" w:rsidP="004155A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Cs w:val="24"/>
                <w:lang w:eastAsia="en-US"/>
              </w:rPr>
            </w:pPr>
            <w:r w:rsidRPr="00FD2139">
              <w:rPr>
                <w:rFonts w:cs="Arial"/>
                <w:b/>
                <w:szCs w:val="24"/>
                <w:lang w:eastAsia="en-US"/>
              </w:rPr>
              <w:t>Cenário Alternativo</w:t>
            </w:r>
          </w:p>
        </w:tc>
        <w:tc>
          <w:tcPr>
            <w:tcW w:w="0" w:type="auto"/>
          </w:tcPr>
          <w:p w:rsidR="00EE475F" w:rsidRPr="00FD2139" w:rsidRDefault="008E213D" w:rsidP="008E213D">
            <w:pPr>
              <w:tabs>
                <w:tab w:val="left" w:pos="1620"/>
              </w:tabs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pt-BR"/>
              </w:rPr>
            </w:pPr>
            <w:r>
              <w:rPr>
                <w:rFonts w:cs="Arial"/>
                <w:szCs w:val="24"/>
                <w:lang w:eastAsia="pt-BR"/>
              </w:rPr>
              <w:t>Nenhuma.</w:t>
            </w:r>
          </w:p>
          <w:p w:rsidR="00EE475F" w:rsidRPr="00FD2139" w:rsidRDefault="00EE475F" w:rsidP="00EE475F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Cs w:val="24"/>
                <w:lang w:eastAsia="en-US"/>
              </w:rPr>
            </w:pPr>
            <w:r w:rsidRPr="00FD2139">
              <w:rPr>
                <w:rFonts w:cs="Arial"/>
                <w:szCs w:val="24"/>
                <w:lang w:eastAsia="pt-BR"/>
              </w:rPr>
              <w:t xml:space="preserve"> </w:t>
            </w:r>
          </w:p>
        </w:tc>
      </w:tr>
    </w:tbl>
    <w:p w:rsidR="00EE475F" w:rsidRPr="00FD2139" w:rsidRDefault="00EE475F" w:rsidP="00A75654">
      <w:pPr>
        <w:ind w:firstLine="0"/>
        <w:jc w:val="center"/>
        <w:rPr>
          <w:rFonts w:cs="Arial"/>
          <w:b/>
          <w:szCs w:val="24"/>
        </w:rPr>
      </w:pPr>
    </w:p>
    <w:p w:rsidR="00A75654" w:rsidRPr="00FD2139" w:rsidRDefault="00A75654" w:rsidP="00A75654">
      <w:pPr>
        <w:ind w:firstLine="0"/>
        <w:rPr>
          <w:rFonts w:cs="Arial"/>
          <w:szCs w:val="24"/>
          <w:highlight w:val="yellow"/>
        </w:rPr>
      </w:pPr>
    </w:p>
    <w:p w:rsidR="008E213D" w:rsidRPr="00392FEF" w:rsidRDefault="008E213D" w:rsidP="008E213D">
      <w:pPr>
        <w:autoSpaceDE w:val="0"/>
        <w:autoSpaceDN w:val="0"/>
        <w:adjustRightInd w:val="0"/>
        <w:ind w:firstLine="0"/>
        <w:rPr>
          <w:rFonts w:cs="Arial"/>
          <w:b/>
          <w:bCs/>
          <w:szCs w:val="24"/>
        </w:rPr>
      </w:pPr>
      <w:r w:rsidRPr="00392FEF">
        <w:rPr>
          <w:rFonts w:cs="Arial"/>
          <w:b/>
          <w:bCs/>
          <w:szCs w:val="24"/>
        </w:rPr>
        <w:lastRenderedPageBreak/>
        <w:t>3 Ferramentas e Métodos ou Desenvolvimento</w:t>
      </w:r>
    </w:p>
    <w:p w:rsidR="008E213D" w:rsidRPr="00FD2139" w:rsidRDefault="008E213D" w:rsidP="008E213D">
      <w:pPr>
        <w:ind w:firstLine="0"/>
        <w:rPr>
          <w:rFonts w:cs="Arial"/>
          <w:szCs w:val="24"/>
          <w:highlight w:val="yellow"/>
        </w:rPr>
      </w:pPr>
    </w:p>
    <w:p w:rsidR="008E213D" w:rsidRPr="00392FEF" w:rsidRDefault="008E213D" w:rsidP="008E213D">
      <w:pPr>
        <w:ind w:firstLine="0"/>
        <w:rPr>
          <w:rFonts w:cs="Arial"/>
          <w:szCs w:val="24"/>
        </w:rPr>
      </w:pPr>
      <w:r w:rsidRPr="00392FEF">
        <w:rPr>
          <w:rFonts w:cs="Arial"/>
          <w:szCs w:val="24"/>
        </w:rPr>
        <w:t>3.1 Ferramentas</w:t>
      </w:r>
    </w:p>
    <w:p w:rsidR="008E213D" w:rsidRDefault="008E213D" w:rsidP="008E213D">
      <w:pPr>
        <w:ind w:firstLine="709"/>
        <w:rPr>
          <w:rFonts w:cs="Arial"/>
          <w:szCs w:val="24"/>
        </w:rPr>
      </w:pPr>
      <w:r w:rsidRPr="00155631">
        <w:rPr>
          <w:rFonts w:cs="Arial"/>
          <w:szCs w:val="24"/>
        </w:rPr>
        <w:t xml:space="preserve">Para o desenvolvimento do </w:t>
      </w:r>
      <w:r>
        <w:rPr>
          <w:rFonts w:cs="Arial"/>
          <w:szCs w:val="24"/>
        </w:rPr>
        <w:t>Back-</w:t>
      </w:r>
      <w:proofErr w:type="spellStart"/>
      <w:r>
        <w:rPr>
          <w:rFonts w:cs="Arial"/>
          <w:szCs w:val="24"/>
        </w:rPr>
        <w:t>end</w:t>
      </w:r>
      <w:proofErr w:type="spellEnd"/>
      <w:r>
        <w:rPr>
          <w:rFonts w:cs="Arial"/>
          <w:szCs w:val="24"/>
        </w:rPr>
        <w:t xml:space="preserve"> e f</w:t>
      </w:r>
      <w:r w:rsidRPr="00155631">
        <w:rPr>
          <w:rFonts w:cs="Arial"/>
          <w:szCs w:val="24"/>
        </w:rPr>
        <w:t>ront</w:t>
      </w:r>
      <w:r>
        <w:rPr>
          <w:rFonts w:cs="Arial"/>
          <w:szCs w:val="24"/>
        </w:rPr>
        <w:t>-</w:t>
      </w:r>
      <w:proofErr w:type="spellStart"/>
      <w:r>
        <w:rPr>
          <w:rFonts w:cs="Arial"/>
          <w:szCs w:val="24"/>
        </w:rPr>
        <w:t>e</w:t>
      </w:r>
      <w:r w:rsidRPr="00155631">
        <w:rPr>
          <w:rFonts w:cs="Arial"/>
          <w:szCs w:val="24"/>
        </w:rPr>
        <w:t>nd</w:t>
      </w:r>
      <w:proofErr w:type="spellEnd"/>
      <w:r w:rsidRPr="00155631">
        <w:rPr>
          <w:rFonts w:cs="Arial"/>
          <w:szCs w:val="24"/>
        </w:rPr>
        <w:t>, as ferramentas utilizadas foram</w:t>
      </w:r>
      <w:r>
        <w:rPr>
          <w:rFonts w:cs="Arial"/>
          <w:szCs w:val="24"/>
        </w:rPr>
        <w:t>:</w:t>
      </w:r>
    </w:p>
    <w:p w:rsidR="008E213D" w:rsidRPr="003D09F6" w:rsidRDefault="008E213D" w:rsidP="008E213D">
      <w:pPr>
        <w:pStyle w:val="Pargrafoda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3D09F6">
        <w:rPr>
          <w:rFonts w:ascii="Arial" w:hAnsi="Arial" w:cs="Arial"/>
          <w:sz w:val="24"/>
          <w:szCs w:val="24"/>
        </w:rPr>
        <w:t xml:space="preserve">Visual Studio </w:t>
      </w:r>
      <w:proofErr w:type="spellStart"/>
      <w:r w:rsidRPr="003D09F6">
        <w:rPr>
          <w:rFonts w:ascii="Arial" w:hAnsi="Arial" w:cs="Arial"/>
          <w:sz w:val="24"/>
          <w:szCs w:val="24"/>
        </w:rPr>
        <w:t>Code</w:t>
      </w:r>
      <w:proofErr w:type="spellEnd"/>
      <w:r w:rsidRPr="003D09F6">
        <w:rPr>
          <w:rFonts w:ascii="Arial" w:hAnsi="Arial" w:cs="Arial"/>
          <w:sz w:val="24"/>
          <w:szCs w:val="24"/>
        </w:rPr>
        <w:t xml:space="preserve"> versão 1.51.1 para a escrita dos códigos sob contrato de licença do MIT, disponível em </w:t>
      </w:r>
      <w:hyperlink r:id="rId15" w:history="1">
        <w:r w:rsidRPr="003D09F6">
          <w:rPr>
            <w:rFonts w:ascii="Arial" w:hAnsi="Arial" w:cs="Arial"/>
            <w:sz w:val="24"/>
            <w:szCs w:val="24"/>
          </w:rPr>
          <w:t>https://github.com/Microsoft/vscode/blob/master/LICENSE.txt</w:t>
        </w:r>
      </w:hyperlink>
      <w:r w:rsidRPr="003D09F6">
        <w:rPr>
          <w:rFonts w:ascii="Arial" w:hAnsi="Arial" w:cs="Arial"/>
          <w:sz w:val="24"/>
          <w:szCs w:val="24"/>
        </w:rPr>
        <w:t xml:space="preserve">; </w:t>
      </w:r>
    </w:p>
    <w:p w:rsidR="008E213D" w:rsidRPr="003D09F6" w:rsidRDefault="008E213D" w:rsidP="008E213D">
      <w:pPr>
        <w:pStyle w:val="Pargrafoda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3D09F6">
        <w:rPr>
          <w:rFonts w:ascii="Arial" w:hAnsi="Arial" w:cs="Arial"/>
          <w:sz w:val="24"/>
          <w:szCs w:val="24"/>
        </w:rPr>
        <w:t xml:space="preserve">Photoshop CC 2019 versão 20.0.0 para desenvolvimento de logo, banners e tratamento de imagens, licença de 7 dias gratuitos sob contrato de licença da Adobe, disponível em: </w:t>
      </w:r>
      <w:hyperlink r:id="rId16" w:history="1">
        <w:r w:rsidRPr="003D09F6">
          <w:rPr>
            <w:rFonts w:ascii="Arial" w:hAnsi="Arial" w:cs="Arial"/>
            <w:sz w:val="24"/>
            <w:szCs w:val="24"/>
          </w:rPr>
          <w:t>https://www.adobe.com/br/products/photoshop/free-trial-download.html</w:t>
        </w:r>
      </w:hyperlink>
      <w:r w:rsidRPr="003D09F6">
        <w:rPr>
          <w:rFonts w:ascii="Arial" w:hAnsi="Arial" w:cs="Arial"/>
          <w:sz w:val="24"/>
          <w:szCs w:val="24"/>
        </w:rPr>
        <w:t>;</w:t>
      </w:r>
    </w:p>
    <w:p w:rsidR="008E213D" w:rsidRPr="003D09F6" w:rsidRDefault="008E213D" w:rsidP="008E213D">
      <w:pPr>
        <w:pStyle w:val="Pargrafoda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3D09F6">
        <w:rPr>
          <w:rFonts w:ascii="Arial" w:hAnsi="Arial" w:cs="Arial"/>
          <w:sz w:val="24"/>
          <w:szCs w:val="24"/>
        </w:rPr>
        <w:t xml:space="preserve">O desenvolvimento do código foi feito utilizando as linguagens HTML, CSS, JS e também as bibliotecas </w:t>
      </w:r>
      <w:proofErr w:type="spellStart"/>
      <w:r w:rsidRPr="003D09F6">
        <w:rPr>
          <w:rFonts w:ascii="Arial" w:hAnsi="Arial" w:cs="Arial"/>
          <w:sz w:val="24"/>
          <w:szCs w:val="24"/>
        </w:rPr>
        <w:t>Bootstrap</w:t>
      </w:r>
      <w:proofErr w:type="spellEnd"/>
      <w:r w:rsidRPr="003D09F6">
        <w:rPr>
          <w:rFonts w:ascii="Arial" w:hAnsi="Arial" w:cs="Arial"/>
          <w:sz w:val="24"/>
          <w:szCs w:val="24"/>
        </w:rPr>
        <w:t xml:space="preserve"> versão 4.1.3 para desenvolvimento da interface sob contrato de licença do MIT, disponível em </w:t>
      </w:r>
      <w:hyperlink r:id="rId17" w:history="1">
        <w:r w:rsidRPr="003D09F6">
          <w:rPr>
            <w:rFonts w:ascii="Arial" w:hAnsi="Arial" w:cs="Arial"/>
            <w:sz w:val="24"/>
            <w:szCs w:val="24"/>
          </w:rPr>
          <w:t>https://github.com/twbs/bootstrap/blob/master/LICENSE</w:t>
        </w:r>
      </w:hyperlink>
      <w:r w:rsidRPr="003D09F6">
        <w:rPr>
          <w:rFonts w:ascii="Arial" w:hAnsi="Arial" w:cs="Arial"/>
          <w:sz w:val="24"/>
          <w:szCs w:val="24"/>
        </w:rPr>
        <w:t xml:space="preserve"> </w:t>
      </w:r>
    </w:p>
    <w:p w:rsidR="008E213D" w:rsidRPr="003D09F6" w:rsidRDefault="008E213D" w:rsidP="008E213D">
      <w:pPr>
        <w:pStyle w:val="Pargrafoda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3D09F6">
        <w:rPr>
          <w:rFonts w:ascii="Arial" w:hAnsi="Arial" w:cs="Arial"/>
          <w:sz w:val="24"/>
          <w:szCs w:val="24"/>
        </w:rPr>
        <w:t xml:space="preserve">Chart.js para desenvolvimento dos gráficos sob contrato de licença do MIT, disponível em </w:t>
      </w:r>
      <w:hyperlink r:id="rId18" w:history="1">
        <w:r w:rsidRPr="003D09F6">
          <w:rPr>
            <w:rFonts w:ascii="Arial" w:hAnsi="Arial" w:cs="Arial"/>
            <w:sz w:val="24"/>
            <w:szCs w:val="24"/>
          </w:rPr>
          <w:t>https://www.chartjs.org/docs/master/notes/license/</w:t>
        </w:r>
      </w:hyperlink>
      <w:r w:rsidRPr="003D09F6">
        <w:rPr>
          <w:rFonts w:ascii="Arial" w:hAnsi="Arial" w:cs="Arial"/>
          <w:sz w:val="24"/>
          <w:szCs w:val="24"/>
        </w:rPr>
        <w:t>.</w:t>
      </w:r>
    </w:p>
    <w:p w:rsidR="008E213D" w:rsidRDefault="008E213D" w:rsidP="008E213D">
      <w:pPr>
        <w:ind w:firstLine="709"/>
        <w:rPr>
          <w:rFonts w:cs="Arial"/>
          <w:szCs w:val="24"/>
        </w:rPr>
      </w:pPr>
      <w:r>
        <w:rPr>
          <w:rFonts w:cs="Arial"/>
          <w:szCs w:val="24"/>
        </w:rPr>
        <w:t xml:space="preserve">Para organização de entregas e controle de desenvolvimento, foi utilizada a plataforma gratuita estilo </w:t>
      </w:r>
      <w:proofErr w:type="spellStart"/>
      <w:r w:rsidRPr="003D09F6">
        <w:rPr>
          <w:rFonts w:cs="Arial"/>
          <w:i/>
          <w:szCs w:val="24"/>
        </w:rPr>
        <w:t>kanban</w:t>
      </w:r>
      <w:proofErr w:type="spellEnd"/>
      <w:r>
        <w:rPr>
          <w:rFonts w:cs="Arial"/>
          <w:szCs w:val="24"/>
        </w:rPr>
        <w:t xml:space="preserve"> </w:t>
      </w:r>
      <w:proofErr w:type="spellStart"/>
      <w:r w:rsidRPr="003D09F6">
        <w:rPr>
          <w:rFonts w:cs="Arial"/>
          <w:b/>
          <w:szCs w:val="24"/>
        </w:rPr>
        <w:t>Trello</w:t>
      </w:r>
      <w:proofErr w:type="spellEnd"/>
      <w:r>
        <w:rPr>
          <w:rFonts w:cs="Arial"/>
          <w:szCs w:val="24"/>
        </w:rPr>
        <w:t xml:space="preserve">, disponível em </w:t>
      </w:r>
      <w:hyperlink r:id="rId19" w:history="1">
        <w:r w:rsidRPr="003D09F6">
          <w:rPr>
            <w:rStyle w:val="Hyperlink"/>
            <w:rFonts w:cs="Arial"/>
            <w:szCs w:val="24"/>
          </w:rPr>
          <w:t>https://trello.com/</w:t>
        </w:r>
      </w:hyperlink>
      <w:r>
        <w:rPr>
          <w:rFonts w:cs="Arial"/>
          <w:szCs w:val="24"/>
        </w:rPr>
        <w:t>.</w:t>
      </w:r>
    </w:p>
    <w:p w:rsidR="008E213D" w:rsidRDefault="008E213D" w:rsidP="008E213D">
      <w:pPr>
        <w:ind w:firstLine="709"/>
        <w:rPr>
          <w:rFonts w:cs="Arial"/>
          <w:szCs w:val="24"/>
        </w:rPr>
      </w:pPr>
      <w:r>
        <w:rPr>
          <w:rFonts w:cs="Arial"/>
          <w:szCs w:val="24"/>
        </w:rPr>
        <w:t>Para fins de</w:t>
      </w:r>
      <w:r w:rsidRPr="00155631">
        <w:rPr>
          <w:rFonts w:cs="Arial"/>
          <w:szCs w:val="24"/>
        </w:rPr>
        <w:t xml:space="preserve"> hospedagem do software</w:t>
      </w:r>
      <w:r>
        <w:rPr>
          <w:rFonts w:cs="Arial"/>
          <w:szCs w:val="24"/>
        </w:rPr>
        <w:t xml:space="preserve"> desenvolvido</w:t>
      </w:r>
      <w:r w:rsidRPr="00155631">
        <w:rPr>
          <w:rFonts w:cs="Arial"/>
          <w:szCs w:val="24"/>
        </w:rPr>
        <w:t xml:space="preserve">, a plataforma </w:t>
      </w:r>
      <w:proofErr w:type="spellStart"/>
      <w:r>
        <w:rPr>
          <w:rFonts w:cs="Arial"/>
          <w:szCs w:val="24"/>
        </w:rPr>
        <w:t>Netlify</w:t>
      </w:r>
      <w:proofErr w:type="spellEnd"/>
      <w:r>
        <w:rPr>
          <w:rFonts w:cs="Arial"/>
          <w:szCs w:val="24"/>
        </w:rPr>
        <w:t xml:space="preserve"> que conta com integração nativa com o GitHub foi utilizada tanto para hospedar o endereço de testes quanto para o endereço de produção. Licença gratuita, mais informações em: </w:t>
      </w:r>
      <w:hyperlink r:id="rId20" w:anchor="get-started" w:history="1">
        <w:r w:rsidRPr="00392FEF">
          <w:rPr>
            <w:rStyle w:val="Hyperlink"/>
            <w:rFonts w:cs="Arial"/>
            <w:szCs w:val="24"/>
          </w:rPr>
          <w:t>https://docs.netlify.com/#get-started</w:t>
        </w:r>
      </w:hyperlink>
      <w:r>
        <w:rPr>
          <w:rFonts w:cs="Arial"/>
          <w:szCs w:val="24"/>
        </w:rPr>
        <w:t>.</w:t>
      </w:r>
    </w:p>
    <w:p w:rsidR="008E213D" w:rsidRPr="00155631" w:rsidRDefault="008E213D" w:rsidP="008E213D">
      <w:pPr>
        <w:ind w:firstLine="709"/>
        <w:rPr>
          <w:rFonts w:cs="Arial"/>
          <w:szCs w:val="24"/>
        </w:rPr>
      </w:pPr>
    </w:p>
    <w:p w:rsidR="008E213D" w:rsidRPr="00B8158A" w:rsidRDefault="008E213D" w:rsidP="008E213D">
      <w:pPr>
        <w:ind w:firstLine="0"/>
        <w:rPr>
          <w:rFonts w:cs="Arial"/>
          <w:szCs w:val="24"/>
        </w:rPr>
      </w:pPr>
      <w:r w:rsidRPr="00B8158A">
        <w:rPr>
          <w:rFonts w:cs="Arial"/>
          <w:szCs w:val="24"/>
        </w:rPr>
        <w:t xml:space="preserve">4.2 Métodos ou Desenvolvimento </w:t>
      </w:r>
    </w:p>
    <w:p w:rsidR="008E213D" w:rsidRDefault="008E213D" w:rsidP="008E213D">
      <w:pPr>
        <w:ind w:firstLine="709"/>
        <w:rPr>
          <w:rFonts w:cs="Arial"/>
          <w:szCs w:val="24"/>
        </w:rPr>
      </w:pPr>
      <w:r>
        <w:rPr>
          <w:rFonts w:cs="Arial"/>
          <w:szCs w:val="24"/>
        </w:rPr>
        <w:t xml:space="preserve">Para que o projeto fosse realizado, os integrantes do grupo precisaram participar das aulas e/ou acessar os materiais dos conteúdos disponibilizados pelos docentes responsáveis pelas seguintes disciplinas, durante o segundo semestre do ano de 2020: </w:t>
      </w:r>
    </w:p>
    <w:p w:rsidR="008E213D" w:rsidRPr="003D09F6" w:rsidRDefault="008E213D" w:rsidP="008E213D">
      <w:pPr>
        <w:pStyle w:val="Pargrafoda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3D09F6">
        <w:rPr>
          <w:rFonts w:ascii="Arial" w:hAnsi="Arial" w:cs="Arial"/>
          <w:sz w:val="24"/>
          <w:szCs w:val="24"/>
        </w:rPr>
        <w:t>Estatística Aplicada;</w:t>
      </w:r>
    </w:p>
    <w:p w:rsidR="008E213D" w:rsidRPr="003D09F6" w:rsidRDefault="008E213D" w:rsidP="008E213D">
      <w:pPr>
        <w:pStyle w:val="Pargrafoda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3D09F6">
        <w:rPr>
          <w:rFonts w:ascii="Arial" w:hAnsi="Arial" w:cs="Arial"/>
          <w:sz w:val="24"/>
          <w:szCs w:val="24"/>
        </w:rPr>
        <w:t>Engenharia de Software II;</w:t>
      </w:r>
    </w:p>
    <w:p w:rsidR="008E213D" w:rsidRPr="003D09F6" w:rsidRDefault="008E213D" w:rsidP="008E213D">
      <w:pPr>
        <w:pStyle w:val="Pargrafoda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3D09F6">
        <w:rPr>
          <w:rFonts w:ascii="Arial" w:hAnsi="Arial" w:cs="Arial"/>
          <w:sz w:val="24"/>
          <w:szCs w:val="24"/>
        </w:rPr>
        <w:t xml:space="preserve">Interação Humano Computador; </w:t>
      </w:r>
    </w:p>
    <w:p w:rsidR="008E213D" w:rsidRPr="003D09F6" w:rsidRDefault="008E213D" w:rsidP="008E213D">
      <w:pPr>
        <w:pStyle w:val="Pargrafoda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3D09F6">
        <w:rPr>
          <w:rFonts w:ascii="Arial" w:hAnsi="Arial" w:cs="Arial"/>
          <w:sz w:val="24"/>
          <w:szCs w:val="24"/>
        </w:rPr>
        <w:t xml:space="preserve">Linguagem de Programação. </w:t>
      </w:r>
    </w:p>
    <w:p w:rsidR="008E213D" w:rsidRDefault="008E213D" w:rsidP="008E213D">
      <w:pPr>
        <w:ind w:firstLine="709"/>
        <w:rPr>
          <w:rFonts w:cs="Arial"/>
          <w:szCs w:val="24"/>
        </w:rPr>
      </w:pPr>
      <w:r>
        <w:rPr>
          <w:rFonts w:cs="Arial"/>
          <w:szCs w:val="24"/>
        </w:rPr>
        <w:t xml:space="preserve">Além das aulas em horário regular, os integrantes do grupo utilizaram os vídeos disponibilizados tanto na plataforma </w:t>
      </w:r>
      <w:proofErr w:type="spellStart"/>
      <w:r w:rsidRPr="001B69B3">
        <w:rPr>
          <w:rFonts w:cs="Arial"/>
          <w:b/>
          <w:szCs w:val="24"/>
        </w:rPr>
        <w:t>Teams</w:t>
      </w:r>
      <w:proofErr w:type="spellEnd"/>
      <w:r>
        <w:rPr>
          <w:rFonts w:cs="Arial"/>
          <w:b/>
          <w:szCs w:val="24"/>
        </w:rPr>
        <w:t xml:space="preserve"> – </w:t>
      </w:r>
      <w:r>
        <w:rPr>
          <w:rFonts w:cs="Arial"/>
          <w:szCs w:val="24"/>
        </w:rPr>
        <w:t xml:space="preserve">acesso via e-mail </w:t>
      </w:r>
      <w:proofErr w:type="spellStart"/>
      <w:r>
        <w:rPr>
          <w:rFonts w:cs="Arial"/>
          <w:szCs w:val="24"/>
        </w:rPr>
        <w:t>instuticional</w:t>
      </w:r>
      <w:proofErr w:type="spellEnd"/>
      <w:r>
        <w:rPr>
          <w:rFonts w:cs="Arial"/>
          <w:szCs w:val="24"/>
        </w:rPr>
        <w:t xml:space="preserve"> </w:t>
      </w:r>
      <w:r>
        <w:rPr>
          <w:rFonts w:cs="Arial"/>
          <w:szCs w:val="24"/>
        </w:rPr>
        <w:lastRenderedPageBreak/>
        <w:t xml:space="preserve">particular do aluno, mais informações em: </w:t>
      </w:r>
      <w:hyperlink r:id="rId21" w:history="1">
        <w:r w:rsidRPr="001B69B3">
          <w:rPr>
            <w:rStyle w:val="Hyperlink"/>
            <w:rFonts w:cs="Arial"/>
            <w:szCs w:val="24"/>
          </w:rPr>
          <w:t>https://www.microsoft.com/pt-br/microsoft-365/microsoft-teams/free</w:t>
        </w:r>
      </w:hyperlink>
      <w:r>
        <w:rPr>
          <w:rFonts w:cs="Arial"/>
          <w:szCs w:val="24"/>
        </w:rPr>
        <w:t xml:space="preserve">, quanto no </w:t>
      </w:r>
      <w:proofErr w:type="spellStart"/>
      <w:r w:rsidRPr="001B69B3">
        <w:rPr>
          <w:rFonts w:cs="Arial"/>
          <w:b/>
          <w:szCs w:val="24"/>
        </w:rPr>
        <w:t>YouTube</w:t>
      </w:r>
      <w:proofErr w:type="spellEnd"/>
      <w:r>
        <w:rPr>
          <w:rFonts w:cs="Arial"/>
          <w:szCs w:val="24"/>
        </w:rPr>
        <w:t xml:space="preserve"> – este relacionados à disciplina de Estatística Aplicada, ministrada pela Profa. </w:t>
      </w:r>
      <w:r w:rsidRPr="003D09F6">
        <w:rPr>
          <w:rFonts w:cs="Arial"/>
        </w:rPr>
        <w:t xml:space="preserve">Me. Maria Luísa </w:t>
      </w:r>
      <w:proofErr w:type="spellStart"/>
      <w:r w:rsidRPr="003D09F6">
        <w:rPr>
          <w:rFonts w:cs="Arial"/>
        </w:rPr>
        <w:t>Cervi</w:t>
      </w:r>
      <w:proofErr w:type="spellEnd"/>
      <w:r w:rsidRPr="003D09F6">
        <w:rPr>
          <w:rFonts w:cs="Arial"/>
        </w:rPr>
        <w:t xml:space="preserve"> </w:t>
      </w:r>
      <w:proofErr w:type="spellStart"/>
      <w:r w:rsidRPr="003D09F6">
        <w:rPr>
          <w:rFonts w:cs="Arial"/>
        </w:rPr>
        <w:t>Uzun</w:t>
      </w:r>
      <w:proofErr w:type="spellEnd"/>
      <w:r>
        <w:rPr>
          <w:rFonts w:cs="Arial"/>
        </w:rPr>
        <w:t xml:space="preserve">, link para acesso em: </w:t>
      </w:r>
      <w:hyperlink r:id="rId22" w:history="1">
        <w:r w:rsidRPr="003D09F6">
          <w:rPr>
            <w:rStyle w:val="Hyperlink"/>
            <w:rFonts w:cs="Arial"/>
          </w:rPr>
          <w:t>https://www.youtube.com/channel/UC91y4ZChYxW9w4RZN9tTtMw</w:t>
        </w:r>
      </w:hyperlink>
      <w:r>
        <w:rPr>
          <w:rFonts w:cs="Arial"/>
        </w:rPr>
        <w:t>.</w:t>
      </w:r>
    </w:p>
    <w:p w:rsidR="008E213D" w:rsidRDefault="008E213D" w:rsidP="008E213D">
      <w:pPr>
        <w:ind w:firstLine="709"/>
        <w:rPr>
          <w:rFonts w:cs="Arial"/>
          <w:szCs w:val="24"/>
        </w:rPr>
      </w:pPr>
      <w:r>
        <w:rPr>
          <w:rFonts w:cs="Arial"/>
          <w:szCs w:val="24"/>
        </w:rPr>
        <w:t xml:space="preserve">Para divisão das entregas e controle de desenvolvimento, registro de testes, erros e correções destes, foi utilizada a plataforma </w:t>
      </w:r>
      <w:proofErr w:type="spellStart"/>
      <w:r w:rsidRPr="001B69B3">
        <w:rPr>
          <w:rFonts w:cs="Arial"/>
          <w:b/>
          <w:szCs w:val="24"/>
        </w:rPr>
        <w:t>Trello</w:t>
      </w:r>
      <w:proofErr w:type="spellEnd"/>
      <w:r>
        <w:rPr>
          <w:rFonts w:cs="Arial"/>
          <w:szCs w:val="24"/>
        </w:rPr>
        <w:t xml:space="preserve"> e para comunicação em tempo real, utilizamos a plataforma </w:t>
      </w:r>
      <w:r w:rsidRPr="001B69B3">
        <w:rPr>
          <w:rFonts w:cs="Arial"/>
          <w:b/>
          <w:szCs w:val="24"/>
        </w:rPr>
        <w:t>WhatsApp</w:t>
      </w:r>
      <w:r>
        <w:rPr>
          <w:rFonts w:cs="Arial"/>
          <w:szCs w:val="24"/>
        </w:rPr>
        <w:t xml:space="preserve"> - mais informações em </w:t>
      </w:r>
      <w:hyperlink r:id="rId23" w:history="1">
        <w:r w:rsidRPr="001B69B3">
          <w:rPr>
            <w:rStyle w:val="Hyperlink"/>
            <w:rFonts w:cs="Arial"/>
            <w:szCs w:val="24"/>
          </w:rPr>
          <w:t>https://www.whatsapp.com/?lang=pt_br</w:t>
        </w:r>
      </w:hyperlink>
      <w:r>
        <w:rPr>
          <w:rFonts w:cs="Arial"/>
          <w:szCs w:val="24"/>
        </w:rPr>
        <w:t>.</w:t>
      </w:r>
    </w:p>
    <w:p w:rsidR="008E213D" w:rsidRPr="003D09F6" w:rsidRDefault="008E213D" w:rsidP="008E213D">
      <w:pPr>
        <w:ind w:firstLine="709"/>
        <w:rPr>
          <w:rFonts w:cs="Arial"/>
          <w:szCs w:val="24"/>
        </w:rPr>
      </w:pPr>
    </w:p>
    <w:p w:rsidR="008E213D" w:rsidRPr="001B69B3" w:rsidRDefault="008E213D" w:rsidP="008E213D">
      <w:pPr>
        <w:ind w:firstLine="0"/>
        <w:rPr>
          <w:rFonts w:cs="Arial"/>
          <w:b/>
          <w:bCs/>
          <w:szCs w:val="24"/>
        </w:rPr>
      </w:pPr>
      <w:r w:rsidRPr="001B69B3">
        <w:rPr>
          <w:rFonts w:cs="Arial"/>
          <w:b/>
          <w:bCs/>
          <w:szCs w:val="24"/>
        </w:rPr>
        <w:t>4 Resultados e Discussão</w:t>
      </w:r>
    </w:p>
    <w:p w:rsidR="008E213D" w:rsidRPr="001B69B3" w:rsidRDefault="008E213D" w:rsidP="008E213D">
      <w:pPr>
        <w:ind w:firstLine="709"/>
        <w:rPr>
          <w:rFonts w:cs="Arial"/>
          <w:szCs w:val="24"/>
        </w:rPr>
      </w:pPr>
    </w:p>
    <w:p w:rsidR="008E213D" w:rsidRPr="001B69B3" w:rsidRDefault="008E213D" w:rsidP="008E213D">
      <w:pPr>
        <w:ind w:firstLine="709"/>
        <w:rPr>
          <w:rFonts w:cs="Arial"/>
          <w:szCs w:val="24"/>
        </w:rPr>
      </w:pPr>
      <w:r w:rsidRPr="001B69B3">
        <w:rPr>
          <w:rFonts w:cs="Arial"/>
          <w:szCs w:val="24"/>
        </w:rPr>
        <w:t>Diante de todos os resultados obtidos através de testes durante o desenvolvimento do projeto e também após sua conclusão, avalia-se positivamente tanto o software, quanto pela parte de crescimento pessoal e profissional dos participantes do grupo.</w:t>
      </w:r>
    </w:p>
    <w:p w:rsidR="008E213D" w:rsidRPr="001B69B3" w:rsidRDefault="008E213D" w:rsidP="008E213D">
      <w:pPr>
        <w:ind w:firstLine="709"/>
        <w:rPr>
          <w:rFonts w:cs="Arial"/>
          <w:szCs w:val="24"/>
        </w:rPr>
      </w:pPr>
      <w:r w:rsidRPr="001B69B3">
        <w:rPr>
          <w:rFonts w:cs="Arial"/>
          <w:szCs w:val="24"/>
        </w:rPr>
        <w:t>A proposta de desenvolvimento de um software do “zero” promoveu uma experiência desafiadora para os integrantes do grupo, tanto de forma teórica, quanto (principalmente) de forma prática. Este é um projeto em que acreditamos ter alcançado todos os objetivos propostos com sucesso no que diz respeito à entrega de resultados confiáveis, à apresentação visual simplificada, organizada e padronizada, em conjunto com uma excelente experiência do usuário.</w:t>
      </w:r>
    </w:p>
    <w:p w:rsidR="008E213D" w:rsidRPr="001B69B3" w:rsidRDefault="008E213D" w:rsidP="008E213D">
      <w:pPr>
        <w:ind w:firstLine="709"/>
        <w:rPr>
          <w:rFonts w:cs="Arial"/>
          <w:b/>
          <w:szCs w:val="24"/>
        </w:rPr>
      </w:pPr>
    </w:p>
    <w:p w:rsidR="008E213D" w:rsidRPr="001B69B3" w:rsidRDefault="008E213D" w:rsidP="008E213D">
      <w:pPr>
        <w:ind w:firstLine="709"/>
        <w:rPr>
          <w:rFonts w:cs="Arial"/>
          <w:b/>
          <w:szCs w:val="24"/>
        </w:rPr>
      </w:pPr>
    </w:p>
    <w:p w:rsidR="008E213D" w:rsidRPr="001B69B3" w:rsidRDefault="008E213D" w:rsidP="008E213D">
      <w:pPr>
        <w:ind w:firstLine="0"/>
        <w:jc w:val="center"/>
        <w:rPr>
          <w:rFonts w:cs="Arial"/>
          <w:b/>
          <w:szCs w:val="24"/>
        </w:rPr>
      </w:pPr>
      <w:r w:rsidRPr="001B69B3">
        <w:rPr>
          <w:rFonts w:cs="Arial"/>
          <w:b/>
          <w:szCs w:val="24"/>
        </w:rPr>
        <w:t>Considerações finais</w:t>
      </w:r>
    </w:p>
    <w:p w:rsidR="008E213D" w:rsidRPr="00FD2139" w:rsidRDefault="008E213D" w:rsidP="008E213D">
      <w:pPr>
        <w:ind w:firstLine="709"/>
        <w:rPr>
          <w:rFonts w:cs="Arial"/>
          <w:szCs w:val="24"/>
          <w:highlight w:val="yellow"/>
        </w:rPr>
      </w:pPr>
    </w:p>
    <w:p w:rsidR="008E213D" w:rsidRDefault="008E213D" w:rsidP="008E213D">
      <w:pPr>
        <w:ind w:firstLine="709"/>
        <w:rPr>
          <w:rFonts w:cs="Arial"/>
          <w:szCs w:val="24"/>
        </w:rPr>
      </w:pPr>
      <w:r>
        <w:rPr>
          <w:rFonts w:cs="Arial"/>
          <w:szCs w:val="24"/>
        </w:rPr>
        <w:t>Em primeiro lugar, é importante destacar também que este projeto nos ajudou a aprimorar e adaptar nossas inter-</w:t>
      </w:r>
      <w:r w:rsidRPr="00392FEF">
        <w:rPr>
          <w:rFonts w:cs="Arial"/>
          <w:szCs w:val="24"/>
        </w:rPr>
        <w:t xml:space="preserve">relações </w:t>
      </w:r>
      <w:r>
        <w:rPr>
          <w:rFonts w:cs="Arial"/>
          <w:szCs w:val="24"/>
        </w:rPr>
        <w:t xml:space="preserve">e interações, para que pudessem condizer com o que é esperado de um </w:t>
      </w:r>
      <w:r w:rsidRPr="00392FEF">
        <w:rPr>
          <w:rFonts w:cs="Arial"/>
          <w:szCs w:val="24"/>
        </w:rPr>
        <w:t>trabalho em grupo</w:t>
      </w:r>
      <w:r>
        <w:rPr>
          <w:rFonts w:cs="Arial"/>
          <w:szCs w:val="24"/>
        </w:rPr>
        <w:t xml:space="preserve">. </w:t>
      </w:r>
    </w:p>
    <w:p w:rsidR="008E213D" w:rsidRDefault="008E213D" w:rsidP="008E213D">
      <w:pPr>
        <w:ind w:firstLine="709"/>
        <w:rPr>
          <w:rFonts w:cs="Arial"/>
          <w:szCs w:val="24"/>
        </w:rPr>
      </w:pPr>
      <w:r>
        <w:rPr>
          <w:rFonts w:cs="Arial"/>
          <w:szCs w:val="24"/>
        </w:rPr>
        <w:t>A</w:t>
      </w:r>
      <w:r w:rsidRPr="00392FEF">
        <w:rPr>
          <w:rFonts w:cs="Arial"/>
          <w:szCs w:val="24"/>
        </w:rPr>
        <w:t xml:space="preserve"> divisão de tarefas </w:t>
      </w:r>
      <w:r>
        <w:rPr>
          <w:rFonts w:cs="Arial"/>
          <w:szCs w:val="24"/>
        </w:rPr>
        <w:t>foi uma peça chave para estruturação operacional do processo como um todo, sempre levamos</w:t>
      </w:r>
      <w:r w:rsidRPr="00392FEF">
        <w:rPr>
          <w:rFonts w:cs="Arial"/>
          <w:szCs w:val="24"/>
        </w:rPr>
        <w:t xml:space="preserve"> em consideração a </w:t>
      </w:r>
      <w:r>
        <w:rPr>
          <w:rFonts w:cs="Arial"/>
          <w:szCs w:val="24"/>
        </w:rPr>
        <w:t>complexidade da tarefa versus afinidade dos integrantes em cada assunto,</w:t>
      </w:r>
      <w:r w:rsidRPr="00392FEF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por exemplo. </w:t>
      </w:r>
    </w:p>
    <w:p w:rsidR="008E213D" w:rsidRDefault="008E213D" w:rsidP="008E213D">
      <w:pPr>
        <w:ind w:firstLine="709"/>
        <w:rPr>
          <w:rFonts w:cs="Arial"/>
          <w:szCs w:val="24"/>
        </w:rPr>
      </w:pPr>
      <w:r>
        <w:rPr>
          <w:rFonts w:cs="Arial"/>
          <w:szCs w:val="24"/>
        </w:rPr>
        <w:t xml:space="preserve">Este exemplo supracitado </w:t>
      </w:r>
      <w:r w:rsidRPr="00392FEF">
        <w:rPr>
          <w:rFonts w:cs="Arial"/>
          <w:szCs w:val="24"/>
        </w:rPr>
        <w:t>foi essencial</w:t>
      </w:r>
      <w:r>
        <w:rPr>
          <w:rFonts w:cs="Arial"/>
          <w:szCs w:val="24"/>
        </w:rPr>
        <w:t>, assim como outras decisões que foram feitas durante o semestre letivo relacionadas ao projeto,</w:t>
      </w:r>
      <w:r w:rsidRPr="00392FEF">
        <w:rPr>
          <w:rFonts w:cs="Arial"/>
          <w:szCs w:val="24"/>
        </w:rPr>
        <w:t xml:space="preserve"> para cumprirmos as </w:t>
      </w:r>
      <w:r>
        <w:rPr>
          <w:rFonts w:cs="Arial"/>
          <w:szCs w:val="24"/>
        </w:rPr>
        <w:t xml:space="preserve">entregas dentro das </w:t>
      </w:r>
      <w:r w:rsidRPr="00392FEF">
        <w:rPr>
          <w:rFonts w:cs="Arial"/>
          <w:szCs w:val="24"/>
        </w:rPr>
        <w:t xml:space="preserve">datas estipuladas </w:t>
      </w:r>
      <w:r>
        <w:rPr>
          <w:rFonts w:cs="Arial"/>
          <w:szCs w:val="24"/>
        </w:rPr>
        <w:t xml:space="preserve">pelos </w:t>
      </w:r>
      <w:proofErr w:type="spellStart"/>
      <w:r w:rsidRPr="007D7D02">
        <w:rPr>
          <w:rFonts w:cs="Arial"/>
          <w:i/>
          <w:szCs w:val="24"/>
        </w:rPr>
        <w:t>stakeholders</w:t>
      </w:r>
      <w:proofErr w:type="spellEnd"/>
      <w:r>
        <w:rPr>
          <w:rFonts w:cs="Arial"/>
          <w:i/>
          <w:szCs w:val="24"/>
        </w:rPr>
        <w:t xml:space="preserve"> </w:t>
      </w:r>
      <w:r>
        <w:rPr>
          <w:rFonts w:cs="Arial"/>
          <w:szCs w:val="24"/>
        </w:rPr>
        <w:t xml:space="preserve">e para que o resultado </w:t>
      </w:r>
      <w:r>
        <w:rPr>
          <w:rFonts w:cs="Arial"/>
          <w:szCs w:val="24"/>
        </w:rPr>
        <w:lastRenderedPageBreak/>
        <w:t>final – entrega integral, dentro do prazo e sem erros - fosse alcançado conforme as expectativas de todos os pares envolvidos</w:t>
      </w:r>
      <w:r w:rsidRPr="00392FEF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no processo.</w:t>
      </w:r>
    </w:p>
    <w:p w:rsidR="008E213D" w:rsidRDefault="008E213D" w:rsidP="008E213D">
      <w:pPr>
        <w:spacing w:line="240" w:lineRule="auto"/>
        <w:ind w:firstLine="0"/>
        <w:jc w:val="center"/>
        <w:rPr>
          <w:rFonts w:cs="Arial"/>
          <w:b/>
          <w:szCs w:val="24"/>
        </w:rPr>
      </w:pPr>
      <w:bookmarkStart w:id="3" w:name="_Toc434489513"/>
    </w:p>
    <w:p w:rsidR="008E213D" w:rsidRPr="00444397" w:rsidRDefault="008E213D" w:rsidP="008E213D">
      <w:pPr>
        <w:spacing w:line="240" w:lineRule="auto"/>
        <w:ind w:firstLine="0"/>
        <w:jc w:val="center"/>
        <w:rPr>
          <w:rFonts w:cs="Arial"/>
          <w:b/>
          <w:szCs w:val="24"/>
        </w:rPr>
      </w:pPr>
      <w:r w:rsidRPr="00444397">
        <w:rPr>
          <w:rFonts w:cs="Arial"/>
          <w:b/>
          <w:szCs w:val="24"/>
        </w:rPr>
        <w:t>Referências</w:t>
      </w:r>
      <w:bookmarkEnd w:id="3"/>
    </w:p>
    <w:p w:rsidR="008E213D" w:rsidRPr="00444397" w:rsidRDefault="008E213D" w:rsidP="008E213D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8E213D" w:rsidRDefault="008E213D" w:rsidP="008E213D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8E213D" w:rsidRDefault="008E213D" w:rsidP="008E213D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444397">
        <w:rPr>
          <w:rFonts w:ascii="Arial" w:hAnsi="Arial" w:cs="Arial"/>
          <w:sz w:val="24"/>
          <w:szCs w:val="24"/>
        </w:rPr>
        <w:t>SOLUÇÕES BUSINESS INTELLIGENCE OPEN SOURCE NO SUPORTE À ESTRAT</w:t>
      </w:r>
      <w:r>
        <w:rPr>
          <w:rFonts w:ascii="Arial" w:hAnsi="Arial" w:cs="Arial"/>
          <w:sz w:val="24"/>
          <w:szCs w:val="24"/>
        </w:rPr>
        <w:t xml:space="preserve">ÉGIA ORGANIZACIONAL. [S. l.], </w:t>
      </w:r>
      <w:r w:rsidRPr="00444397">
        <w:rPr>
          <w:rFonts w:ascii="Arial" w:hAnsi="Arial" w:cs="Arial"/>
          <w:sz w:val="24"/>
          <w:szCs w:val="24"/>
        </w:rPr>
        <w:t>jan. 2015. Disponível em: http://inteligenciacompetitivarev.com.br/ojs/index.php/rev/article/view/116. Acesso em: 24 nov. 2020.</w:t>
      </w:r>
    </w:p>
    <w:p w:rsidR="008E213D" w:rsidRDefault="008E213D" w:rsidP="008E213D">
      <w:pPr>
        <w:spacing w:line="240" w:lineRule="auto"/>
        <w:ind w:firstLine="0"/>
        <w:rPr>
          <w:rFonts w:cs="Arial"/>
          <w:b/>
          <w:szCs w:val="24"/>
        </w:rPr>
      </w:pPr>
    </w:p>
    <w:p w:rsidR="008E213D" w:rsidRPr="00444397" w:rsidRDefault="008E213D" w:rsidP="008E213D">
      <w:pPr>
        <w:ind w:firstLine="0"/>
        <w:rPr>
          <w:rFonts w:cs="Arial"/>
          <w:szCs w:val="24"/>
        </w:rPr>
      </w:pPr>
      <w:r w:rsidRPr="00A536D8">
        <w:rPr>
          <w:rFonts w:eastAsia="Calibri" w:cs="Arial"/>
          <w:szCs w:val="24"/>
          <w:lang w:eastAsia="en-US"/>
        </w:rPr>
        <w:t>IMPORTÂNCIA da Estatística para o Processo de Conhecimento e Tomada de Decisão. [S. l.</w:t>
      </w:r>
      <w:r>
        <w:rPr>
          <w:rFonts w:eastAsia="Calibri" w:cs="Arial"/>
          <w:szCs w:val="24"/>
          <w:lang w:eastAsia="en-US"/>
        </w:rPr>
        <w:t xml:space="preserve">], </w:t>
      </w:r>
      <w:r w:rsidRPr="00A536D8">
        <w:rPr>
          <w:rFonts w:eastAsia="Calibri" w:cs="Arial"/>
          <w:szCs w:val="24"/>
          <w:lang w:eastAsia="en-US"/>
        </w:rPr>
        <w:t>j</w:t>
      </w:r>
      <w:r>
        <w:rPr>
          <w:rFonts w:eastAsia="Calibri" w:cs="Arial"/>
          <w:szCs w:val="24"/>
          <w:lang w:eastAsia="en-US"/>
        </w:rPr>
        <w:t>u</w:t>
      </w:r>
      <w:r w:rsidRPr="00A536D8">
        <w:rPr>
          <w:rFonts w:eastAsia="Calibri" w:cs="Arial"/>
          <w:szCs w:val="24"/>
          <w:lang w:eastAsia="en-US"/>
        </w:rPr>
        <w:t>n. 2010. Disponível em:</w:t>
      </w:r>
      <w:r w:rsidRPr="00A536D8">
        <w:rPr>
          <w:rFonts w:cs="Arial"/>
          <w:szCs w:val="24"/>
        </w:rPr>
        <w:t xml:space="preserve"> https://dialnet.unirioja.es/servlet/articulo?codigo=4813262. Acesso em: 17 nov. 2020.</w:t>
      </w:r>
    </w:p>
    <w:p w:rsidR="008E213D" w:rsidRPr="00444397" w:rsidRDefault="008E213D" w:rsidP="008E213D">
      <w:pPr>
        <w:ind w:firstLine="0"/>
        <w:rPr>
          <w:rFonts w:cs="Arial"/>
          <w:szCs w:val="24"/>
        </w:rPr>
      </w:pPr>
    </w:p>
    <w:p w:rsidR="00FD2139" w:rsidRPr="00444397" w:rsidRDefault="00FD2139" w:rsidP="00A75654">
      <w:pPr>
        <w:ind w:firstLine="0"/>
        <w:rPr>
          <w:rFonts w:cs="Arial"/>
          <w:szCs w:val="24"/>
        </w:rPr>
      </w:pPr>
    </w:p>
    <w:sectPr w:rsidR="00FD2139" w:rsidRPr="00444397" w:rsidSect="009B1E6C">
      <w:headerReference w:type="default" r:id="rId24"/>
      <w:footnotePr>
        <w:pos w:val="beneathText"/>
      </w:footnotePr>
      <w:type w:val="continuous"/>
      <w:pgSz w:w="11905" w:h="16837"/>
      <w:pgMar w:top="1701" w:right="1134" w:bottom="1134" w:left="1701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DDC" w:rsidRDefault="00DD4DDC">
      <w:pPr>
        <w:spacing w:line="240" w:lineRule="auto"/>
      </w:pPr>
      <w:r>
        <w:separator/>
      </w:r>
    </w:p>
  </w:endnote>
  <w:endnote w:type="continuationSeparator" w:id="0">
    <w:p w:rsidR="00DD4DDC" w:rsidRDefault="00DD4D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ejaVu Sans">
    <w:charset w:val="00"/>
    <w:family w:val="swiss"/>
    <w:pitch w:val="variable"/>
    <w:sig w:usb0="E7002EFF" w:usb1="D200FDFF" w:usb2="0A246029" w:usb3="00000000" w:csb0="8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DDC" w:rsidRDefault="00DD4DDC" w:rsidP="00AC047F">
      <w:pPr>
        <w:spacing w:line="240" w:lineRule="auto"/>
        <w:ind w:firstLine="0"/>
        <w:jc w:val="left"/>
      </w:pPr>
      <w:r>
        <w:separator/>
      </w:r>
    </w:p>
  </w:footnote>
  <w:footnote w:type="continuationSeparator" w:id="0">
    <w:p w:rsidR="00DD4DDC" w:rsidRDefault="00DD4D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4B4C" w:rsidRDefault="00844B4C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3F26E4">
      <w:rPr>
        <w:noProof/>
      </w:rPr>
      <w:t>14</w:t>
    </w:r>
    <w:r>
      <w:fldChar w:fldCharType="end"/>
    </w:r>
  </w:p>
  <w:p w:rsidR="00844B4C" w:rsidRDefault="00844B4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D822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00000001"/>
    <w:lvl w:ilvl="0">
      <w:start w:val="1"/>
      <w:numFmt w:val="decimal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2">
    <w:nsid w:val="00000002"/>
    <w:multiLevelType w:val="multilevel"/>
    <w:tmpl w:val="00000002"/>
    <w:name w:val="WW8Num15"/>
    <w:lvl w:ilvl="0">
      <w:start w:val="1"/>
      <w:numFmt w:val="decimal"/>
      <w:pStyle w:val="0-TitCap1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>
    <w:nsid w:val="00000003"/>
    <w:multiLevelType w:val="multilevel"/>
    <w:tmpl w:val="00000003"/>
    <w:name w:val="WW8Num17"/>
    <w:lvl w:ilvl="0">
      <w:start w:val="1"/>
      <w:numFmt w:val="decimal"/>
      <w:pStyle w:val="0-TitTextoComNum"/>
      <w:suff w:val="space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nsid w:val="00000004"/>
    <w:multiLevelType w:val="singleLevel"/>
    <w:tmpl w:val="00000004"/>
    <w:name w:val="WW8Num20"/>
    <w:lvl w:ilvl="0">
      <w:start w:val="1"/>
      <w:numFmt w:val="decimal"/>
      <w:pStyle w:val="0-SubTitComNum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5">
    <w:nsid w:val="00D22E30"/>
    <w:multiLevelType w:val="hybridMultilevel"/>
    <w:tmpl w:val="4C1AFA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A6B57FD"/>
    <w:multiLevelType w:val="hybridMultilevel"/>
    <w:tmpl w:val="DE4CBE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3F7F10"/>
    <w:multiLevelType w:val="hybridMultilevel"/>
    <w:tmpl w:val="3692CEE2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793541"/>
    <w:multiLevelType w:val="hybridMultilevel"/>
    <w:tmpl w:val="5558AB90"/>
    <w:lvl w:ilvl="0" w:tplc="1876C844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>
    <w:nsid w:val="0E701703"/>
    <w:multiLevelType w:val="hybridMultilevel"/>
    <w:tmpl w:val="66344938"/>
    <w:lvl w:ilvl="0" w:tplc="4BE86DD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FF0557"/>
    <w:multiLevelType w:val="multilevel"/>
    <w:tmpl w:val="50B0D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49F4068"/>
    <w:multiLevelType w:val="hybridMultilevel"/>
    <w:tmpl w:val="2ABE1EFE"/>
    <w:lvl w:ilvl="0" w:tplc="AF9EBE5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E931FD"/>
    <w:multiLevelType w:val="multilevel"/>
    <w:tmpl w:val="E682A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A070566"/>
    <w:multiLevelType w:val="hybridMultilevel"/>
    <w:tmpl w:val="81EEE9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EF07D9"/>
    <w:multiLevelType w:val="hybridMultilevel"/>
    <w:tmpl w:val="881AF216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2DA37089"/>
    <w:multiLevelType w:val="hybridMultilevel"/>
    <w:tmpl w:val="151E8104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3BC827C3"/>
    <w:multiLevelType w:val="hybridMultilevel"/>
    <w:tmpl w:val="77626C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09165A"/>
    <w:multiLevelType w:val="hybridMultilevel"/>
    <w:tmpl w:val="ED2AF382"/>
    <w:lvl w:ilvl="0" w:tplc="2EFA8146">
      <w:numFmt w:val="bullet"/>
      <w:lvlText w:val=""/>
      <w:lvlJc w:val="left"/>
      <w:pPr>
        <w:ind w:left="4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8">
    <w:nsid w:val="44C91BDA"/>
    <w:multiLevelType w:val="singleLevel"/>
    <w:tmpl w:val="D9B244CC"/>
    <w:lvl w:ilvl="0">
      <w:start w:val="1"/>
      <w:numFmt w:val="bullet"/>
      <w:pStyle w:val="RME-Resumo"/>
      <w:lvlText w:val=""/>
      <w:lvlJc w:val="left"/>
      <w:pPr>
        <w:tabs>
          <w:tab w:val="num" w:pos="360"/>
        </w:tabs>
        <w:ind w:left="227" w:hanging="227"/>
      </w:pPr>
      <w:rPr>
        <w:rFonts w:ascii="Wingdings" w:hAnsi="Wingdings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19">
    <w:nsid w:val="45A05D4E"/>
    <w:multiLevelType w:val="hybridMultilevel"/>
    <w:tmpl w:val="AD3C82B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9A3B1A"/>
    <w:multiLevelType w:val="hybridMultilevel"/>
    <w:tmpl w:val="115A21B2"/>
    <w:lvl w:ilvl="0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D1019B5"/>
    <w:multiLevelType w:val="hybridMultilevel"/>
    <w:tmpl w:val="FAE01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4878B6"/>
    <w:multiLevelType w:val="hybridMultilevel"/>
    <w:tmpl w:val="0784D4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3D0940"/>
    <w:multiLevelType w:val="hybridMultilevel"/>
    <w:tmpl w:val="151E8104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5D6959CC"/>
    <w:multiLevelType w:val="hybridMultilevel"/>
    <w:tmpl w:val="FFF61A18"/>
    <w:lvl w:ilvl="0" w:tplc="4BE86DD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010AB6"/>
    <w:multiLevelType w:val="hybridMultilevel"/>
    <w:tmpl w:val="11601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A82B23"/>
    <w:multiLevelType w:val="hybridMultilevel"/>
    <w:tmpl w:val="3E7210DE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>
    <w:nsid w:val="61513EF8"/>
    <w:multiLevelType w:val="hybridMultilevel"/>
    <w:tmpl w:val="C07E57B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67D3496F"/>
    <w:multiLevelType w:val="hybridMultilevel"/>
    <w:tmpl w:val="315CF6A8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>
    <w:nsid w:val="685B3DFC"/>
    <w:multiLevelType w:val="hybridMultilevel"/>
    <w:tmpl w:val="73F610DE"/>
    <w:lvl w:ilvl="0" w:tplc="0416000F">
      <w:start w:val="1"/>
      <w:numFmt w:val="decimal"/>
      <w:lvlText w:val="%1."/>
      <w:lvlJc w:val="left"/>
      <w:pPr>
        <w:ind w:left="1496" w:hanging="360"/>
      </w:pPr>
    </w:lvl>
    <w:lvl w:ilvl="1" w:tplc="04160019" w:tentative="1">
      <w:start w:val="1"/>
      <w:numFmt w:val="lowerLetter"/>
      <w:lvlText w:val="%2."/>
      <w:lvlJc w:val="left"/>
      <w:pPr>
        <w:ind w:left="2216" w:hanging="360"/>
      </w:pPr>
    </w:lvl>
    <w:lvl w:ilvl="2" w:tplc="0416001B" w:tentative="1">
      <w:start w:val="1"/>
      <w:numFmt w:val="lowerRoman"/>
      <w:lvlText w:val="%3."/>
      <w:lvlJc w:val="right"/>
      <w:pPr>
        <w:ind w:left="2936" w:hanging="180"/>
      </w:pPr>
    </w:lvl>
    <w:lvl w:ilvl="3" w:tplc="0416000F" w:tentative="1">
      <w:start w:val="1"/>
      <w:numFmt w:val="decimal"/>
      <w:lvlText w:val="%4."/>
      <w:lvlJc w:val="left"/>
      <w:pPr>
        <w:ind w:left="3656" w:hanging="360"/>
      </w:pPr>
    </w:lvl>
    <w:lvl w:ilvl="4" w:tplc="04160019" w:tentative="1">
      <w:start w:val="1"/>
      <w:numFmt w:val="lowerLetter"/>
      <w:lvlText w:val="%5."/>
      <w:lvlJc w:val="left"/>
      <w:pPr>
        <w:ind w:left="4376" w:hanging="360"/>
      </w:pPr>
    </w:lvl>
    <w:lvl w:ilvl="5" w:tplc="0416001B" w:tentative="1">
      <w:start w:val="1"/>
      <w:numFmt w:val="lowerRoman"/>
      <w:lvlText w:val="%6."/>
      <w:lvlJc w:val="right"/>
      <w:pPr>
        <w:ind w:left="5096" w:hanging="180"/>
      </w:pPr>
    </w:lvl>
    <w:lvl w:ilvl="6" w:tplc="0416000F" w:tentative="1">
      <w:start w:val="1"/>
      <w:numFmt w:val="decimal"/>
      <w:lvlText w:val="%7."/>
      <w:lvlJc w:val="left"/>
      <w:pPr>
        <w:ind w:left="5816" w:hanging="360"/>
      </w:pPr>
    </w:lvl>
    <w:lvl w:ilvl="7" w:tplc="04160019" w:tentative="1">
      <w:start w:val="1"/>
      <w:numFmt w:val="lowerLetter"/>
      <w:lvlText w:val="%8."/>
      <w:lvlJc w:val="left"/>
      <w:pPr>
        <w:ind w:left="6536" w:hanging="360"/>
      </w:pPr>
    </w:lvl>
    <w:lvl w:ilvl="8" w:tplc="0416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30">
    <w:nsid w:val="6DE00384"/>
    <w:multiLevelType w:val="hybridMultilevel"/>
    <w:tmpl w:val="2660ACC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16225B"/>
    <w:multiLevelType w:val="hybridMultilevel"/>
    <w:tmpl w:val="13BC6A5C"/>
    <w:lvl w:ilvl="0" w:tplc="FA6CC3DA"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2">
    <w:nsid w:val="7294637D"/>
    <w:multiLevelType w:val="hybridMultilevel"/>
    <w:tmpl w:val="03B6AE64"/>
    <w:lvl w:ilvl="0" w:tplc="2F72B37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7A75E9"/>
    <w:multiLevelType w:val="hybridMultilevel"/>
    <w:tmpl w:val="8632AF0C"/>
    <w:lvl w:ilvl="0" w:tplc="04160005">
      <w:start w:val="1"/>
      <w:numFmt w:val="bullet"/>
      <w:lvlText w:val=""/>
      <w:lvlJc w:val="left"/>
      <w:pPr>
        <w:ind w:left="14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31"/>
  </w:num>
  <w:num w:numId="6">
    <w:abstractNumId w:val="8"/>
  </w:num>
  <w:num w:numId="7">
    <w:abstractNumId w:val="0"/>
  </w:num>
  <w:num w:numId="8">
    <w:abstractNumId w:val="21"/>
  </w:num>
  <w:num w:numId="9">
    <w:abstractNumId w:val="25"/>
  </w:num>
  <w:num w:numId="10">
    <w:abstractNumId w:val="18"/>
  </w:num>
  <w:num w:numId="11">
    <w:abstractNumId w:val="12"/>
  </w:num>
  <w:num w:numId="12">
    <w:abstractNumId w:val="10"/>
  </w:num>
  <w:num w:numId="13">
    <w:abstractNumId w:val="17"/>
  </w:num>
  <w:num w:numId="14">
    <w:abstractNumId w:val="6"/>
  </w:num>
  <w:num w:numId="15">
    <w:abstractNumId w:val="16"/>
  </w:num>
  <w:num w:numId="16">
    <w:abstractNumId w:val="13"/>
  </w:num>
  <w:num w:numId="17">
    <w:abstractNumId w:val="26"/>
  </w:num>
  <w:num w:numId="18">
    <w:abstractNumId w:val="23"/>
  </w:num>
  <w:num w:numId="19">
    <w:abstractNumId w:val="28"/>
  </w:num>
  <w:num w:numId="20">
    <w:abstractNumId w:val="24"/>
  </w:num>
  <w:num w:numId="21">
    <w:abstractNumId w:val="9"/>
  </w:num>
  <w:num w:numId="22">
    <w:abstractNumId w:val="32"/>
  </w:num>
  <w:num w:numId="23">
    <w:abstractNumId w:val="19"/>
  </w:num>
  <w:num w:numId="24">
    <w:abstractNumId w:val="11"/>
  </w:num>
  <w:num w:numId="25">
    <w:abstractNumId w:val="7"/>
  </w:num>
  <w:num w:numId="26">
    <w:abstractNumId w:val="33"/>
  </w:num>
  <w:num w:numId="27">
    <w:abstractNumId w:val="20"/>
  </w:num>
  <w:num w:numId="28">
    <w:abstractNumId w:val="15"/>
  </w:num>
  <w:num w:numId="29">
    <w:abstractNumId w:val="30"/>
  </w:num>
  <w:num w:numId="30">
    <w:abstractNumId w:val="22"/>
  </w:num>
  <w:num w:numId="31">
    <w:abstractNumId w:val="14"/>
  </w:num>
  <w:num w:numId="32">
    <w:abstractNumId w:val="29"/>
  </w:num>
  <w:num w:numId="33">
    <w:abstractNumId w:val="27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593"/>
    <w:rsid w:val="00001FF3"/>
    <w:rsid w:val="00002BAB"/>
    <w:rsid w:val="000037F4"/>
    <w:rsid w:val="00006D7E"/>
    <w:rsid w:val="00017142"/>
    <w:rsid w:val="00020D4C"/>
    <w:rsid w:val="000352E7"/>
    <w:rsid w:val="00040DB8"/>
    <w:rsid w:val="00043528"/>
    <w:rsid w:val="000502B3"/>
    <w:rsid w:val="00056D5A"/>
    <w:rsid w:val="00060B2E"/>
    <w:rsid w:val="00061666"/>
    <w:rsid w:val="00062DB0"/>
    <w:rsid w:val="000704E2"/>
    <w:rsid w:val="000726F0"/>
    <w:rsid w:val="00076651"/>
    <w:rsid w:val="00080AAE"/>
    <w:rsid w:val="00086163"/>
    <w:rsid w:val="00087424"/>
    <w:rsid w:val="0008752C"/>
    <w:rsid w:val="00090834"/>
    <w:rsid w:val="000A1072"/>
    <w:rsid w:val="000A1BAF"/>
    <w:rsid w:val="000A4B57"/>
    <w:rsid w:val="000A7D72"/>
    <w:rsid w:val="000B3A3A"/>
    <w:rsid w:val="000B3A40"/>
    <w:rsid w:val="000C5BF7"/>
    <w:rsid w:val="000C7FF5"/>
    <w:rsid w:val="000D2574"/>
    <w:rsid w:val="000D2B28"/>
    <w:rsid w:val="000D5CC0"/>
    <w:rsid w:val="000E334C"/>
    <w:rsid w:val="000E7778"/>
    <w:rsid w:val="000F1D0D"/>
    <w:rsid w:val="001027B6"/>
    <w:rsid w:val="00107FD0"/>
    <w:rsid w:val="001155B1"/>
    <w:rsid w:val="00122705"/>
    <w:rsid w:val="00123BF6"/>
    <w:rsid w:val="001363C5"/>
    <w:rsid w:val="00136F83"/>
    <w:rsid w:val="0014087B"/>
    <w:rsid w:val="001419D2"/>
    <w:rsid w:val="00153062"/>
    <w:rsid w:val="00154EFB"/>
    <w:rsid w:val="00161BF4"/>
    <w:rsid w:val="00167E50"/>
    <w:rsid w:val="001711E5"/>
    <w:rsid w:val="0017208C"/>
    <w:rsid w:val="00172704"/>
    <w:rsid w:val="00180715"/>
    <w:rsid w:val="0019787E"/>
    <w:rsid w:val="001A1AF8"/>
    <w:rsid w:val="001A7D7C"/>
    <w:rsid w:val="001B054B"/>
    <w:rsid w:val="001B66D4"/>
    <w:rsid w:val="001B7153"/>
    <w:rsid w:val="001E0837"/>
    <w:rsid w:val="001E1227"/>
    <w:rsid w:val="001E2DD8"/>
    <w:rsid w:val="001E7914"/>
    <w:rsid w:val="001F5571"/>
    <w:rsid w:val="001F6E92"/>
    <w:rsid w:val="001F77AA"/>
    <w:rsid w:val="00203B86"/>
    <w:rsid w:val="0021517B"/>
    <w:rsid w:val="00221861"/>
    <w:rsid w:val="00226240"/>
    <w:rsid w:val="002275AE"/>
    <w:rsid w:val="00227FB5"/>
    <w:rsid w:val="002406A0"/>
    <w:rsid w:val="00240B18"/>
    <w:rsid w:val="00251264"/>
    <w:rsid w:val="00254EE6"/>
    <w:rsid w:val="00257C0C"/>
    <w:rsid w:val="00262F3B"/>
    <w:rsid w:val="0026777B"/>
    <w:rsid w:val="00270DC4"/>
    <w:rsid w:val="002717F5"/>
    <w:rsid w:val="00273317"/>
    <w:rsid w:val="0027584F"/>
    <w:rsid w:val="00284107"/>
    <w:rsid w:val="0029132C"/>
    <w:rsid w:val="00294508"/>
    <w:rsid w:val="002B6ED8"/>
    <w:rsid w:val="002C0EF1"/>
    <w:rsid w:val="002C1365"/>
    <w:rsid w:val="002C6C3E"/>
    <w:rsid w:val="002D3CD1"/>
    <w:rsid w:val="002E5EE0"/>
    <w:rsid w:val="002F03A6"/>
    <w:rsid w:val="002F0C7D"/>
    <w:rsid w:val="002F2CA1"/>
    <w:rsid w:val="003005EF"/>
    <w:rsid w:val="003043E1"/>
    <w:rsid w:val="00305CDB"/>
    <w:rsid w:val="003177E9"/>
    <w:rsid w:val="003245FE"/>
    <w:rsid w:val="00325835"/>
    <w:rsid w:val="00333D1F"/>
    <w:rsid w:val="003447F4"/>
    <w:rsid w:val="00351A43"/>
    <w:rsid w:val="00351E12"/>
    <w:rsid w:val="0035311F"/>
    <w:rsid w:val="00355852"/>
    <w:rsid w:val="003657A7"/>
    <w:rsid w:val="00373325"/>
    <w:rsid w:val="00394337"/>
    <w:rsid w:val="003A141E"/>
    <w:rsid w:val="003B7784"/>
    <w:rsid w:val="003C2E49"/>
    <w:rsid w:val="003C3EF2"/>
    <w:rsid w:val="003D3BEC"/>
    <w:rsid w:val="003F26E4"/>
    <w:rsid w:val="003F6131"/>
    <w:rsid w:val="0040124F"/>
    <w:rsid w:val="0040755A"/>
    <w:rsid w:val="00407BA9"/>
    <w:rsid w:val="004155A1"/>
    <w:rsid w:val="00416768"/>
    <w:rsid w:val="00421934"/>
    <w:rsid w:val="00427593"/>
    <w:rsid w:val="004358CA"/>
    <w:rsid w:val="00436427"/>
    <w:rsid w:val="00444397"/>
    <w:rsid w:val="0044473D"/>
    <w:rsid w:val="00445643"/>
    <w:rsid w:val="00450930"/>
    <w:rsid w:val="00465189"/>
    <w:rsid w:val="004660BB"/>
    <w:rsid w:val="004756CA"/>
    <w:rsid w:val="00475763"/>
    <w:rsid w:val="00476CD4"/>
    <w:rsid w:val="004802BE"/>
    <w:rsid w:val="00484A30"/>
    <w:rsid w:val="00487393"/>
    <w:rsid w:val="004D7A7C"/>
    <w:rsid w:val="004E346F"/>
    <w:rsid w:val="004E46D3"/>
    <w:rsid w:val="004E6009"/>
    <w:rsid w:val="004F4164"/>
    <w:rsid w:val="0050271E"/>
    <w:rsid w:val="00502A17"/>
    <w:rsid w:val="00502D0F"/>
    <w:rsid w:val="00507F5D"/>
    <w:rsid w:val="005135EA"/>
    <w:rsid w:val="00516635"/>
    <w:rsid w:val="00521763"/>
    <w:rsid w:val="0052722D"/>
    <w:rsid w:val="00533C07"/>
    <w:rsid w:val="005422FE"/>
    <w:rsid w:val="00543A94"/>
    <w:rsid w:val="00545AC0"/>
    <w:rsid w:val="00553354"/>
    <w:rsid w:val="00555BCA"/>
    <w:rsid w:val="005571E9"/>
    <w:rsid w:val="00563DBE"/>
    <w:rsid w:val="00566581"/>
    <w:rsid w:val="00572FD6"/>
    <w:rsid w:val="00586740"/>
    <w:rsid w:val="00597416"/>
    <w:rsid w:val="005A0B4C"/>
    <w:rsid w:val="005A6C40"/>
    <w:rsid w:val="005B078D"/>
    <w:rsid w:val="005D52EB"/>
    <w:rsid w:val="005D61D4"/>
    <w:rsid w:val="005F0EE4"/>
    <w:rsid w:val="005F32B5"/>
    <w:rsid w:val="005F395D"/>
    <w:rsid w:val="005F4062"/>
    <w:rsid w:val="00610433"/>
    <w:rsid w:val="00622ED1"/>
    <w:rsid w:val="00624FDA"/>
    <w:rsid w:val="00633C40"/>
    <w:rsid w:val="006340D0"/>
    <w:rsid w:val="00634FDA"/>
    <w:rsid w:val="006411D2"/>
    <w:rsid w:val="00644AB4"/>
    <w:rsid w:val="00645590"/>
    <w:rsid w:val="00651B7D"/>
    <w:rsid w:val="006602F3"/>
    <w:rsid w:val="0066371F"/>
    <w:rsid w:val="00674099"/>
    <w:rsid w:val="00675635"/>
    <w:rsid w:val="006773E5"/>
    <w:rsid w:val="006858C2"/>
    <w:rsid w:val="00686A60"/>
    <w:rsid w:val="006957C4"/>
    <w:rsid w:val="006A2975"/>
    <w:rsid w:val="006A3DB9"/>
    <w:rsid w:val="006A709F"/>
    <w:rsid w:val="006A7985"/>
    <w:rsid w:val="006D3A8C"/>
    <w:rsid w:val="006D6C30"/>
    <w:rsid w:val="006E2006"/>
    <w:rsid w:val="006F1D6B"/>
    <w:rsid w:val="006F1EEB"/>
    <w:rsid w:val="006F7626"/>
    <w:rsid w:val="00701700"/>
    <w:rsid w:val="007123F7"/>
    <w:rsid w:val="00712918"/>
    <w:rsid w:val="00724A7A"/>
    <w:rsid w:val="00725610"/>
    <w:rsid w:val="007302BC"/>
    <w:rsid w:val="00731ED8"/>
    <w:rsid w:val="00734429"/>
    <w:rsid w:val="007365ED"/>
    <w:rsid w:val="00762A53"/>
    <w:rsid w:val="00764CE6"/>
    <w:rsid w:val="007712DE"/>
    <w:rsid w:val="00776386"/>
    <w:rsid w:val="00776D28"/>
    <w:rsid w:val="007774B1"/>
    <w:rsid w:val="00781A50"/>
    <w:rsid w:val="00791C12"/>
    <w:rsid w:val="00793D0A"/>
    <w:rsid w:val="00794773"/>
    <w:rsid w:val="007A728D"/>
    <w:rsid w:val="007B0A68"/>
    <w:rsid w:val="007D2E25"/>
    <w:rsid w:val="007E4911"/>
    <w:rsid w:val="007E6C75"/>
    <w:rsid w:val="007F038A"/>
    <w:rsid w:val="007F5685"/>
    <w:rsid w:val="007F71FA"/>
    <w:rsid w:val="00800839"/>
    <w:rsid w:val="008024EF"/>
    <w:rsid w:val="00811962"/>
    <w:rsid w:val="00824156"/>
    <w:rsid w:val="00824C08"/>
    <w:rsid w:val="0083009A"/>
    <w:rsid w:val="00835230"/>
    <w:rsid w:val="0083678F"/>
    <w:rsid w:val="00840257"/>
    <w:rsid w:val="00843A92"/>
    <w:rsid w:val="00844B4C"/>
    <w:rsid w:val="00845DC3"/>
    <w:rsid w:val="0085462A"/>
    <w:rsid w:val="008547E0"/>
    <w:rsid w:val="008613BE"/>
    <w:rsid w:val="008637B1"/>
    <w:rsid w:val="0087747F"/>
    <w:rsid w:val="00884479"/>
    <w:rsid w:val="0088655C"/>
    <w:rsid w:val="008879E9"/>
    <w:rsid w:val="00892B85"/>
    <w:rsid w:val="00894949"/>
    <w:rsid w:val="008B0367"/>
    <w:rsid w:val="008B1E7E"/>
    <w:rsid w:val="008B4059"/>
    <w:rsid w:val="008B477F"/>
    <w:rsid w:val="008B4E6F"/>
    <w:rsid w:val="008B5D68"/>
    <w:rsid w:val="008B768E"/>
    <w:rsid w:val="008C4AB4"/>
    <w:rsid w:val="008D1828"/>
    <w:rsid w:val="008D290D"/>
    <w:rsid w:val="008D42DD"/>
    <w:rsid w:val="008D5F39"/>
    <w:rsid w:val="008D61C0"/>
    <w:rsid w:val="008E213D"/>
    <w:rsid w:val="008E40AA"/>
    <w:rsid w:val="008F3581"/>
    <w:rsid w:val="008F4753"/>
    <w:rsid w:val="008F52E2"/>
    <w:rsid w:val="009116B4"/>
    <w:rsid w:val="00920A04"/>
    <w:rsid w:val="00924765"/>
    <w:rsid w:val="009301D0"/>
    <w:rsid w:val="00930F91"/>
    <w:rsid w:val="009408DF"/>
    <w:rsid w:val="00945794"/>
    <w:rsid w:val="00945BAE"/>
    <w:rsid w:val="0095587F"/>
    <w:rsid w:val="00961FA6"/>
    <w:rsid w:val="009635B2"/>
    <w:rsid w:val="009829FA"/>
    <w:rsid w:val="0098578D"/>
    <w:rsid w:val="0098776F"/>
    <w:rsid w:val="009955C4"/>
    <w:rsid w:val="00995ABB"/>
    <w:rsid w:val="009A2480"/>
    <w:rsid w:val="009A543B"/>
    <w:rsid w:val="009B196A"/>
    <w:rsid w:val="009B1E6C"/>
    <w:rsid w:val="009B2745"/>
    <w:rsid w:val="009B3E09"/>
    <w:rsid w:val="009B423C"/>
    <w:rsid w:val="009B585B"/>
    <w:rsid w:val="009B67E8"/>
    <w:rsid w:val="009C2B16"/>
    <w:rsid w:val="009C5421"/>
    <w:rsid w:val="009D358A"/>
    <w:rsid w:val="009E0659"/>
    <w:rsid w:val="009E3E49"/>
    <w:rsid w:val="009F114C"/>
    <w:rsid w:val="009F6CE4"/>
    <w:rsid w:val="009F76E5"/>
    <w:rsid w:val="00A061E4"/>
    <w:rsid w:val="00A0622F"/>
    <w:rsid w:val="00A31E76"/>
    <w:rsid w:val="00A329B3"/>
    <w:rsid w:val="00A41AB1"/>
    <w:rsid w:val="00A41C03"/>
    <w:rsid w:val="00A47E87"/>
    <w:rsid w:val="00A519F3"/>
    <w:rsid w:val="00A52BDA"/>
    <w:rsid w:val="00A536D8"/>
    <w:rsid w:val="00A67642"/>
    <w:rsid w:val="00A75654"/>
    <w:rsid w:val="00A844BA"/>
    <w:rsid w:val="00AA1ED0"/>
    <w:rsid w:val="00AA5AB8"/>
    <w:rsid w:val="00AB2651"/>
    <w:rsid w:val="00AB7C70"/>
    <w:rsid w:val="00AC047F"/>
    <w:rsid w:val="00AC1AD7"/>
    <w:rsid w:val="00AC73C7"/>
    <w:rsid w:val="00AD2A5C"/>
    <w:rsid w:val="00AD4627"/>
    <w:rsid w:val="00AE6C59"/>
    <w:rsid w:val="00B01591"/>
    <w:rsid w:val="00B06FF2"/>
    <w:rsid w:val="00B10B0F"/>
    <w:rsid w:val="00B16DBE"/>
    <w:rsid w:val="00B20D54"/>
    <w:rsid w:val="00B271DE"/>
    <w:rsid w:val="00B418CC"/>
    <w:rsid w:val="00B42452"/>
    <w:rsid w:val="00B55FBA"/>
    <w:rsid w:val="00B61DCE"/>
    <w:rsid w:val="00B731A2"/>
    <w:rsid w:val="00B80A05"/>
    <w:rsid w:val="00BA057E"/>
    <w:rsid w:val="00BA547D"/>
    <w:rsid w:val="00BB1D48"/>
    <w:rsid w:val="00BB630D"/>
    <w:rsid w:val="00BB74AB"/>
    <w:rsid w:val="00BC32AE"/>
    <w:rsid w:val="00BD06F8"/>
    <w:rsid w:val="00BD099F"/>
    <w:rsid w:val="00BE4DDB"/>
    <w:rsid w:val="00BE5D62"/>
    <w:rsid w:val="00BF1153"/>
    <w:rsid w:val="00BF47AC"/>
    <w:rsid w:val="00C00176"/>
    <w:rsid w:val="00C010FB"/>
    <w:rsid w:val="00C06367"/>
    <w:rsid w:val="00C138CC"/>
    <w:rsid w:val="00C23248"/>
    <w:rsid w:val="00C267AC"/>
    <w:rsid w:val="00C408F3"/>
    <w:rsid w:val="00C409BE"/>
    <w:rsid w:val="00C4494D"/>
    <w:rsid w:val="00C44A34"/>
    <w:rsid w:val="00C45705"/>
    <w:rsid w:val="00C52C75"/>
    <w:rsid w:val="00C54478"/>
    <w:rsid w:val="00C54CF4"/>
    <w:rsid w:val="00C54E6F"/>
    <w:rsid w:val="00C56B2F"/>
    <w:rsid w:val="00C60D7B"/>
    <w:rsid w:val="00C61150"/>
    <w:rsid w:val="00C632AC"/>
    <w:rsid w:val="00C65E99"/>
    <w:rsid w:val="00C725FA"/>
    <w:rsid w:val="00C726FD"/>
    <w:rsid w:val="00C7552D"/>
    <w:rsid w:val="00C77DFD"/>
    <w:rsid w:val="00C902FF"/>
    <w:rsid w:val="00C91201"/>
    <w:rsid w:val="00C91C89"/>
    <w:rsid w:val="00C9687C"/>
    <w:rsid w:val="00CB35C8"/>
    <w:rsid w:val="00CD33D7"/>
    <w:rsid w:val="00CE01F2"/>
    <w:rsid w:val="00CE098D"/>
    <w:rsid w:val="00CE1739"/>
    <w:rsid w:val="00CE4FF4"/>
    <w:rsid w:val="00CE68C3"/>
    <w:rsid w:val="00CE7E76"/>
    <w:rsid w:val="00CF28E5"/>
    <w:rsid w:val="00CF3A74"/>
    <w:rsid w:val="00CF668F"/>
    <w:rsid w:val="00CF7275"/>
    <w:rsid w:val="00D00548"/>
    <w:rsid w:val="00D03CB4"/>
    <w:rsid w:val="00D10648"/>
    <w:rsid w:val="00D11F03"/>
    <w:rsid w:val="00D21798"/>
    <w:rsid w:val="00D352BE"/>
    <w:rsid w:val="00D41F13"/>
    <w:rsid w:val="00D54D39"/>
    <w:rsid w:val="00D6014E"/>
    <w:rsid w:val="00D650BC"/>
    <w:rsid w:val="00D652EF"/>
    <w:rsid w:val="00D7606A"/>
    <w:rsid w:val="00D76A28"/>
    <w:rsid w:val="00D80F73"/>
    <w:rsid w:val="00D82051"/>
    <w:rsid w:val="00D90C16"/>
    <w:rsid w:val="00D925C7"/>
    <w:rsid w:val="00D930C6"/>
    <w:rsid w:val="00D931F1"/>
    <w:rsid w:val="00DA7676"/>
    <w:rsid w:val="00DB21E7"/>
    <w:rsid w:val="00DB5C97"/>
    <w:rsid w:val="00DB6306"/>
    <w:rsid w:val="00DC3F5A"/>
    <w:rsid w:val="00DC78BF"/>
    <w:rsid w:val="00DD1994"/>
    <w:rsid w:val="00DD4DDC"/>
    <w:rsid w:val="00E037EF"/>
    <w:rsid w:val="00E05374"/>
    <w:rsid w:val="00E17FED"/>
    <w:rsid w:val="00E204AE"/>
    <w:rsid w:val="00E21D14"/>
    <w:rsid w:val="00E22DCC"/>
    <w:rsid w:val="00E24131"/>
    <w:rsid w:val="00E24589"/>
    <w:rsid w:val="00E2615D"/>
    <w:rsid w:val="00E33B04"/>
    <w:rsid w:val="00E36F4A"/>
    <w:rsid w:val="00E43904"/>
    <w:rsid w:val="00E44AF0"/>
    <w:rsid w:val="00E51A33"/>
    <w:rsid w:val="00E620F1"/>
    <w:rsid w:val="00E71C0D"/>
    <w:rsid w:val="00E77A25"/>
    <w:rsid w:val="00E81CEA"/>
    <w:rsid w:val="00E84395"/>
    <w:rsid w:val="00E94CE4"/>
    <w:rsid w:val="00E961F1"/>
    <w:rsid w:val="00EA1D79"/>
    <w:rsid w:val="00EB2E08"/>
    <w:rsid w:val="00EB6413"/>
    <w:rsid w:val="00ED14D9"/>
    <w:rsid w:val="00ED29E5"/>
    <w:rsid w:val="00ED5129"/>
    <w:rsid w:val="00EE1A94"/>
    <w:rsid w:val="00EE475F"/>
    <w:rsid w:val="00EF06DC"/>
    <w:rsid w:val="00EF2CCA"/>
    <w:rsid w:val="00EF59F6"/>
    <w:rsid w:val="00EF5E29"/>
    <w:rsid w:val="00F02469"/>
    <w:rsid w:val="00F03FFC"/>
    <w:rsid w:val="00F10741"/>
    <w:rsid w:val="00F12009"/>
    <w:rsid w:val="00F12852"/>
    <w:rsid w:val="00F1486A"/>
    <w:rsid w:val="00F14DAA"/>
    <w:rsid w:val="00F16347"/>
    <w:rsid w:val="00F16F77"/>
    <w:rsid w:val="00F204AB"/>
    <w:rsid w:val="00F27246"/>
    <w:rsid w:val="00F27753"/>
    <w:rsid w:val="00F526DD"/>
    <w:rsid w:val="00F61496"/>
    <w:rsid w:val="00F65394"/>
    <w:rsid w:val="00F73732"/>
    <w:rsid w:val="00F74A9D"/>
    <w:rsid w:val="00F80C0E"/>
    <w:rsid w:val="00F84299"/>
    <w:rsid w:val="00F909A8"/>
    <w:rsid w:val="00F91D5C"/>
    <w:rsid w:val="00F936E0"/>
    <w:rsid w:val="00FA4F03"/>
    <w:rsid w:val="00FA5672"/>
    <w:rsid w:val="00FB49FD"/>
    <w:rsid w:val="00FB7DDC"/>
    <w:rsid w:val="00FC15D3"/>
    <w:rsid w:val="00FC4767"/>
    <w:rsid w:val="00FD2139"/>
    <w:rsid w:val="00FF0E11"/>
    <w:rsid w:val="00FF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360" w:lineRule="auto"/>
      <w:ind w:firstLine="1418"/>
      <w:jc w:val="both"/>
    </w:pPr>
    <w:rPr>
      <w:rFonts w:ascii="Arial" w:hAnsi="Arial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keepLines/>
      <w:suppressAutoHyphens w:val="0"/>
      <w:spacing w:before="480" w:line="276" w:lineRule="auto"/>
      <w:outlineLvl w:val="0"/>
    </w:pPr>
    <w:rPr>
      <w:b/>
      <w:bCs/>
      <w:sz w:val="28"/>
      <w:szCs w:val="28"/>
    </w:rPr>
  </w:style>
  <w:style w:type="paragraph" w:styleId="Ttulo2">
    <w:name w:val="heading 2"/>
    <w:next w:val="Normal"/>
    <w:qFormat/>
    <w:pPr>
      <w:keepNext/>
      <w:tabs>
        <w:tab w:val="num" w:pos="0"/>
      </w:tabs>
      <w:suppressAutoHyphens/>
      <w:spacing w:before="240" w:after="60" w:line="360" w:lineRule="auto"/>
      <w:ind w:left="720" w:hanging="360"/>
      <w:outlineLvl w:val="1"/>
    </w:pPr>
    <w:rPr>
      <w:rFonts w:ascii="Arial" w:eastAsia="Arial" w:hAnsi="Arial"/>
      <w:b/>
      <w:bCs/>
      <w:iCs/>
      <w:caps/>
      <w:sz w:val="24"/>
      <w:szCs w:val="28"/>
      <w:lang w:eastAsia="ar-SA"/>
    </w:rPr>
  </w:style>
  <w:style w:type="paragraph" w:styleId="Ttulo3">
    <w:name w:val="heading 3"/>
    <w:next w:val="Normal"/>
    <w:qFormat/>
    <w:pPr>
      <w:keepNext/>
      <w:suppressAutoHyphens/>
      <w:spacing w:before="240" w:after="60"/>
      <w:outlineLvl w:val="2"/>
    </w:pPr>
    <w:rPr>
      <w:rFonts w:ascii="Arial" w:eastAsia="Arial" w:hAnsi="Arial"/>
      <w:b/>
      <w:bCs/>
      <w:sz w:val="26"/>
      <w:szCs w:val="26"/>
      <w:lang w:eastAsia="ar-SA"/>
    </w:rPr>
  </w:style>
  <w:style w:type="paragraph" w:styleId="Ttulo5">
    <w:name w:val="heading 5"/>
    <w:basedOn w:val="Normal"/>
    <w:next w:val="Corpodetexto"/>
    <w:qFormat/>
    <w:pPr>
      <w:spacing w:before="280" w:after="280"/>
      <w:outlineLvl w:val="4"/>
    </w:pPr>
    <w:rPr>
      <w:rFonts w:ascii="Lucida Sans" w:hAnsi="Lucida Sans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Fontepargpadro2">
    <w:name w:val="Fonte parág. padrão2"/>
  </w:style>
  <w:style w:type="character" w:customStyle="1" w:styleId="Ttulo1Char">
    <w:name w:val="Título 1 Char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Ttulo2Char">
    <w:name w:val="Título 2 Char"/>
    <w:rPr>
      <w:rFonts w:ascii="Arial" w:hAnsi="Arial"/>
      <w:b/>
      <w:bCs/>
      <w:iCs/>
      <w:caps/>
      <w:sz w:val="24"/>
      <w:szCs w:val="28"/>
      <w:lang w:val="pt-BR" w:eastAsia="ar-SA" w:bidi="ar-SA"/>
    </w:rPr>
  </w:style>
  <w:style w:type="character" w:customStyle="1" w:styleId="Ttulo3Char">
    <w:name w:val="Título 3 Char"/>
    <w:rPr>
      <w:rFonts w:ascii="Arial" w:hAnsi="Arial"/>
      <w:b/>
      <w:bCs/>
      <w:sz w:val="26"/>
      <w:szCs w:val="26"/>
      <w:lang w:val="pt-BR" w:eastAsia="ar-SA" w:bidi="ar-SA"/>
    </w:rPr>
  </w:style>
  <w:style w:type="character" w:customStyle="1" w:styleId="CorpodetextoChar">
    <w:name w:val="Corpo de texto Char"/>
    <w:rPr>
      <w:rFonts w:eastAsia="Times New Roman"/>
      <w:b/>
      <w:bCs/>
      <w:sz w:val="28"/>
      <w:szCs w:val="27"/>
    </w:rPr>
  </w:style>
  <w:style w:type="character" w:customStyle="1" w:styleId="Ttulo5Char">
    <w:name w:val="Título 5 Char"/>
    <w:rPr>
      <w:rFonts w:ascii="Lucida Sans" w:eastAsia="Times New Roman" w:hAnsi="Lucida Sans"/>
      <w:b/>
      <w:bCs/>
      <w:sz w:val="20"/>
      <w:szCs w:val="20"/>
    </w:rPr>
  </w:style>
  <w:style w:type="character" w:customStyle="1" w:styleId="RodapChar">
    <w:name w:val="Rodapé Char"/>
    <w:rPr>
      <w:rFonts w:eastAsia="Times New Roman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styleId="Hyperlink">
    <w:name w:val="Hyperlink"/>
    <w:semiHidden/>
    <w:rPr>
      <w:color w:val="000080"/>
      <w:u w:val="single"/>
    </w:rPr>
  </w:style>
  <w:style w:type="character" w:customStyle="1" w:styleId="Fontepargpadro1">
    <w:name w:val="Fonte parág. padrão1"/>
  </w:style>
  <w:style w:type="character" w:customStyle="1" w:styleId="NumberingSymbols">
    <w:name w:val="Numbering Symbols"/>
    <w:rPr>
      <w:rFonts w:ascii="Arial" w:hAnsi="Arial"/>
    </w:rPr>
  </w:style>
  <w:style w:type="character" w:customStyle="1" w:styleId="WW-FootnoteCharacters">
    <w:name w:val="WW-Footnote Characters"/>
  </w:style>
  <w:style w:type="character" w:customStyle="1" w:styleId="WW-EndnoteCharacters">
    <w:name w:val="WW-Endnote Character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CabealhoChar">
    <w:name w:val="Cabeçalho Char"/>
    <w:uiPriority w:val="99"/>
    <w:rPr>
      <w:rFonts w:ascii="Arial" w:hAnsi="Arial"/>
      <w:sz w:val="24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ucida Bright" w:eastAsia="DejaVu Sans" w:hAnsi="Lucida Bright" w:cs="DejaVu Sans"/>
      <w:sz w:val="28"/>
      <w:szCs w:val="28"/>
    </w:rPr>
  </w:style>
  <w:style w:type="paragraph" w:styleId="Corpodetexto">
    <w:name w:val="Body Text"/>
    <w:basedOn w:val="Normal"/>
    <w:semiHidden/>
    <w:pPr>
      <w:jc w:val="center"/>
    </w:pPr>
    <w:rPr>
      <w:b/>
      <w:bCs/>
      <w:sz w:val="28"/>
      <w:szCs w:val="27"/>
    </w:rPr>
  </w:style>
  <w:style w:type="paragraph" w:styleId="Lista">
    <w:name w:val="List"/>
    <w:basedOn w:val="Corpodetexto"/>
    <w:semiHidden/>
    <w:rPr>
      <w:rFonts w:ascii="Lucida Sans" w:hAnsi="Lucida 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Lucida Sans" w:hAnsi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ascii="Lucida Sans" w:hAnsi="Lucida Sans"/>
    </w:rPr>
  </w:style>
  <w:style w:type="paragraph" w:customStyle="1" w:styleId="0-TitSeo">
    <w:name w:val="0-TitSeção"/>
    <w:next w:val="Normal"/>
    <w:pPr>
      <w:pageBreakBefore/>
      <w:suppressAutoHyphens/>
    </w:pPr>
    <w:rPr>
      <w:rFonts w:ascii="Arial" w:eastAsia="Arial" w:hAnsi="Arial"/>
      <w:b/>
      <w:caps/>
      <w:sz w:val="28"/>
      <w:lang w:eastAsia="ar-SA"/>
    </w:rPr>
  </w:style>
  <w:style w:type="paragraph" w:styleId="Sumrio1">
    <w:name w:val="toc 1"/>
    <w:next w:val="Normal"/>
    <w:semiHidden/>
    <w:pPr>
      <w:tabs>
        <w:tab w:val="right" w:leader="dot" w:pos="9070"/>
      </w:tabs>
      <w:suppressAutoHyphens/>
    </w:pPr>
    <w:rPr>
      <w:rFonts w:ascii="Arial" w:eastAsia="Arial" w:hAnsi="Arial"/>
      <w:sz w:val="24"/>
      <w:lang w:eastAsia="ar-SA"/>
    </w:rPr>
  </w:style>
  <w:style w:type="paragraph" w:styleId="Sumrio2">
    <w:name w:val="toc 2"/>
    <w:basedOn w:val="Index"/>
    <w:semiHidden/>
    <w:pPr>
      <w:ind w:left="283"/>
    </w:pPr>
  </w:style>
  <w:style w:type="paragraph" w:styleId="Sumrio3">
    <w:name w:val="toc 3"/>
    <w:basedOn w:val="Index"/>
    <w:semiHidden/>
    <w:pPr>
      <w:ind w:left="566"/>
    </w:pPr>
  </w:style>
  <w:style w:type="paragraph" w:styleId="Sumrio4">
    <w:name w:val="toc 4"/>
    <w:basedOn w:val="Index"/>
    <w:semiHidden/>
    <w:pPr>
      <w:ind w:left="849"/>
    </w:pPr>
  </w:style>
  <w:style w:type="paragraph" w:styleId="Sumrio5">
    <w:name w:val="toc 5"/>
    <w:basedOn w:val="Index"/>
    <w:semiHidden/>
    <w:pPr>
      <w:ind w:left="1132"/>
    </w:pPr>
  </w:style>
  <w:style w:type="paragraph" w:styleId="Sumrio6">
    <w:name w:val="toc 6"/>
    <w:basedOn w:val="Index"/>
    <w:semiHidden/>
    <w:pPr>
      <w:ind w:left="1415"/>
    </w:pPr>
  </w:style>
  <w:style w:type="paragraph" w:styleId="Sumrio7">
    <w:name w:val="toc 7"/>
    <w:basedOn w:val="Index"/>
    <w:semiHidden/>
    <w:pPr>
      <w:ind w:left="1698"/>
    </w:pPr>
  </w:style>
  <w:style w:type="paragraph" w:styleId="Sumrio8">
    <w:name w:val="toc 8"/>
    <w:basedOn w:val="Index"/>
    <w:semiHidden/>
    <w:pPr>
      <w:ind w:left="1981"/>
    </w:pPr>
  </w:style>
  <w:style w:type="paragraph" w:styleId="Sumrio9">
    <w:name w:val="toc 9"/>
    <w:basedOn w:val="Index"/>
    <w:semiHidden/>
    <w:pPr>
      <w:ind w:left="2264"/>
    </w:pPr>
  </w:style>
  <w:style w:type="paragraph" w:styleId="Rodap">
    <w:name w:val="footer"/>
    <w:basedOn w:val="Normal"/>
    <w:semiHidden/>
    <w:pPr>
      <w:suppressLineNumbers/>
    </w:pPr>
  </w:style>
  <w:style w:type="paragraph" w:styleId="NormalWeb">
    <w:name w:val="Normal (Web)"/>
    <w:basedOn w:val="Normal"/>
    <w:uiPriority w:val="99"/>
    <w:pPr>
      <w:suppressAutoHyphens w:val="0"/>
      <w:spacing w:before="280" w:after="119"/>
    </w:pPr>
  </w:style>
  <w:style w:type="paragraph" w:customStyle="1" w:styleId="Contents10">
    <w:name w:val="Contents 10"/>
    <w:basedOn w:val="Index"/>
    <w:pPr>
      <w:ind w:left="2547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apa">
    <w:name w:val="Capa"/>
    <w:basedOn w:val="Rodap"/>
    <w:pPr>
      <w:jc w:val="right"/>
    </w:pPr>
    <w:rPr>
      <w:rFonts w:ascii="Lucida Sans" w:hAnsi="Lucida 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customStyle="1" w:styleId="NormalSimples">
    <w:name w:val="NormalSimples"/>
    <w:next w:val="Normal"/>
    <w:pPr>
      <w:suppressAutoHyphens/>
    </w:pPr>
    <w:rPr>
      <w:rFonts w:ascii="Arial" w:eastAsia="Arial" w:hAnsi="Arial" w:cs="Arial"/>
      <w:bCs/>
      <w:sz w:val="24"/>
      <w:szCs w:val="24"/>
      <w:lang w:eastAsia="ar-SA"/>
    </w:rPr>
  </w:style>
  <w:style w:type="paragraph" w:customStyle="1" w:styleId="0-CitacoesLongas">
    <w:name w:val="0-CitacoesLongas"/>
    <w:basedOn w:val="Normal"/>
    <w:pPr>
      <w:spacing w:before="180" w:after="180" w:line="240" w:lineRule="auto"/>
      <w:ind w:left="2268" w:firstLine="0"/>
    </w:pPr>
    <w:rPr>
      <w:sz w:val="20"/>
    </w:rPr>
  </w:style>
  <w:style w:type="paragraph" w:customStyle="1" w:styleId="0-Notas">
    <w:name w:val="0-Notas"/>
    <w:next w:val="Normal"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LegFigura">
    <w:name w:val="0-LegFigura"/>
    <w:next w:val="Normal"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Natureza">
    <w:name w:val="0-Natureza"/>
    <w:next w:val="Normal"/>
    <w:pPr>
      <w:suppressAutoHyphens/>
      <w:spacing w:before="24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Autor">
    <w:name w:val="0-Autor"/>
    <w:next w:val="Normal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TCC">
    <w:name w:val="0-TitTCC"/>
    <w:next w:val="Normal"/>
    <w:pPr>
      <w:suppressAutoHyphens/>
      <w:spacing w:before="312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SubTitTCC">
    <w:name w:val="0-SubTitTCC"/>
    <w:next w:val="Normal"/>
    <w:pPr>
      <w:suppressAutoHyphens/>
      <w:jc w:val="center"/>
    </w:pPr>
    <w:rPr>
      <w:rFonts w:ascii="Arial" w:eastAsia="Arial" w:hAnsi="Arial"/>
      <w:sz w:val="28"/>
      <w:lang w:eastAsia="ar-SA"/>
    </w:rPr>
  </w:style>
  <w:style w:type="paragraph" w:customStyle="1" w:styleId="0-IES">
    <w:name w:val="0-IES"/>
    <w:next w:val="Normal"/>
    <w:pPr>
      <w:suppressAutoHyphens/>
      <w:spacing w:after="3120"/>
      <w:jc w:val="center"/>
    </w:pPr>
    <w:rPr>
      <w:rFonts w:ascii="Arial" w:eastAsia="Arial" w:hAnsi="Arial"/>
      <w:b/>
      <w:lang w:eastAsia="ar-SA"/>
    </w:rPr>
  </w:style>
  <w:style w:type="paragraph" w:customStyle="1" w:styleId="0-Local">
    <w:name w:val="0-Local"/>
    <w:next w:val="Normal"/>
    <w:pPr>
      <w:suppressAutoHyphens/>
      <w:spacing w:before="50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AutorAFR">
    <w:name w:val="0-AutorAFR"/>
    <w:next w:val="Normal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AFR">
    <w:name w:val="0-TitAFR"/>
    <w:next w:val="Normal"/>
    <w:pPr>
      <w:suppressAutoHyphens/>
      <w:spacing w:before="5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Data">
    <w:name w:val="0-Data"/>
    <w:next w:val="Normal"/>
    <w:pPr>
      <w:suppressAutoHyphens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Dedicatoria">
    <w:name w:val="0-Dedicatoria"/>
    <w:next w:val="Normal"/>
    <w:pPr>
      <w:suppressAutoHyphens/>
      <w:spacing w:before="60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TitAgradec">
    <w:name w:val="0-TitAgradec"/>
    <w:basedOn w:val="Normal"/>
    <w:pPr>
      <w:spacing w:before="1200" w:after="1200" w:line="240" w:lineRule="auto"/>
      <w:ind w:firstLine="0"/>
      <w:jc w:val="center"/>
    </w:pPr>
    <w:rPr>
      <w:b/>
      <w:caps/>
      <w:sz w:val="28"/>
    </w:rPr>
  </w:style>
  <w:style w:type="paragraph" w:customStyle="1" w:styleId="0-TextoAgradec">
    <w:name w:val="0-TextoAgradec"/>
    <w:next w:val="Normal"/>
    <w:pPr>
      <w:suppressAutoHyphens/>
      <w:spacing w:line="360" w:lineRule="auto"/>
      <w:ind w:left="1701"/>
    </w:pPr>
    <w:rPr>
      <w:rFonts w:ascii="Arial" w:eastAsia="Arial" w:hAnsi="Arial"/>
      <w:sz w:val="24"/>
      <w:lang w:eastAsia="ar-SA"/>
    </w:rPr>
  </w:style>
  <w:style w:type="paragraph" w:customStyle="1" w:styleId="0-Epigrafe">
    <w:name w:val="0-Epigrafe"/>
    <w:next w:val="Normal"/>
    <w:pPr>
      <w:suppressAutoHyphens/>
      <w:spacing w:before="6000"/>
      <w:ind w:left="4536"/>
    </w:pPr>
    <w:rPr>
      <w:rFonts w:ascii="Arial" w:eastAsia="Arial" w:hAnsi="Arial"/>
      <w:i/>
      <w:sz w:val="24"/>
      <w:lang w:eastAsia="ar-SA"/>
    </w:rPr>
  </w:style>
  <w:style w:type="paragraph" w:customStyle="1" w:styleId="0-AutorEpigr">
    <w:name w:val="0-AutorEpigr"/>
    <w:next w:val="Normal"/>
    <w:pPr>
      <w:suppressAutoHyphens/>
      <w:jc w:val="right"/>
    </w:pPr>
    <w:rPr>
      <w:rFonts w:ascii="Arial" w:eastAsia="Arial" w:hAnsi="Arial"/>
      <w:sz w:val="24"/>
      <w:lang w:eastAsia="ar-SA"/>
    </w:rPr>
  </w:style>
  <w:style w:type="paragraph" w:customStyle="1" w:styleId="0-TitResumo">
    <w:name w:val="0-TitResumo"/>
    <w:next w:val="Normal"/>
    <w:pPr>
      <w:suppressAutoHyphens/>
      <w:spacing w:before="1200" w:after="1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extoResumo">
    <w:name w:val="0-TextoResumo"/>
    <w:next w:val="Normal"/>
    <w:pPr>
      <w:suppressAutoHyphens/>
      <w:jc w:val="both"/>
    </w:pPr>
    <w:rPr>
      <w:rFonts w:ascii="Arial" w:eastAsia="Arial" w:hAnsi="Arial"/>
      <w:sz w:val="24"/>
      <w:lang w:eastAsia="ar-SA"/>
    </w:rPr>
  </w:style>
  <w:style w:type="paragraph" w:customStyle="1" w:styleId="0-TitTextoSemNum">
    <w:name w:val="0-TitTextoSemNum"/>
    <w:next w:val="Normal"/>
    <w:pPr>
      <w:pageBreakBefore/>
      <w:suppressAutoHyphens/>
      <w:spacing w:line="360" w:lineRule="auto"/>
    </w:pPr>
    <w:rPr>
      <w:rFonts w:ascii="Arial" w:eastAsia="Arial" w:hAnsi="Arial"/>
      <w:b/>
      <w:sz w:val="24"/>
      <w:lang w:eastAsia="ar-SA"/>
    </w:rPr>
  </w:style>
  <w:style w:type="paragraph" w:customStyle="1" w:styleId="0-TitTextoComNum">
    <w:name w:val="0-TitTextoComNum"/>
    <w:next w:val="Normal"/>
    <w:pPr>
      <w:numPr>
        <w:numId w:val="3"/>
      </w:numPr>
      <w:suppressAutoHyphens/>
      <w:spacing w:after="180" w:line="360" w:lineRule="auto"/>
    </w:pPr>
    <w:rPr>
      <w:rFonts w:ascii="Arial" w:eastAsia="Arial" w:hAnsi="Arial"/>
      <w:b/>
      <w:caps/>
      <w:sz w:val="24"/>
      <w:lang w:eastAsia="ar-SA"/>
    </w:rPr>
  </w:style>
  <w:style w:type="paragraph" w:customStyle="1" w:styleId="0-SubTitComNum">
    <w:name w:val="0-SubTitComNum"/>
    <w:next w:val="Normal"/>
    <w:pPr>
      <w:numPr>
        <w:numId w:val="4"/>
      </w:numPr>
      <w:suppressAutoHyphens/>
      <w:spacing w:before="720" w:after="720"/>
    </w:pPr>
    <w:rPr>
      <w:rFonts w:ascii="Arial" w:eastAsia="Arial" w:hAnsi="Arial"/>
      <w:sz w:val="24"/>
      <w:lang w:eastAsia="ar-SA"/>
    </w:rPr>
  </w:style>
  <w:style w:type="paragraph" w:customStyle="1" w:styleId="0-LocalAFR">
    <w:name w:val="0-LocalAFR"/>
    <w:next w:val="Normal"/>
    <w:pPr>
      <w:suppressAutoHyphens/>
      <w:spacing w:before="24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TextoNormal">
    <w:name w:val="0-TextoNormal"/>
    <w:next w:val="Normal"/>
    <w:pPr>
      <w:suppressAutoHyphens/>
      <w:spacing w:line="360" w:lineRule="auto"/>
      <w:ind w:left="1418"/>
      <w:jc w:val="both"/>
    </w:pPr>
    <w:rPr>
      <w:rFonts w:ascii="Arial" w:eastAsia="Arial" w:hAnsi="Arial"/>
      <w:sz w:val="24"/>
      <w:szCs w:val="24"/>
      <w:lang w:eastAsia="ar-SA"/>
    </w:rPr>
  </w:style>
  <w:style w:type="paragraph" w:customStyle="1" w:styleId="0-LocalAPOV">
    <w:name w:val="0-LocalAPOV"/>
    <w:next w:val="Normal"/>
    <w:pPr>
      <w:suppressAutoHyphens/>
      <w:spacing w:before="1200" w:after="960"/>
      <w:jc w:val="center"/>
    </w:pPr>
    <w:rPr>
      <w:rFonts w:ascii="Arial" w:eastAsia="Arial" w:hAnsi="Arial"/>
      <w:sz w:val="24"/>
      <w:lang w:eastAsia="ar-SA"/>
    </w:rPr>
  </w:style>
  <w:style w:type="paragraph" w:customStyle="1" w:styleId="0-TitTCCAprov">
    <w:name w:val="0-TitTCCAprov"/>
    <w:basedOn w:val="0-TitTCC"/>
    <w:next w:val="Normal"/>
    <w:pPr>
      <w:spacing w:before="2400"/>
    </w:pPr>
  </w:style>
  <w:style w:type="paragraph" w:customStyle="1" w:styleId="0-Banca">
    <w:name w:val="0-Banca"/>
    <w:next w:val="Normal"/>
    <w:pPr>
      <w:suppressAutoHyphens/>
      <w:spacing w:before="180"/>
      <w:jc w:val="both"/>
    </w:pPr>
    <w:rPr>
      <w:rFonts w:ascii="Arial" w:eastAsia="Arial" w:hAnsi="Arial"/>
      <w:sz w:val="24"/>
      <w:lang w:eastAsia="ar-SA"/>
    </w:rPr>
  </w:style>
  <w:style w:type="paragraph" w:customStyle="1" w:styleId="0-TitCap1">
    <w:name w:val="0-TitCap1"/>
    <w:next w:val="Normal"/>
    <w:pPr>
      <w:numPr>
        <w:numId w:val="2"/>
      </w:numPr>
      <w:suppressAutoHyphens/>
      <w:spacing w:before="720" w:after="720"/>
    </w:pPr>
    <w:rPr>
      <w:rFonts w:ascii="Arial" w:eastAsia="Arial" w:hAnsi="Arial"/>
      <w:b/>
      <w:caps/>
      <w:sz w:val="24"/>
      <w:lang w:eastAsia="ar-SA"/>
    </w:rPr>
  </w:style>
  <w:style w:type="paragraph" w:customStyle="1" w:styleId="0-TitCap2">
    <w:name w:val="0-TitCap2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eastAsia="Arial" w:hAnsi="Arial"/>
      <w:caps/>
      <w:sz w:val="24"/>
      <w:lang w:eastAsia="ar-SA"/>
    </w:rPr>
  </w:style>
  <w:style w:type="paragraph" w:customStyle="1" w:styleId="0-TitCap3">
    <w:name w:val="0-TitCap3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eastAsia="Arial" w:hAnsi="Arial"/>
      <w:sz w:val="24"/>
      <w:lang w:eastAsia="ar-SA"/>
    </w:rPr>
  </w:style>
  <w:style w:type="paragraph" w:styleId="Cabealho">
    <w:name w:val="header"/>
    <w:basedOn w:val="Normal"/>
    <w:uiPriority w:val="99"/>
    <w:pPr>
      <w:tabs>
        <w:tab w:val="center" w:pos="4513"/>
        <w:tab w:val="right" w:pos="9026"/>
      </w:tabs>
    </w:pPr>
  </w:style>
  <w:style w:type="paragraph" w:customStyle="1" w:styleId="Ttulodocurso">
    <w:name w:val="Título do curso"/>
    <w:basedOn w:val="0-TitTCC"/>
    <w:pPr>
      <w:spacing w:before="0"/>
    </w:pPr>
  </w:style>
  <w:style w:type="paragraph" w:customStyle="1" w:styleId="TabeladeGrade31">
    <w:name w:val="Tabela de Grade 31"/>
    <w:basedOn w:val="Ttulo1"/>
    <w:next w:val="Normal"/>
    <w:uiPriority w:val="39"/>
    <w:semiHidden/>
    <w:unhideWhenUsed/>
    <w:qFormat/>
    <w:rsid w:val="002F03A6"/>
    <w:pPr>
      <w:ind w:firstLine="0"/>
      <w:jc w:val="left"/>
      <w:outlineLvl w:val="9"/>
    </w:pPr>
    <w:rPr>
      <w:rFonts w:ascii="Cambria" w:hAnsi="Cambria"/>
      <w:color w:val="365F91"/>
      <w:lang w:eastAsia="en-US"/>
    </w:rPr>
  </w:style>
  <w:style w:type="paragraph" w:customStyle="1" w:styleId="SombreamentoEscuro-nfase11">
    <w:name w:val="Sombreamento Escuro - Ênfase 11"/>
    <w:hidden/>
    <w:uiPriority w:val="99"/>
    <w:semiHidden/>
    <w:rsid w:val="00794773"/>
    <w:rPr>
      <w:rFonts w:ascii="Arial" w:hAnsi="Arial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47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94773"/>
    <w:rPr>
      <w:rFonts w:ascii="Tahoma" w:hAnsi="Tahoma" w:cs="Tahoma"/>
      <w:sz w:val="16"/>
      <w:szCs w:val="16"/>
      <w:lang w:eastAsia="ar-SA"/>
    </w:rPr>
  </w:style>
  <w:style w:type="character" w:styleId="Refdecomentrio">
    <w:name w:val="annotation reference"/>
    <w:uiPriority w:val="99"/>
    <w:semiHidden/>
    <w:unhideWhenUsed/>
    <w:rsid w:val="0067563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675635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675635"/>
    <w:rPr>
      <w:rFonts w:ascii="Arial" w:hAnsi="Arial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7563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75635"/>
    <w:rPr>
      <w:rFonts w:ascii="Arial" w:hAnsi="Arial"/>
      <w:b/>
      <w:bCs/>
      <w:lang w:eastAsia="ar-SA"/>
    </w:rPr>
  </w:style>
  <w:style w:type="table" w:styleId="Tabelacomgrade">
    <w:name w:val="Table Grid"/>
    <w:basedOn w:val="Tabelanormal"/>
    <w:uiPriority w:val="59"/>
    <w:rsid w:val="00060B2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-BancaComponentes">
    <w:name w:val="0-BancaComponentes"/>
    <w:next w:val="Normal"/>
    <w:qFormat/>
    <w:rsid w:val="000A1072"/>
    <w:rPr>
      <w:rFonts w:ascii="Arial" w:eastAsia="Calibri" w:hAnsi="Arial"/>
      <w:sz w:val="24"/>
      <w:szCs w:val="22"/>
      <w:lang w:eastAsia="en-US"/>
    </w:rPr>
  </w:style>
  <w:style w:type="paragraph" w:customStyle="1" w:styleId="0-BancaInstituicao">
    <w:name w:val="0-BancaInstituicao"/>
    <w:next w:val="Normal"/>
    <w:qFormat/>
    <w:rsid w:val="000A1072"/>
    <w:pPr>
      <w:spacing w:after="200"/>
    </w:pPr>
    <w:rPr>
      <w:rFonts w:ascii="Arial" w:eastAsia="Calibri" w:hAnsi="Arial"/>
      <w:sz w:val="24"/>
      <w:szCs w:val="22"/>
      <w:lang w:eastAsia="en-US"/>
    </w:rPr>
  </w:style>
  <w:style w:type="paragraph" w:customStyle="1" w:styleId="0-NaturezaFolhaAPROV">
    <w:name w:val="0-NaturezaFolhaAPROV"/>
    <w:next w:val="Normal"/>
    <w:qFormat/>
    <w:rsid w:val="000A1072"/>
    <w:pPr>
      <w:spacing w:before="1700"/>
      <w:ind w:left="4536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Normal">
    <w:name w:val="0-Normal"/>
    <w:qFormat/>
    <w:rsid w:val="000A1072"/>
    <w:pPr>
      <w:spacing w:line="360" w:lineRule="auto"/>
      <w:ind w:firstLine="1418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TituloFolhaAPROV">
    <w:name w:val="0-TituloFolhaAPROV"/>
    <w:next w:val="0-Normal"/>
    <w:qFormat/>
    <w:rsid w:val="000A1072"/>
    <w:pPr>
      <w:spacing w:before="2000" w:line="360" w:lineRule="auto"/>
      <w:jc w:val="center"/>
    </w:pPr>
    <w:rPr>
      <w:rFonts w:ascii="Arial" w:eastAsia="Calibri" w:hAnsi="Arial"/>
      <w:b/>
      <w:caps/>
      <w:sz w:val="28"/>
      <w:szCs w:val="22"/>
      <w:lang w:eastAsia="en-US"/>
    </w:rPr>
  </w:style>
  <w:style w:type="paragraph" w:customStyle="1" w:styleId="Estilo1">
    <w:name w:val="Estilo1"/>
    <w:basedOn w:val="Normal"/>
    <w:qFormat/>
    <w:rsid w:val="00BA547D"/>
    <w:pPr>
      <w:suppressAutoHyphens w:val="0"/>
      <w:spacing w:after="200" w:line="480" w:lineRule="auto"/>
      <w:ind w:firstLine="0"/>
    </w:pPr>
    <w:rPr>
      <w:rFonts w:eastAsia="Calibri" w:cs="Arial"/>
      <w:b/>
      <w:sz w:val="28"/>
      <w:szCs w:val="28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CF3A74"/>
    <w:pPr>
      <w:suppressAutoHyphens w:val="0"/>
      <w:spacing w:after="200" w:line="240" w:lineRule="auto"/>
      <w:ind w:firstLine="0"/>
      <w:jc w:val="left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paragraph" w:styleId="PargrafodaLista">
    <w:name w:val="List Paragraph"/>
    <w:basedOn w:val="Normal"/>
    <w:uiPriority w:val="34"/>
    <w:qFormat/>
    <w:rsid w:val="009B423C"/>
    <w:pPr>
      <w:suppressAutoHyphens w:val="0"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487393"/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Fontepargpadro"/>
    <w:rsid w:val="00731ED8"/>
  </w:style>
  <w:style w:type="character" w:styleId="Forte">
    <w:name w:val="Strong"/>
    <w:basedOn w:val="Fontepargpadro"/>
    <w:uiPriority w:val="22"/>
    <w:qFormat/>
    <w:rsid w:val="00731ED8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325835"/>
    <w:rPr>
      <w:color w:val="808080"/>
    </w:rPr>
  </w:style>
  <w:style w:type="paragraph" w:customStyle="1" w:styleId="RME-Resumo">
    <w:name w:val="RME - Resumo"/>
    <w:basedOn w:val="Normal"/>
    <w:rsid w:val="00BD099F"/>
    <w:pPr>
      <w:numPr>
        <w:numId w:val="10"/>
      </w:numPr>
      <w:suppressAutoHyphens w:val="0"/>
      <w:spacing w:before="80" w:line="240" w:lineRule="auto"/>
    </w:pPr>
    <w:rPr>
      <w:rFonts w:ascii="Times New Roman" w:hAnsi="Times New Roman"/>
      <w:sz w:val="18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6740"/>
    <w:pPr>
      <w:spacing w:line="240" w:lineRule="auto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86740"/>
    <w:rPr>
      <w:rFonts w:ascii="Arial" w:hAnsi="Arial"/>
      <w:lang w:eastAsia="ar-SA"/>
    </w:rPr>
  </w:style>
  <w:style w:type="character" w:styleId="Refdenotaderodap">
    <w:name w:val="footnote reference"/>
    <w:basedOn w:val="Fontepargpadro"/>
    <w:uiPriority w:val="99"/>
    <w:semiHidden/>
    <w:unhideWhenUsed/>
    <w:rsid w:val="00586740"/>
    <w:rPr>
      <w:vertAlign w:val="superscript"/>
    </w:rPr>
  </w:style>
  <w:style w:type="table" w:customStyle="1" w:styleId="Tabelacomgrade1">
    <w:name w:val="Tabela com grade1"/>
    <w:basedOn w:val="Tabelanormal"/>
    <w:next w:val="Tabelacomgrade"/>
    <w:uiPriority w:val="39"/>
    <w:rsid w:val="001F77AA"/>
    <w:rPr>
      <w:rFonts w:ascii="Calibri" w:hAnsi="Calibri"/>
      <w:sz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360" w:lineRule="auto"/>
      <w:ind w:firstLine="1418"/>
      <w:jc w:val="both"/>
    </w:pPr>
    <w:rPr>
      <w:rFonts w:ascii="Arial" w:hAnsi="Arial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keepLines/>
      <w:suppressAutoHyphens w:val="0"/>
      <w:spacing w:before="480" w:line="276" w:lineRule="auto"/>
      <w:outlineLvl w:val="0"/>
    </w:pPr>
    <w:rPr>
      <w:b/>
      <w:bCs/>
      <w:sz w:val="28"/>
      <w:szCs w:val="28"/>
    </w:rPr>
  </w:style>
  <w:style w:type="paragraph" w:styleId="Ttulo2">
    <w:name w:val="heading 2"/>
    <w:next w:val="Normal"/>
    <w:qFormat/>
    <w:pPr>
      <w:keepNext/>
      <w:tabs>
        <w:tab w:val="num" w:pos="0"/>
      </w:tabs>
      <w:suppressAutoHyphens/>
      <w:spacing w:before="240" w:after="60" w:line="360" w:lineRule="auto"/>
      <w:ind w:left="720" w:hanging="360"/>
      <w:outlineLvl w:val="1"/>
    </w:pPr>
    <w:rPr>
      <w:rFonts w:ascii="Arial" w:eastAsia="Arial" w:hAnsi="Arial"/>
      <w:b/>
      <w:bCs/>
      <w:iCs/>
      <w:caps/>
      <w:sz w:val="24"/>
      <w:szCs w:val="28"/>
      <w:lang w:eastAsia="ar-SA"/>
    </w:rPr>
  </w:style>
  <w:style w:type="paragraph" w:styleId="Ttulo3">
    <w:name w:val="heading 3"/>
    <w:next w:val="Normal"/>
    <w:qFormat/>
    <w:pPr>
      <w:keepNext/>
      <w:suppressAutoHyphens/>
      <w:spacing w:before="240" w:after="60"/>
      <w:outlineLvl w:val="2"/>
    </w:pPr>
    <w:rPr>
      <w:rFonts w:ascii="Arial" w:eastAsia="Arial" w:hAnsi="Arial"/>
      <w:b/>
      <w:bCs/>
      <w:sz w:val="26"/>
      <w:szCs w:val="26"/>
      <w:lang w:eastAsia="ar-SA"/>
    </w:rPr>
  </w:style>
  <w:style w:type="paragraph" w:styleId="Ttulo5">
    <w:name w:val="heading 5"/>
    <w:basedOn w:val="Normal"/>
    <w:next w:val="Corpodetexto"/>
    <w:qFormat/>
    <w:pPr>
      <w:spacing w:before="280" w:after="280"/>
      <w:outlineLvl w:val="4"/>
    </w:pPr>
    <w:rPr>
      <w:rFonts w:ascii="Lucida Sans" w:hAnsi="Lucida Sans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Fontepargpadro2">
    <w:name w:val="Fonte parág. padrão2"/>
  </w:style>
  <w:style w:type="character" w:customStyle="1" w:styleId="Ttulo1Char">
    <w:name w:val="Título 1 Char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Ttulo2Char">
    <w:name w:val="Título 2 Char"/>
    <w:rPr>
      <w:rFonts w:ascii="Arial" w:hAnsi="Arial"/>
      <w:b/>
      <w:bCs/>
      <w:iCs/>
      <w:caps/>
      <w:sz w:val="24"/>
      <w:szCs w:val="28"/>
      <w:lang w:val="pt-BR" w:eastAsia="ar-SA" w:bidi="ar-SA"/>
    </w:rPr>
  </w:style>
  <w:style w:type="character" w:customStyle="1" w:styleId="Ttulo3Char">
    <w:name w:val="Título 3 Char"/>
    <w:rPr>
      <w:rFonts w:ascii="Arial" w:hAnsi="Arial"/>
      <w:b/>
      <w:bCs/>
      <w:sz w:val="26"/>
      <w:szCs w:val="26"/>
      <w:lang w:val="pt-BR" w:eastAsia="ar-SA" w:bidi="ar-SA"/>
    </w:rPr>
  </w:style>
  <w:style w:type="character" w:customStyle="1" w:styleId="CorpodetextoChar">
    <w:name w:val="Corpo de texto Char"/>
    <w:rPr>
      <w:rFonts w:eastAsia="Times New Roman"/>
      <w:b/>
      <w:bCs/>
      <w:sz w:val="28"/>
      <w:szCs w:val="27"/>
    </w:rPr>
  </w:style>
  <w:style w:type="character" w:customStyle="1" w:styleId="Ttulo5Char">
    <w:name w:val="Título 5 Char"/>
    <w:rPr>
      <w:rFonts w:ascii="Lucida Sans" w:eastAsia="Times New Roman" w:hAnsi="Lucida Sans"/>
      <w:b/>
      <w:bCs/>
      <w:sz w:val="20"/>
      <w:szCs w:val="20"/>
    </w:rPr>
  </w:style>
  <w:style w:type="character" w:customStyle="1" w:styleId="RodapChar">
    <w:name w:val="Rodapé Char"/>
    <w:rPr>
      <w:rFonts w:eastAsia="Times New Roman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styleId="Hyperlink">
    <w:name w:val="Hyperlink"/>
    <w:semiHidden/>
    <w:rPr>
      <w:color w:val="000080"/>
      <w:u w:val="single"/>
    </w:rPr>
  </w:style>
  <w:style w:type="character" w:customStyle="1" w:styleId="Fontepargpadro1">
    <w:name w:val="Fonte parág. padrão1"/>
  </w:style>
  <w:style w:type="character" w:customStyle="1" w:styleId="NumberingSymbols">
    <w:name w:val="Numbering Symbols"/>
    <w:rPr>
      <w:rFonts w:ascii="Arial" w:hAnsi="Arial"/>
    </w:rPr>
  </w:style>
  <w:style w:type="character" w:customStyle="1" w:styleId="WW-FootnoteCharacters">
    <w:name w:val="WW-Footnote Characters"/>
  </w:style>
  <w:style w:type="character" w:customStyle="1" w:styleId="WW-EndnoteCharacters">
    <w:name w:val="WW-Endnote Character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CabealhoChar">
    <w:name w:val="Cabeçalho Char"/>
    <w:uiPriority w:val="99"/>
    <w:rPr>
      <w:rFonts w:ascii="Arial" w:hAnsi="Arial"/>
      <w:sz w:val="24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ucida Bright" w:eastAsia="DejaVu Sans" w:hAnsi="Lucida Bright" w:cs="DejaVu Sans"/>
      <w:sz w:val="28"/>
      <w:szCs w:val="28"/>
    </w:rPr>
  </w:style>
  <w:style w:type="paragraph" w:styleId="Corpodetexto">
    <w:name w:val="Body Text"/>
    <w:basedOn w:val="Normal"/>
    <w:semiHidden/>
    <w:pPr>
      <w:jc w:val="center"/>
    </w:pPr>
    <w:rPr>
      <w:b/>
      <w:bCs/>
      <w:sz w:val="28"/>
      <w:szCs w:val="27"/>
    </w:rPr>
  </w:style>
  <w:style w:type="paragraph" w:styleId="Lista">
    <w:name w:val="List"/>
    <w:basedOn w:val="Corpodetexto"/>
    <w:semiHidden/>
    <w:rPr>
      <w:rFonts w:ascii="Lucida Sans" w:hAnsi="Lucida 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Lucida Sans" w:hAnsi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ascii="Lucida Sans" w:hAnsi="Lucida Sans"/>
    </w:rPr>
  </w:style>
  <w:style w:type="paragraph" w:customStyle="1" w:styleId="0-TitSeo">
    <w:name w:val="0-TitSeção"/>
    <w:next w:val="Normal"/>
    <w:pPr>
      <w:pageBreakBefore/>
      <w:suppressAutoHyphens/>
    </w:pPr>
    <w:rPr>
      <w:rFonts w:ascii="Arial" w:eastAsia="Arial" w:hAnsi="Arial"/>
      <w:b/>
      <w:caps/>
      <w:sz w:val="28"/>
      <w:lang w:eastAsia="ar-SA"/>
    </w:rPr>
  </w:style>
  <w:style w:type="paragraph" w:styleId="Sumrio1">
    <w:name w:val="toc 1"/>
    <w:next w:val="Normal"/>
    <w:semiHidden/>
    <w:pPr>
      <w:tabs>
        <w:tab w:val="right" w:leader="dot" w:pos="9070"/>
      </w:tabs>
      <w:suppressAutoHyphens/>
    </w:pPr>
    <w:rPr>
      <w:rFonts w:ascii="Arial" w:eastAsia="Arial" w:hAnsi="Arial"/>
      <w:sz w:val="24"/>
      <w:lang w:eastAsia="ar-SA"/>
    </w:rPr>
  </w:style>
  <w:style w:type="paragraph" w:styleId="Sumrio2">
    <w:name w:val="toc 2"/>
    <w:basedOn w:val="Index"/>
    <w:semiHidden/>
    <w:pPr>
      <w:ind w:left="283"/>
    </w:pPr>
  </w:style>
  <w:style w:type="paragraph" w:styleId="Sumrio3">
    <w:name w:val="toc 3"/>
    <w:basedOn w:val="Index"/>
    <w:semiHidden/>
    <w:pPr>
      <w:ind w:left="566"/>
    </w:pPr>
  </w:style>
  <w:style w:type="paragraph" w:styleId="Sumrio4">
    <w:name w:val="toc 4"/>
    <w:basedOn w:val="Index"/>
    <w:semiHidden/>
    <w:pPr>
      <w:ind w:left="849"/>
    </w:pPr>
  </w:style>
  <w:style w:type="paragraph" w:styleId="Sumrio5">
    <w:name w:val="toc 5"/>
    <w:basedOn w:val="Index"/>
    <w:semiHidden/>
    <w:pPr>
      <w:ind w:left="1132"/>
    </w:pPr>
  </w:style>
  <w:style w:type="paragraph" w:styleId="Sumrio6">
    <w:name w:val="toc 6"/>
    <w:basedOn w:val="Index"/>
    <w:semiHidden/>
    <w:pPr>
      <w:ind w:left="1415"/>
    </w:pPr>
  </w:style>
  <w:style w:type="paragraph" w:styleId="Sumrio7">
    <w:name w:val="toc 7"/>
    <w:basedOn w:val="Index"/>
    <w:semiHidden/>
    <w:pPr>
      <w:ind w:left="1698"/>
    </w:pPr>
  </w:style>
  <w:style w:type="paragraph" w:styleId="Sumrio8">
    <w:name w:val="toc 8"/>
    <w:basedOn w:val="Index"/>
    <w:semiHidden/>
    <w:pPr>
      <w:ind w:left="1981"/>
    </w:pPr>
  </w:style>
  <w:style w:type="paragraph" w:styleId="Sumrio9">
    <w:name w:val="toc 9"/>
    <w:basedOn w:val="Index"/>
    <w:semiHidden/>
    <w:pPr>
      <w:ind w:left="2264"/>
    </w:pPr>
  </w:style>
  <w:style w:type="paragraph" w:styleId="Rodap">
    <w:name w:val="footer"/>
    <w:basedOn w:val="Normal"/>
    <w:semiHidden/>
    <w:pPr>
      <w:suppressLineNumbers/>
    </w:pPr>
  </w:style>
  <w:style w:type="paragraph" w:styleId="NormalWeb">
    <w:name w:val="Normal (Web)"/>
    <w:basedOn w:val="Normal"/>
    <w:uiPriority w:val="99"/>
    <w:pPr>
      <w:suppressAutoHyphens w:val="0"/>
      <w:spacing w:before="280" w:after="119"/>
    </w:pPr>
  </w:style>
  <w:style w:type="paragraph" w:customStyle="1" w:styleId="Contents10">
    <w:name w:val="Contents 10"/>
    <w:basedOn w:val="Index"/>
    <w:pPr>
      <w:ind w:left="2547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apa">
    <w:name w:val="Capa"/>
    <w:basedOn w:val="Rodap"/>
    <w:pPr>
      <w:jc w:val="right"/>
    </w:pPr>
    <w:rPr>
      <w:rFonts w:ascii="Lucida Sans" w:hAnsi="Lucida 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customStyle="1" w:styleId="NormalSimples">
    <w:name w:val="NormalSimples"/>
    <w:next w:val="Normal"/>
    <w:pPr>
      <w:suppressAutoHyphens/>
    </w:pPr>
    <w:rPr>
      <w:rFonts w:ascii="Arial" w:eastAsia="Arial" w:hAnsi="Arial" w:cs="Arial"/>
      <w:bCs/>
      <w:sz w:val="24"/>
      <w:szCs w:val="24"/>
      <w:lang w:eastAsia="ar-SA"/>
    </w:rPr>
  </w:style>
  <w:style w:type="paragraph" w:customStyle="1" w:styleId="0-CitacoesLongas">
    <w:name w:val="0-CitacoesLongas"/>
    <w:basedOn w:val="Normal"/>
    <w:pPr>
      <w:spacing w:before="180" w:after="180" w:line="240" w:lineRule="auto"/>
      <w:ind w:left="2268" w:firstLine="0"/>
    </w:pPr>
    <w:rPr>
      <w:sz w:val="20"/>
    </w:rPr>
  </w:style>
  <w:style w:type="paragraph" w:customStyle="1" w:styleId="0-Notas">
    <w:name w:val="0-Notas"/>
    <w:next w:val="Normal"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LegFigura">
    <w:name w:val="0-LegFigura"/>
    <w:next w:val="Normal"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Natureza">
    <w:name w:val="0-Natureza"/>
    <w:next w:val="Normal"/>
    <w:pPr>
      <w:suppressAutoHyphens/>
      <w:spacing w:before="24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Autor">
    <w:name w:val="0-Autor"/>
    <w:next w:val="Normal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TCC">
    <w:name w:val="0-TitTCC"/>
    <w:next w:val="Normal"/>
    <w:pPr>
      <w:suppressAutoHyphens/>
      <w:spacing w:before="312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SubTitTCC">
    <w:name w:val="0-SubTitTCC"/>
    <w:next w:val="Normal"/>
    <w:pPr>
      <w:suppressAutoHyphens/>
      <w:jc w:val="center"/>
    </w:pPr>
    <w:rPr>
      <w:rFonts w:ascii="Arial" w:eastAsia="Arial" w:hAnsi="Arial"/>
      <w:sz w:val="28"/>
      <w:lang w:eastAsia="ar-SA"/>
    </w:rPr>
  </w:style>
  <w:style w:type="paragraph" w:customStyle="1" w:styleId="0-IES">
    <w:name w:val="0-IES"/>
    <w:next w:val="Normal"/>
    <w:pPr>
      <w:suppressAutoHyphens/>
      <w:spacing w:after="3120"/>
      <w:jc w:val="center"/>
    </w:pPr>
    <w:rPr>
      <w:rFonts w:ascii="Arial" w:eastAsia="Arial" w:hAnsi="Arial"/>
      <w:b/>
      <w:lang w:eastAsia="ar-SA"/>
    </w:rPr>
  </w:style>
  <w:style w:type="paragraph" w:customStyle="1" w:styleId="0-Local">
    <w:name w:val="0-Local"/>
    <w:next w:val="Normal"/>
    <w:pPr>
      <w:suppressAutoHyphens/>
      <w:spacing w:before="50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AutorAFR">
    <w:name w:val="0-AutorAFR"/>
    <w:next w:val="Normal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AFR">
    <w:name w:val="0-TitAFR"/>
    <w:next w:val="Normal"/>
    <w:pPr>
      <w:suppressAutoHyphens/>
      <w:spacing w:before="5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Data">
    <w:name w:val="0-Data"/>
    <w:next w:val="Normal"/>
    <w:pPr>
      <w:suppressAutoHyphens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Dedicatoria">
    <w:name w:val="0-Dedicatoria"/>
    <w:next w:val="Normal"/>
    <w:pPr>
      <w:suppressAutoHyphens/>
      <w:spacing w:before="60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TitAgradec">
    <w:name w:val="0-TitAgradec"/>
    <w:basedOn w:val="Normal"/>
    <w:pPr>
      <w:spacing w:before="1200" w:after="1200" w:line="240" w:lineRule="auto"/>
      <w:ind w:firstLine="0"/>
      <w:jc w:val="center"/>
    </w:pPr>
    <w:rPr>
      <w:b/>
      <w:caps/>
      <w:sz w:val="28"/>
    </w:rPr>
  </w:style>
  <w:style w:type="paragraph" w:customStyle="1" w:styleId="0-TextoAgradec">
    <w:name w:val="0-TextoAgradec"/>
    <w:next w:val="Normal"/>
    <w:pPr>
      <w:suppressAutoHyphens/>
      <w:spacing w:line="360" w:lineRule="auto"/>
      <w:ind w:left="1701"/>
    </w:pPr>
    <w:rPr>
      <w:rFonts w:ascii="Arial" w:eastAsia="Arial" w:hAnsi="Arial"/>
      <w:sz w:val="24"/>
      <w:lang w:eastAsia="ar-SA"/>
    </w:rPr>
  </w:style>
  <w:style w:type="paragraph" w:customStyle="1" w:styleId="0-Epigrafe">
    <w:name w:val="0-Epigrafe"/>
    <w:next w:val="Normal"/>
    <w:pPr>
      <w:suppressAutoHyphens/>
      <w:spacing w:before="6000"/>
      <w:ind w:left="4536"/>
    </w:pPr>
    <w:rPr>
      <w:rFonts w:ascii="Arial" w:eastAsia="Arial" w:hAnsi="Arial"/>
      <w:i/>
      <w:sz w:val="24"/>
      <w:lang w:eastAsia="ar-SA"/>
    </w:rPr>
  </w:style>
  <w:style w:type="paragraph" w:customStyle="1" w:styleId="0-AutorEpigr">
    <w:name w:val="0-AutorEpigr"/>
    <w:next w:val="Normal"/>
    <w:pPr>
      <w:suppressAutoHyphens/>
      <w:jc w:val="right"/>
    </w:pPr>
    <w:rPr>
      <w:rFonts w:ascii="Arial" w:eastAsia="Arial" w:hAnsi="Arial"/>
      <w:sz w:val="24"/>
      <w:lang w:eastAsia="ar-SA"/>
    </w:rPr>
  </w:style>
  <w:style w:type="paragraph" w:customStyle="1" w:styleId="0-TitResumo">
    <w:name w:val="0-TitResumo"/>
    <w:next w:val="Normal"/>
    <w:pPr>
      <w:suppressAutoHyphens/>
      <w:spacing w:before="1200" w:after="1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extoResumo">
    <w:name w:val="0-TextoResumo"/>
    <w:next w:val="Normal"/>
    <w:pPr>
      <w:suppressAutoHyphens/>
      <w:jc w:val="both"/>
    </w:pPr>
    <w:rPr>
      <w:rFonts w:ascii="Arial" w:eastAsia="Arial" w:hAnsi="Arial"/>
      <w:sz w:val="24"/>
      <w:lang w:eastAsia="ar-SA"/>
    </w:rPr>
  </w:style>
  <w:style w:type="paragraph" w:customStyle="1" w:styleId="0-TitTextoSemNum">
    <w:name w:val="0-TitTextoSemNum"/>
    <w:next w:val="Normal"/>
    <w:pPr>
      <w:pageBreakBefore/>
      <w:suppressAutoHyphens/>
      <w:spacing w:line="360" w:lineRule="auto"/>
    </w:pPr>
    <w:rPr>
      <w:rFonts w:ascii="Arial" w:eastAsia="Arial" w:hAnsi="Arial"/>
      <w:b/>
      <w:sz w:val="24"/>
      <w:lang w:eastAsia="ar-SA"/>
    </w:rPr>
  </w:style>
  <w:style w:type="paragraph" w:customStyle="1" w:styleId="0-TitTextoComNum">
    <w:name w:val="0-TitTextoComNum"/>
    <w:next w:val="Normal"/>
    <w:pPr>
      <w:numPr>
        <w:numId w:val="3"/>
      </w:numPr>
      <w:suppressAutoHyphens/>
      <w:spacing w:after="180" w:line="360" w:lineRule="auto"/>
    </w:pPr>
    <w:rPr>
      <w:rFonts w:ascii="Arial" w:eastAsia="Arial" w:hAnsi="Arial"/>
      <w:b/>
      <w:caps/>
      <w:sz w:val="24"/>
      <w:lang w:eastAsia="ar-SA"/>
    </w:rPr>
  </w:style>
  <w:style w:type="paragraph" w:customStyle="1" w:styleId="0-SubTitComNum">
    <w:name w:val="0-SubTitComNum"/>
    <w:next w:val="Normal"/>
    <w:pPr>
      <w:numPr>
        <w:numId w:val="4"/>
      </w:numPr>
      <w:suppressAutoHyphens/>
      <w:spacing w:before="720" w:after="720"/>
    </w:pPr>
    <w:rPr>
      <w:rFonts w:ascii="Arial" w:eastAsia="Arial" w:hAnsi="Arial"/>
      <w:sz w:val="24"/>
      <w:lang w:eastAsia="ar-SA"/>
    </w:rPr>
  </w:style>
  <w:style w:type="paragraph" w:customStyle="1" w:styleId="0-LocalAFR">
    <w:name w:val="0-LocalAFR"/>
    <w:next w:val="Normal"/>
    <w:pPr>
      <w:suppressAutoHyphens/>
      <w:spacing w:before="24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TextoNormal">
    <w:name w:val="0-TextoNormal"/>
    <w:next w:val="Normal"/>
    <w:pPr>
      <w:suppressAutoHyphens/>
      <w:spacing w:line="360" w:lineRule="auto"/>
      <w:ind w:left="1418"/>
      <w:jc w:val="both"/>
    </w:pPr>
    <w:rPr>
      <w:rFonts w:ascii="Arial" w:eastAsia="Arial" w:hAnsi="Arial"/>
      <w:sz w:val="24"/>
      <w:szCs w:val="24"/>
      <w:lang w:eastAsia="ar-SA"/>
    </w:rPr>
  </w:style>
  <w:style w:type="paragraph" w:customStyle="1" w:styleId="0-LocalAPOV">
    <w:name w:val="0-LocalAPOV"/>
    <w:next w:val="Normal"/>
    <w:pPr>
      <w:suppressAutoHyphens/>
      <w:spacing w:before="1200" w:after="960"/>
      <w:jc w:val="center"/>
    </w:pPr>
    <w:rPr>
      <w:rFonts w:ascii="Arial" w:eastAsia="Arial" w:hAnsi="Arial"/>
      <w:sz w:val="24"/>
      <w:lang w:eastAsia="ar-SA"/>
    </w:rPr>
  </w:style>
  <w:style w:type="paragraph" w:customStyle="1" w:styleId="0-TitTCCAprov">
    <w:name w:val="0-TitTCCAprov"/>
    <w:basedOn w:val="0-TitTCC"/>
    <w:next w:val="Normal"/>
    <w:pPr>
      <w:spacing w:before="2400"/>
    </w:pPr>
  </w:style>
  <w:style w:type="paragraph" w:customStyle="1" w:styleId="0-Banca">
    <w:name w:val="0-Banca"/>
    <w:next w:val="Normal"/>
    <w:pPr>
      <w:suppressAutoHyphens/>
      <w:spacing w:before="180"/>
      <w:jc w:val="both"/>
    </w:pPr>
    <w:rPr>
      <w:rFonts w:ascii="Arial" w:eastAsia="Arial" w:hAnsi="Arial"/>
      <w:sz w:val="24"/>
      <w:lang w:eastAsia="ar-SA"/>
    </w:rPr>
  </w:style>
  <w:style w:type="paragraph" w:customStyle="1" w:styleId="0-TitCap1">
    <w:name w:val="0-TitCap1"/>
    <w:next w:val="Normal"/>
    <w:pPr>
      <w:numPr>
        <w:numId w:val="2"/>
      </w:numPr>
      <w:suppressAutoHyphens/>
      <w:spacing w:before="720" w:after="720"/>
    </w:pPr>
    <w:rPr>
      <w:rFonts w:ascii="Arial" w:eastAsia="Arial" w:hAnsi="Arial"/>
      <w:b/>
      <w:caps/>
      <w:sz w:val="24"/>
      <w:lang w:eastAsia="ar-SA"/>
    </w:rPr>
  </w:style>
  <w:style w:type="paragraph" w:customStyle="1" w:styleId="0-TitCap2">
    <w:name w:val="0-TitCap2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eastAsia="Arial" w:hAnsi="Arial"/>
      <w:caps/>
      <w:sz w:val="24"/>
      <w:lang w:eastAsia="ar-SA"/>
    </w:rPr>
  </w:style>
  <w:style w:type="paragraph" w:customStyle="1" w:styleId="0-TitCap3">
    <w:name w:val="0-TitCap3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eastAsia="Arial" w:hAnsi="Arial"/>
      <w:sz w:val="24"/>
      <w:lang w:eastAsia="ar-SA"/>
    </w:rPr>
  </w:style>
  <w:style w:type="paragraph" w:styleId="Cabealho">
    <w:name w:val="header"/>
    <w:basedOn w:val="Normal"/>
    <w:uiPriority w:val="99"/>
    <w:pPr>
      <w:tabs>
        <w:tab w:val="center" w:pos="4513"/>
        <w:tab w:val="right" w:pos="9026"/>
      </w:tabs>
    </w:pPr>
  </w:style>
  <w:style w:type="paragraph" w:customStyle="1" w:styleId="Ttulodocurso">
    <w:name w:val="Título do curso"/>
    <w:basedOn w:val="0-TitTCC"/>
    <w:pPr>
      <w:spacing w:before="0"/>
    </w:pPr>
  </w:style>
  <w:style w:type="paragraph" w:customStyle="1" w:styleId="TabeladeGrade31">
    <w:name w:val="Tabela de Grade 31"/>
    <w:basedOn w:val="Ttulo1"/>
    <w:next w:val="Normal"/>
    <w:uiPriority w:val="39"/>
    <w:semiHidden/>
    <w:unhideWhenUsed/>
    <w:qFormat/>
    <w:rsid w:val="002F03A6"/>
    <w:pPr>
      <w:ind w:firstLine="0"/>
      <w:jc w:val="left"/>
      <w:outlineLvl w:val="9"/>
    </w:pPr>
    <w:rPr>
      <w:rFonts w:ascii="Cambria" w:hAnsi="Cambria"/>
      <w:color w:val="365F91"/>
      <w:lang w:eastAsia="en-US"/>
    </w:rPr>
  </w:style>
  <w:style w:type="paragraph" w:customStyle="1" w:styleId="SombreamentoEscuro-nfase11">
    <w:name w:val="Sombreamento Escuro - Ênfase 11"/>
    <w:hidden/>
    <w:uiPriority w:val="99"/>
    <w:semiHidden/>
    <w:rsid w:val="00794773"/>
    <w:rPr>
      <w:rFonts w:ascii="Arial" w:hAnsi="Arial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47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94773"/>
    <w:rPr>
      <w:rFonts w:ascii="Tahoma" w:hAnsi="Tahoma" w:cs="Tahoma"/>
      <w:sz w:val="16"/>
      <w:szCs w:val="16"/>
      <w:lang w:eastAsia="ar-SA"/>
    </w:rPr>
  </w:style>
  <w:style w:type="character" w:styleId="Refdecomentrio">
    <w:name w:val="annotation reference"/>
    <w:uiPriority w:val="99"/>
    <w:semiHidden/>
    <w:unhideWhenUsed/>
    <w:rsid w:val="0067563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675635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675635"/>
    <w:rPr>
      <w:rFonts w:ascii="Arial" w:hAnsi="Arial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7563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75635"/>
    <w:rPr>
      <w:rFonts w:ascii="Arial" w:hAnsi="Arial"/>
      <w:b/>
      <w:bCs/>
      <w:lang w:eastAsia="ar-SA"/>
    </w:rPr>
  </w:style>
  <w:style w:type="table" w:styleId="Tabelacomgrade">
    <w:name w:val="Table Grid"/>
    <w:basedOn w:val="Tabelanormal"/>
    <w:uiPriority w:val="59"/>
    <w:rsid w:val="00060B2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-BancaComponentes">
    <w:name w:val="0-BancaComponentes"/>
    <w:next w:val="Normal"/>
    <w:qFormat/>
    <w:rsid w:val="000A1072"/>
    <w:rPr>
      <w:rFonts w:ascii="Arial" w:eastAsia="Calibri" w:hAnsi="Arial"/>
      <w:sz w:val="24"/>
      <w:szCs w:val="22"/>
      <w:lang w:eastAsia="en-US"/>
    </w:rPr>
  </w:style>
  <w:style w:type="paragraph" w:customStyle="1" w:styleId="0-BancaInstituicao">
    <w:name w:val="0-BancaInstituicao"/>
    <w:next w:val="Normal"/>
    <w:qFormat/>
    <w:rsid w:val="000A1072"/>
    <w:pPr>
      <w:spacing w:after="200"/>
    </w:pPr>
    <w:rPr>
      <w:rFonts w:ascii="Arial" w:eastAsia="Calibri" w:hAnsi="Arial"/>
      <w:sz w:val="24"/>
      <w:szCs w:val="22"/>
      <w:lang w:eastAsia="en-US"/>
    </w:rPr>
  </w:style>
  <w:style w:type="paragraph" w:customStyle="1" w:styleId="0-NaturezaFolhaAPROV">
    <w:name w:val="0-NaturezaFolhaAPROV"/>
    <w:next w:val="Normal"/>
    <w:qFormat/>
    <w:rsid w:val="000A1072"/>
    <w:pPr>
      <w:spacing w:before="1700"/>
      <w:ind w:left="4536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Normal">
    <w:name w:val="0-Normal"/>
    <w:qFormat/>
    <w:rsid w:val="000A1072"/>
    <w:pPr>
      <w:spacing w:line="360" w:lineRule="auto"/>
      <w:ind w:firstLine="1418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TituloFolhaAPROV">
    <w:name w:val="0-TituloFolhaAPROV"/>
    <w:next w:val="0-Normal"/>
    <w:qFormat/>
    <w:rsid w:val="000A1072"/>
    <w:pPr>
      <w:spacing w:before="2000" w:line="360" w:lineRule="auto"/>
      <w:jc w:val="center"/>
    </w:pPr>
    <w:rPr>
      <w:rFonts w:ascii="Arial" w:eastAsia="Calibri" w:hAnsi="Arial"/>
      <w:b/>
      <w:caps/>
      <w:sz w:val="28"/>
      <w:szCs w:val="22"/>
      <w:lang w:eastAsia="en-US"/>
    </w:rPr>
  </w:style>
  <w:style w:type="paragraph" w:customStyle="1" w:styleId="Estilo1">
    <w:name w:val="Estilo1"/>
    <w:basedOn w:val="Normal"/>
    <w:qFormat/>
    <w:rsid w:val="00BA547D"/>
    <w:pPr>
      <w:suppressAutoHyphens w:val="0"/>
      <w:spacing w:after="200" w:line="480" w:lineRule="auto"/>
      <w:ind w:firstLine="0"/>
    </w:pPr>
    <w:rPr>
      <w:rFonts w:eastAsia="Calibri" w:cs="Arial"/>
      <w:b/>
      <w:sz w:val="28"/>
      <w:szCs w:val="28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CF3A74"/>
    <w:pPr>
      <w:suppressAutoHyphens w:val="0"/>
      <w:spacing w:after="200" w:line="240" w:lineRule="auto"/>
      <w:ind w:firstLine="0"/>
      <w:jc w:val="left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paragraph" w:styleId="PargrafodaLista">
    <w:name w:val="List Paragraph"/>
    <w:basedOn w:val="Normal"/>
    <w:uiPriority w:val="34"/>
    <w:qFormat/>
    <w:rsid w:val="009B423C"/>
    <w:pPr>
      <w:suppressAutoHyphens w:val="0"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487393"/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Fontepargpadro"/>
    <w:rsid w:val="00731ED8"/>
  </w:style>
  <w:style w:type="character" w:styleId="Forte">
    <w:name w:val="Strong"/>
    <w:basedOn w:val="Fontepargpadro"/>
    <w:uiPriority w:val="22"/>
    <w:qFormat/>
    <w:rsid w:val="00731ED8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325835"/>
    <w:rPr>
      <w:color w:val="808080"/>
    </w:rPr>
  </w:style>
  <w:style w:type="paragraph" w:customStyle="1" w:styleId="RME-Resumo">
    <w:name w:val="RME - Resumo"/>
    <w:basedOn w:val="Normal"/>
    <w:rsid w:val="00BD099F"/>
    <w:pPr>
      <w:numPr>
        <w:numId w:val="10"/>
      </w:numPr>
      <w:suppressAutoHyphens w:val="0"/>
      <w:spacing w:before="80" w:line="240" w:lineRule="auto"/>
    </w:pPr>
    <w:rPr>
      <w:rFonts w:ascii="Times New Roman" w:hAnsi="Times New Roman"/>
      <w:sz w:val="18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6740"/>
    <w:pPr>
      <w:spacing w:line="240" w:lineRule="auto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86740"/>
    <w:rPr>
      <w:rFonts w:ascii="Arial" w:hAnsi="Arial"/>
      <w:lang w:eastAsia="ar-SA"/>
    </w:rPr>
  </w:style>
  <w:style w:type="character" w:styleId="Refdenotaderodap">
    <w:name w:val="footnote reference"/>
    <w:basedOn w:val="Fontepargpadro"/>
    <w:uiPriority w:val="99"/>
    <w:semiHidden/>
    <w:unhideWhenUsed/>
    <w:rsid w:val="00586740"/>
    <w:rPr>
      <w:vertAlign w:val="superscript"/>
    </w:rPr>
  </w:style>
  <w:style w:type="table" w:customStyle="1" w:styleId="Tabelacomgrade1">
    <w:name w:val="Tabela com grade1"/>
    <w:basedOn w:val="Tabelanormal"/>
    <w:next w:val="Tabelacomgrade"/>
    <w:uiPriority w:val="39"/>
    <w:rsid w:val="001F77AA"/>
    <w:rPr>
      <w:rFonts w:ascii="Calibri" w:hAnsi="Calibri"/>
      <w:sz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ibb.co/JF5QKZr" TargetMode="External"/><Relationship Id="rId18" Type="http://schemas.openxmlformats.org/officeDocument/2006/relationships/hyperlink" Target="https://www.chartjs.org/docs/master/notes/license/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microsoft.com/pt-br/microsoft-365/microsoft-teams/free" TargetMode="Externa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yperlink" Target="https://github.com/twbs/bootstrap/blob/master/LICENSE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dobe.com/br/products/photoshop/free-trial-download.html" TargetMode="External"/><Relationship Id="rId20" Type="http://schemas.openxmlformats.org/officeDocument/2006/relationships/hyperlink" Target="https://docs.netlify.com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github.com/Microsoft/vscode/blob/master/LICENSE.txt" TargetMode="External"/><Relationship Id="rId23" Type="http://schemas.openxmlformats.org/officeDocument/2006/relationships/hyperlink" Target="https://www.whatsapp.com/?lang=pt_br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trello.com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hyperlink" Target="https://www.youtube.com/channel/UC91y4ZChYxW9w4RZN9tTtMw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186BF511C967F41976ACDF9D400998E" ma:contentTypeVersion="2" ma:contentTypeDescription="Crie um novo documento." ma:contentTypeScope="" ma:versionID="cfd8f476942af51efe4c7278a60328df">
  <xsd:schema xmlns:xsd="http://www.w3.org/2001/XMLSchema" xmlns:xs="http://www.w3.org/2001/XMLSchema" xmlns:p="http://schemas.microsoft.com/office/2006/metadata/properties" xmlns:ns2="007c76f8-e695-40eb-854e-e01e758b2813" targetNamespace="http://schemas.microsoft.com/office/2006/metadata/properties" ma:root="true" ma:fieldsID="5866cd0c5b7f45c9c90ca845a2427103" ns2:_="">
    <xsd:import namespace="007c76f8-e695-40eb-854e-e01e758b28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c76f8-e695-40eb-854e-e01e758b28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62B80A-78B2-4CA5-A160-4D73DCB1E5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EF8E83-1309-42E6-BAA8-7298179EA5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7c76f8-e695-40eb-854e-e01e758b28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5B566D-A000-4A14-9DAF-D9EB27FDDD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18CBA80-EBD0-43C0-B965-774903039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2682</TotalTime>
  <Pages>20</Pages>
  <Words>4336</Words>
  <Characters>23415</Characters>
  <Application>Microsoft Office Word</Application>
  <DocSecurity>0</DocSecurity>
  <Lines>195</Lines>
  <Paragraphs>55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PROPOSTA TG PRÉ TEXTO 2012</vt:lpstr>
      <vt:lpstr>PROPOSTA TG PRÉ TEXTO 2012</vt:lpstr>
    </vt:vector>
  </TitlesOfParts>
  <Company>FRInfo</Company>
  <LinksUpToDate>false</LinksUpToDate>
  <CharactersWithSpaces>27696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TG PRÉ TEXTO 2012</dc:title>
  <dc:subject>MATERIAL PARA PG II FATEC FRANCA 2012</dc:subject>
  <dc:creator>Profs. Tadeu Melo Jr, Carlos E F Roland, Fernanda</dc:creator>
  <cp:keywords/>
  <dc:description>Material suporte para as disciplinas de Projeto de Graduação, FATEC Franca, contendo NORMAS do TG.</dc:description>
  <cp:lastModifiedBy>Rafael Junqueira</cp:lastModifiedBy>
  <cp:revision>63</cp:revision>
  <cp:lastPrinted>2016-03-17T13:59:00Z</cp:lastPrinted>
  <dcterms:created xsi:type="dcterms:W3CDTF">2020-09-17T01:24:00Z</dcterms:created>
  <dcterms:modified xsi:type="dcterms:W3CDTF">2020-11-24T22:27:00Z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0x010100A186BF511C967F41976ACDF9D400998E</vt:lpwstr>
  </property>
</Properties>
</file>